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AF7" w:rsidRDefault="00B32AF7">
      <w:pPr>
        <w:jc w:val="center"/>
        <w:rPr>
          <w:rFonts w:ascii="Courier New" w:hAnsi="Courier New" w:cs="Courier New"/>
        </w:rPr>
      </w:pPr>
    </w:p>
    <w:p w:rsidR="00B32AF7" w:rsidRDefault="00B32AF7">
      <w:pPr>
        <w:rPr>
          <w:rFonts w:ascii="Courier New" w:hAnsi="Courier New" w:cs="Courier New"/>
        </w:rPr>
      </w:pPr>
    </w:p>
    <w:p w:rsidR="00B32AF7" w:rsidRDefault="00B32AF7">
      <w:pPr>
        <w:rPr>
          <w:rFonts w:ascii="Courier New" w:hAnsi="Courier New" w:cs="Courier New"/>
        </w:rPr>
      </w:pPr>
    </w:p>
    <w:p w:rsidR="00B32AF7" w:rsidRDefault="00B32AF7">
      <w:pPr>
        <w:rPr>
          <w:rFonts w:ascii="Courier New" w:hAnsi="Courier New" w:cs="Courier New"/>
        </w:rPr>
      </w:pPr>
    </w:p>
    <w:p w:rsidR="00B32AF7" w:rsidRDefault="00B32AF7">
      <w:pPr>
        <w:jc w:val="center"/>
        <w:rPr>
          <w:rFonts w:ascii="Courier New" w:hAnsi="Courier New" w:cs="Courier New"/>
          <w:b/>
          <w:sz w:val="96"/>
          <w:szCs w:val="96"/>
        </w:rPr>
      </w:pPr>
      <w:r>
        <w:rPr>
          <w:rFonts w:ascii="Courier New" w:hAnsi="Courier New" w:cs="Courier New"/>
          <w:b/>
          <w:sz w:val="96"/>
          <w:szCs w:val="96"/>
        </w:rPr>
        <w:t>UNICOR</w:t>
      </w:r>
    </w:p>
    <w:p w:rsidR="00B32AF7" w:rsidRDefault="00B32AF7">
      <w:pPr>
        <w:jc w:val="center"/>
        <w:rPr>
          <w:rFonts w:ascii="Courier New" w:hAnsi="Courier New" w:cs="Courier New"/>
          <w:b/>
          <w:sz w:val="96"/>
          <w:szCs w:val="96"/>
        </w:rPr>
      </w:pPr>
    </w:p>
    <w:p w:rsidR="00B32AF7" w:rsidRDefault="00B32AF7">
      <w:pPr>
        <w:jc w:val="center"/>
        <w:rPr>
          <w:rFonts w:ascii="Courier New" w:hAnsi="Courier New" w:cs="Courier New"/>
          <w:b/>
          <w:sz w:val="96"/>
          <w:szCs w:val="96"/>
        </w:rPr>
      </w:pPr>
      <w:r>
        <w:rPr>
          <w:rFonts w:ascii="Courier New" w:hAnsi="Courier New" w:cs="Courier New"/>
          <w:b/>
          <w:sz w:val="96"/>
          <w:szCs w:val="96"/>
        </w:rPr>
        <w:t>USER MANUAL</w:t>
      </w:r>
    </w:p>
    <w:p w:rsidR="00B32AF7" w:rsidRDefault="00B32AF7">
      <w:pPr>
        <w:jc w:val="center"/>
        <w:rPr>
          <w:rFonts w:ascii="Courier New" w:hAnsi="Courier New" w:cs="Courier New"/>
          <w:b/>
          <w:sz w:val="72"/>
          <w:szCs w:val="72"/>
        </w:rPr>
      </w:pPr>
    </w:p>
    <w:p w:rsidR="00B32AF7" w:rsidRDefault="00B32AF7">
      <w:pPr>
        <w:jc w:val="center"/>
        <w:rPr>
          <w:rFonts w:ascii="Courier New" w:hAnsi="Courier New" w:cs="Courier New"/>
          <w:sz w:val="28"/>
          <w:szCs w:val="28"/>
        </w:rPr>
      </w:pPr>
      <w:r>
        <w:rPr>
          <w:rFonts w:ascii="Courier New" w:hAnsi="Courier New" w:cs="Courier New"/>
          <w:sz w:val="28"/>
          <w:szCs w:val="28"/>
        </w:rPr>
        <w:t>Version: 2.0</w:t>
      </w:r>
    </w:p>
    <w:p w:rsidR="00B32AF7" w:rsidRDefault="00B32AF7">
      <w:pPr>
        <w:jc w:val="center"/>
        <w:rPr>
          <w:rFonts w:ascii="Courier New" w:hAnsi="Courier New" w:cs="Courier New"/>
          <w:sz w:val="28"/>
          <w:szCs w:val="28"/>
        </w:rPr>
      </w:pPr>
    </w:p>
    <w:p w:rsidR="00B32AF7" w:rsidRDefault="007D0A55">
      <w:pPr>
        <w:jc w:val="center"/>
        <w:rPr>
          <w:rFonts w:ascii="Courier New" w:hAnsi="Courier New" w:cs="Courier New"/>
          <w:sz w:val="28"/>
          <w:szCs w:val="28"/>
        </w:rPr>
      </w:pPr>
      <w:r>
        <w:rPr>
          <w:rFonts w:ascii="Courier New" w:hAnsi="Courier New" w:cs="Courier New"/>
          <w:sz w:val="28"/>
          <w:szCs w:val="28"/>
        </w:rPr>
        <w:t>Updated: 2014.11.03</w:t>
      </w:r>
    </w:p>
    <w:p w:rsidR="00B32AF7" w:rsidRDefault="00B32AF7">
      <w:pPr>
        <w:jc w:val="center"/>
        <w:rPr>
          <w:rFonts w:ascii="Courier New" w:hAnsi="Courier New" w:cs="Courier New"/>
          <w:sz w:val="28"/>
          <w:szCs w:val="28"/>
        </w:rPr>
      </w:pPr>
    </w:p>
    <w:p w:rsidR="00B32AF7" w:rsidRDefault="00B32AF7">
      <w:pPr>
        <w:jc w:val="center"/>
        <w:rPr>
          <w:rFonts w:ascii="Courier New" w:hAnsi="Courier New" w:cs="Courier New"/>
          <w:sz w:val="28"/>
          <w:szCs w:val="28"/>
        </w:rPr>
      </w:pPr>
      <w:r>
        <w:rPr>
          <w:rFonts w:ascii="Courier New" w:hAnsi="Courier New" w:cs="Courier New"/>
          <w:sz w:val="28"/>
          <w:szCs w:val="28"/>
        </w:rPr>
        <w:t>Authors:</w:t>
      </w:r>
    </w:p>
    <w:p w:rsidR="00B32AF7" w:rsidRDefault="00B32AF7">
      <w:pPr>
        <w:spacing w:line="480" w:lineRule="auto"/>
        <w:rPr>
          <w:rFonts w:ascii="Courier New" w:hAnsi="Courier New" w:cs="Courier New"/>
          <w:sz w:val="28"/>
          <w:szCs w:val="28"/>
        </w:rPr>
      </w:pPr>
    </w:p>
    <w:p w:rsidR="00B32AF7" w:rsidRDefault="00B32AF7">
      <w:pPr>
        <w:jc w:val="center"/>
        <w:rPr>
          <w:rStyle w:val="name"/>
          <w:rFonts w:ascii="Courier New" w:hAnsi="Courier New" w:cs="Courier New"/>
          <w:b/>
          <w:sz w:val="28"/>
          <w:szCs w:val="28"/>
          <w:vertAlign w:val="superscript"/>
        </w:rPr>
      </w:pPr>
      <w:r>
        <w:rPr>
          <w:rFonts w:ascii="Courier New" w:hAnsi="Courier New" w:cs="Courier New"/>
          <w:b/>
          <w:sz w:val="28"/>
          <w:szCs w:val="28"/>
        </w:rPr>
        <w:t>E. L. Landguth</w:t>
      </w:r>
      <w:r>
        <w:rPr>
          <w:rFonts w:ascii="Courier New" w:hAnsi="Courier New" w:cs="Courier New"/>
          <w:b/>
          <w:sz w:val="28"/>
          <w:szCs w:val="28"/>
          <w:vertAlign w:val="superscript"/>
        </w:rPr>
        <w:t>1</w:t>
      </w:r>
      <w:r>
        <w:rPr>
          <w:rStyle w:val="name"/>
          <w:rFonts w:ascii="Courier New" w:hAnsi="Courier New" w:cs="Courier New"/>
          <w:b/>
          <w:sz w:val="28"/>
          <w:szCs w:val="28"/>
        </w:rPr>
        <w:t>,</w:t>
      </w:r>
      <w:r>
        <w:rPr>
          <w:rFonts w:ascii="Courier New" w:hAnsi="Courier New" w:cs="Courier New"/>
          <w:b/>
          <w:sz w:val="28"/>
          <w:szCs w:val="28"/>
        </w:rPr>
        <w:t xml:space="preserve"> B. K. Hand</w:t>
      </w:r>
      <w:r>
        <w:rPr>
          <w:rFonts w:ascii="Courier New" w:hAnsi="Courier New" w:cs="Courier New"/>
          <w:b/>
          <w:sz w:val="28"/>
          <w:szCs w:val="28"/>
          <w:vertAlign w:val="superscript"/>
        </w:rPr>
        <w:t>1</w:t>
      </w:r>
      <w:r>
        <w:rPr>
          <w:rStyle w:val="name"/>
          <w:rFonts w:ascii="Courier New" w:hAnsi="Courier New" w:cs="Courier New"/>
          <w:b/>
          <w:sz w:val="28"/>
          <w:szCs w:val="28"/>
        </w:rPr>
        <w:t xml:space="preserve">, </w:t>
      </w:r>
      <w:r>
        <w:rPr>
          <w:rFonts w:ascii="Courier New" w:hAnsi="Courier New" w:cs="Courier New"/>
          <w:b/>
          <w:sz w:val="28"/>
          <w:szCs w:val="28"/>
        </w:rPr>
        <w:t>J. M. Glassy</w:t>
      </w:r>
      <w:r>
        <w:rPr>
          <w:rStyle w:val="name"/>
          <w:rFonts w:ascii="Courier New" w:hAnsi="Courier New" w:cs="Courier New"/>
          <w:b/>
          <w:sz w:val="28"/>
          <w:szCs w:val="28"/>
          <w:vertAlign w:val="superscript"/>
        </w:rPr>
        <w:t>1,2</w:t>
      </w:r>
      <w:r>
        <w:rPr>
          <w:rStyle w:val="name"/>
          <w:rFonts w:ascii="Courier New" w:hAnsi="Courier New" w:cs="Courier New"/>
          <w:b/>
          <w:sz w:val="28"/>
          <w:szCs w:val="28"/>
        </w:rPr>
        <w:t>,</w:t>
      </w:r>
      <w:r w:rsidR="005A5BE1">
        <w:rPr>
          <w:rStyle w:val="name"/>
          <w:rFonts w:ascii="Courier New" w:hAnsi="Courier New" w:cs="Courier New"/>
          <w:b/>
          <w:sz w:val="28"/>
          <w:szCs w:val="28"/>
          <w:vertAlign w:val="superscript"/>
        </w:rPr>
        <w:t xml:space="preserve"> </w:t>
      </w:r>
      <w:r>
        <w:rPr>
          <w:rStyle w:val="name"/>
          <w:rFonts w:ascii="Courier New" w:hAnsi="Courier New" w:cs="Courier New"/>
          <w:b/>
          <w:sz w:val="28"/>
          <w:szCs w:val="28"/>
        </w:rPr>
        <w:t>S. A. Cushman</w:t>
      </w:r>
      <w:r>
        <w:rPr>
          <w:rStyle w:val="name"/>
          <w:rFonts w:ascii="Courier New" w:hAnsi="Courier New" w:cs="Courier New"/>
          <w:b/>
          <w:sz w:val="28"/>
          <w:szCs w:val="28"/>
          <w:vertAlign w:val="superscript"/>
        </w:rPr>
        <w:t>3</w:t>
      </w:r>
    </w:p>
    <w:p w:rsidR="00B32AF7" w:rsidRDefault="00B32AF7">
      <w:pPr>
        <w:jc w:val="center"/>
      </w:pPr>
    </w:p>
    <w:p w:rsidR="00B32AF7" w:rsidRDefault="00B32AF7">
      <w:pPr>
        <w:rPr>
          <w:rFonts w:ascii="Courier New" w:hAnsi="Courier New" w:cs="Courier New"/>
        </w:rPr>
      </w:pPr>
      <w:r>
        <w:rPr>
          <w:rFonts w:ascii="Courier New" w:hAnsi="Courier New" w:cs="Courier New"/>
        </w:rPr>
        <w:t>1 - University of Montana, Division of Biological Sciences, Missoula, MT, 59812, USA.</w:t>
      </w:r>
    </w:p>
    <w:p w:rsidR="00B32AF7" w:rsidRDefault="00B32AF7">
      <w:pPr>
        <w:rPr>
          <w:rFonts w:ascii="Courier New" w:hAnsi="Courier New" w:cs="Courier New"/>
        </w:rPr>
      </w:pPr>
    </w:p>
    <w:p w:rsidR="00B32AF7" w:rsidRDefault="00B32AF7">
      <w:pPr>
        <w:rPr>
          <w:rFonts w:ascii="Courier New" w:hAnsi="Courier New" w:cs="Courier New"/>
        </w:rPr>
      </w:pPr>
      <w:r>
        <w:rPr>
          <w:rStyle w:val="name"/>
          <w:rFonts w:ascii="Courier New" w:hAnsi="Courier New" w:cs="Courier New"/>
        </w:rPr>
        <w:t xml:space="preserve">2 </w:t>
      </w:r>
      <w:r>
        <w:rPr>
          <w:rFonts w:ascii="Courier New" w:hAnsi="Courier New" w:cs="Courier New"/>
        </w:rPr>
        <w:t>- Lupine Logic Inc, Missoula, MT, 59802, USA.</w:t>
      </w:r>
    </w:p>
    <w:p w:rsidR="00B32AF7" w:rsidRDefault="00B32AF7">
      <w:pPr>
        <w:rPr>
          <w:rFonts w:ascii="Courier New" w:hAnsi="Courier New" w:cs="Courier New"/>
        </w:rPr>
      </w:pPr>
    </w:p>
    <w:p w:rsidR="00B32AF7" w:rsidRDefault="00B32AF7">
      <w:pPr>
        <w:rPr>
          <w:rFonts w:ascii="Courier New" w:hAnsi="Courier New" w:cs="Courier New"/>
        </w:rPr>
      </w:pPr>
      <w:r>
        <w:rPr>
          <w:rFonts w:ascii="Courier New" w:hAnsi="Courier New" w:cs="Courier New"/>
        </w:rPr>
        <w:t>3 - U.S. Forest Service, Rocky Mountain Research Station, 2500 S. Pine Knoll Dr., Flagstaff, AZ 86001, USA</w:t>
      </w:r>
    </w:p>
    <w:p w:rsidR="00B32AF7" w:rsidRDefault="00B32AF7">
      <w:pPr>
        <w:pageBreakBefore/>
        <w:jc w:val="center"/>
        <w:rPr>
          <w:rFonts w:ascii="Courier New" w:hAnsi="Courier New" w:cs="Courier New"/>
        </w:rPr>
      </w:pPr>
    </w:p>
    <w:p w:rsidR="00B32AF7" w:rsidRDefault="00B32AF7">
      <w:pPr>
        <w:rPr>
          <w:rFonts w:ascii="Courier New" w:hAnsi="Courier New" w:cs="Courier New"/>
          <w:b/>
          <w:sz w:val="24"/>
          <w:szCs w:val="24"/>
        </w:rPr>
      </w:pPr>
      <w:r>
        <w:rPr>
          <w:rFonts w:ascii="Courier New" w:hAnsi="Courier New" w:cs="Courier New"/>
          <w:b/>
          <w:sz w:val="24"/>
          <w:szCs w:val="24"/>
        </w:rPr>
        <w:t>Table of Contents</w:t>
      </w:r>
    </w:p>
    <w:p w:rsidR="00B32AF7" w:rsidRDefault="00B32AF7">
      <w:pPr>
        <w:rPr>
          <w:rFonts w:ascii="Courier New" w:hAnsi="Courier New" w:cs="Courier New"/>
        </w:rPr>
      </w:pPr>
    </w:p>
    <w:p w:rsidR="00B32AF7" w:rsidRDefault="00B32AF7">
      <w:pPr>
        <w:pStyle w:val="ListParagraph"/>
        <w:numPr>
          <w:ilvl w:val="0"/>
          <w:numId w:val="3"/>
        </w:numPr>
        <w:rPr>
          <w:rFonts w:ascii="Courier New" w:hAnsi="Courier New" w:cs="Courier New"/>
        </w:rPr>
      </w:pPr>
      <w:r>
        <w:rPr>
          <w:rFonts w:ascii="Courier New" w:hAnsi="Courier New" w:cs="Courier New"/>
        </w:rPr>
        <w:t>Introduction..................................................</w:t>
      </w:r>
      <w:r>
        <w:rPr>
          <w:rFonts w:ascii="Courier New" w:hAnsi="Courier New" w:cs="Courier New"/>
        </w:rPr>
        <w:tab/>
        <w:t>3</w:t>
      </w:r>
    </w:p>
    <w:p w:rsidR="00B32AF7" w:rsidRDefault="00B32AF7">
      <w:pPr>
        <w:ind w:left="720"/>
        <w:rPr>
          <w:rFonts w:ascii="Courier New" w:hAnsi="Courier New" w:cs="Courier New"/>
        </w:rPr>
      </w:pPr>
      <w:r>
        <w:rPr>
          <w:rFonts w:ascii="Courier New" w:hAnsi="Courier New" w:cs="Courier New"/>
        </w:rPr>
        <w:t>1.1</w:t>
      </w:r>
      <w:r>
        <w:rPr>
          <w:rFonts w:ascii="Courier New" w:hAnsi="Courier New" w:cs="Courier New"/>
        </w:rPr>
        <w:tab/>
        <w:t>What can UNICOR do....................................</w:t>
      </w:r>
      <w:r>
        <w:rPr>
          <w:rFonts w:ascii="Courier New" w:hAnsi="Courier New" w:cs="Courier New"/>
        </w:rPr>
        <w:tab/>
        <w:t>3</w:t>
      </w:r>
    </w:p>
    <w:p w:rsidR="00B32AF7" w:rsidRDefault="00B32AF7">
      <w:pPr>
        <w:pStyle w:val="ListParagraph"/>
        <w:numPr>
          <w:ilvl w:val="1"/>
          <w:numId w:val="2"/>
        </w:numPr>
        <w:rPr>
          <w:rFonts w:ascii="Courier New" w:hAnsi="Courier New" w:cs="Courier New"/>
        </w:rPr>
      </w:pPr>
      <w:r>
        <w:rPr>
          <w:rFonts w:ascii="Courier New" w:hAnsi="Courier New" w:cs="Courier New"/>
        </w:rPr>
        <w:t>How does UNICOR work..........</w:t>
      </w:r>
      <w:bookmarkStart w:id="0" w:name="_GoBack"/>
      <w:bookmarkEnd w:id="0"/>
      <w:r>
        <w:rPr>
          <w:rFonts w:ascii="Courier New" w:hAnsi="Courier New" w:cs="Courier New"/>
        </w:rPr>
        <w:t>........................</w:t>
      </w:r>
      <w:r>
        <w:rPr>
          <w:rFonts w:ascii="Courier New" w:hAnsi="Courier New" w:cs="Courier New"/>
        </w:rPr>
        <w:tab/>
        <w:t>3</w:t>
      </w:r>
    </w:p>
    <w:p w:rsidR="00B32AF7" w:rsidRDefault="00B32AF7">
      <w:pPr>
        <w:pStyle w:val="ListParagraph"/>
        <w:numPr>
          <w:ilvl w:val="1"/>
          <w:numId w:val="2"/>
        </w:numPr>
        <w:rPr>
          <w:rFonts w:ascii="Courier New" w:hAnsi="Courier New" w:cs="Courier New"/>
        </w:rPr>
      </w:pPr>
      <w:r>
        <w:rPr>
          <w:rFonts w:ascii="Courier New" w:hAnsi="Courier New" w:cs="Courier New"/>
        </w:rPr>
        <w:t>What’s new in version 2.0.............................</w:t>
      </w:r>
      <w:r>
        <w:rPr>
          <w:rFonts w:ascii="Courier New" w:hAnsi="Courier New" w:cs="Courier New"/>
        </w:rPr>
        <w:tab/>
        <w:t>6</w:t>
      </w:r>
    </w:p>
    <w:p w:rsidR="00B32AF7" w:rsidRDefault="00B32AF7">
      <w:pPr>
        <w:pStyle w:val="ListParagraph"/>
        <w:numPr>
          <w:ilvl w:val="0"/>
          <w:numId w:val="2"/>
        </w:numPr>
        <w:rPr>
          <w:rFonts w:ascii="Courier New" w:hAnsi="Courier New" w:cs="Courier New"/>
        </w:rPr>
      </w:pPr>
      <w:r>
        <w:rPr>
          <w:rFonts w:ascii="Courier New" w:hAnsi="Courier New" w:cs="Courier New"/>
        </w:rPr>
        <w:t>Getting started...............................................</w:t>
      </w:r>
      <w:r>
        <w:rPr>
          <w:rFonts w:ascii="Courier New" w:hAnsi="Courier New" w:cs="Courier New"/>
        </w:rPr>
        <w:tab/>
        <w:t>6</w:t>
      </w:r>
    </w:p>
    <w:p w:rsidR="00B32AF7" w:rsidRDefault="00B32AF7">
      <w:pPr>
        <w:ind w:firstLine="720"/>
        <w:rPr>
          <w:rFonts w:ascii="Courier New" w:hAnsi="Courier New" w:cs="Courier New"/>
        </w:rPr>
      </w:pPr>
      <w:r>
        <w:rPr>
          <w:rFonts w:ascii="Courier New" w:hAnsi="Courier New" w:cs="Courier New"/>
        </w:rPr>
        <w:t>2.1</w:t>
      </w:r>
      <w:r>
        <w:rPr>
          <w:rFonts w:ascii="Courier New" w:hAnsi="Courier New" w:cs="Courier New"/>
        </w:rPr>
        <w:tab/>
        <w:t>Dependencies..........................................</w:t>
      </w:r>
      <w:r>
        <w:rPr>
          <w:rFonts w:ascii="Courier New" w:hAnsi="Courier New" w:cs="Courier New"/>
        </w:rPr>
        <w:tab/>
        <w:t>6</w:t>
      </w:r>
    </w:p>
    <w:p w:rsidR="00B32AF7" w:rsidRDefault="00B32AF7">
      <w:pPr>
        <w:ind w:firstLine="720"/>
        <w:rPr>
          <w:rFonts w:ascii="Courier New" w:hAnsi="Courier New" w:cs="Courier New"/>
        </w:rPr>
      </w:pPr>
      <w:r>
        <w:rPr>
          <w:rFonts w:ascii="Courier New" w:hAnsi="Courier New" w:cs="Courier New"/>
        </w:rPr>
        <w:tab/>
        <w:t>2.1.1</w:t>
      </w:r>
      <w:r>
        <w:rPr>
          <w:rFonts w:ascii="Courier New" w:hAnsi="Courier New" w:cs="Courier New"/>
        </w:rPr>
        <w:tab/>
        <w:t>Baseline requirements............................</w:t>
      </w:r>
      <w:r>
        <w:rPr>
          <w:rFonts w:ascii="Courier New" w:hAnsi="Courier New" w:cs="Courier New"/>
        </w:rPr>
        <w:tab/>
        <w:t>6</w:t>
      </w:r>
    </w:p>
    <w:p w:rsidR="00B32AF7" w:rsidRDefault="00B32AF7">
      <w:pPr>
        <w:ind w:firstLine="720"/>
        <w:rPr>
          <w:rFonts w:ascii="Courier New" w:hAnsi="Courier New" w:cs="Courier New"/>
        </w:rPr>
      </w:pPr>
      <w:r>
        <w:rPr>
          <w:rFonts w:ascii="Courier New" w:hAnsi="Courier New" w:cs="Courier New"/>
        </w:rPr>
        <w:tab/>
        <w:t>2.1.2</w:t>
      </w:r>
      <w:r>
        <w:rPr>
          <w:rFonts w:ascii="Courier New" w:hAnsi="Courier New" w:cs="Courier New"/>
        </w:rPr>
        <w:tab/>
        <w:t>Python on non-windows platforms..................</w:t>
      </w:r>
      <w:r>
        <w:rPr>
          <w:rFonts w:ascii="Courier New" w:hAnsi="Courier New" w:cs="Courier New"/>
        </w:rPr>
        <w:tab/>
        <w:t>6</w:t>
      </w:r>
    </w:p>
    <w:p w:rsidR="00B32AF7" w:rsidRDefault="00B32AF7">
      <w:pPr>
        <w:ind w:firstLine="720"/>
        <w:rPr>
          <w:rFonts w:ascii="Courier New" w:hAnsi="Courier New" w:cs="Courier New"/>
        </w:rPr>
      </w:pPr>
      <w:r>
        <w:rPr>
          <w:rFonts w:ascii="Courier New" w:hAnsi="Courier New" w:cs="Courier New"/>
        </w:rPr>
        <w:tab/>
        <w:t>2.1.3</w:t>
      </w:r>
      <w:r>
        <w:rPr>
          <w:rFonts w:ascii="Courier New" w:hAnsi="Courier New" w:cs="Courier New"/>
        </w:rPr>
        <w:tab/>
        <w:t>Python on windows................................</w:t>
      </w:r>
      <w:r>
        <w:rPr>
          <w:rFonts w:ascii="Courier New" w:hAnsi="Courier New" w:cs="Courier New"/>
        </w:rPr>
        <w:tab/>
        <w:t>6</w:t>
      </w:r>
    </w:p>
    <w:p w:rsidR="00B32AF7" w:rsidRDefault="00B32AF7">
      <w:pPr>
        <w:ind w:firstLine="720"/>
        <w:rPr>
          <w:rFonts w:ascii="Courier New" w:hAnsi="Courier New" w:cs="Courier New"/>
        </w:rPr>
      </w:pPr>
      <w:r>
        <w:rPr>
          <w:rFonts w:ascii="Courier New" w:hAnsi="Courier New" w:cs="Courier New"/>
        </w:rPr>
        <w:tab/>
        <w:t>2.1.4</w:t>
      </w:r>
      <w:r>
        <w:rPr>
          <w:rFonts w:ascii="Courier New" w:hAnsi="Courier New" w:cs="Courier New"/>
        </w:rPr>
        <w:tab/>
        <w:t>Obtaining NumPy and SciPy........................</w:t>
      </w:r>
      <w:r>
        <w:rPr>
          <w:rFonts w:ascii="Courier New" w:hAnsi="Courier New" w:cs="Courier New"/>
        </w:rPr>
        <w:tab/>
        <w:t>7</w:t>
      </w:r>
    </w:p>
    <w:p w:rsidR="00B32AF7" w:rsidRDefault="00B32AF7">
      <w:pPr>
        <w:pStyle w:val="ListParagraph"/>
        <w:numPr>
          <w:ilvl w:val="1"/>
          <w:numId w:val="2"/>
        </w:numPr>
        <w:rPr>
          <w:rFonts w:ascii="Courier New" w:hAnsi="Courier New" w:cs="Courier New"/>
        </w:rPr>
      </w:pPr>
      <w:r>
        <w:rPr>
          <w:rFonts w:ascii="Courier New" w:hAnsi="Courier New" w:cs="Courier New"/>
        </w:rPr>
        <w:t>Installation..........................................</w:t>
      </w:r>
      <w:r>
        <w:rPr>
          <w:rFonts w:ascii="Courier New" w:hAnsi="Courier New" w:cs="Courier New"/>
        </w:rPr>
        <w:tab/>
        <w:t>7</w:t>
      </w:r>
    </w:p>
    <w:p w:rsidR="00B32AF7" w:rsidRDefault="00B32AF7">
      <w:pPr>
        <w:pStyle w:val="ListParagraph"/>
        <w:ind w:left="1440"/>
        <w:rPr>
          <w:rFonts w:ascii="Courier New" w:hAnsi="Courier New" w:cs="Courier New"/>
        </w:rPr>
      </w:pPr>
      <w:r>
        <w:rPr>
          <w:rFonts w:ascii="Courier New" w:hAnsi="Courier New" w:cs="Courier New"/>
        </w:rPr>
        <w:t>2.2.1</w:t>
      </w:r>
      <w:r>
        <w:rPr>
          <w:rFonts w:ascii="Courier New" w:hAnsi="Courier New" w:cs="Courier New"/>
        </w:rPr>
        <w:tab/>
        <w:t>Installing Python, NumPy, and SciPy..............</w:t>
      </w:r>
      <w:r>
        <w:rPr>
          <w:rFonts w:ascii="Courier New" w:hAnsi="Courier New" w:cs="Courier New"/>
        </w:rPr>
        <w:tab/>
        <w:t>7</w:t>
      </w:r>
    </w:p>
    <w:p w:rsidR="00B32AF7" w:rsidRDefault="00B32AF7">
      <w:pPr>
        <w:pStyle w:val="ListParagraph"/>
        <w:ind w:left="1440"/>
        <w:rPr>
          <w:rFonts w:ascii="Courier New" w:hAnsi="Courier New" w:cs="Courier New"/>
        </w:rPr>
      </w:pPr>
      <w:r>
        <w:rPr>
          <w:rFonts w:ascii="Courier New" w:hAnsi="Courier New" w:cs="Courier New"/>
        </w:rPr>
        <w:t>2.2.2</w:t>
      </w:r>
      <w:r>
        <w:rPr>
          <w:rFonts w:ascii="Courier New" w:hAnsi="Courier New" w:cs="Courier New"/>
        </w:rPr>
        <w:tab/>
        <w:t>Unpack the UNICOR a</w:t>
      </w:r>
      <w:r w:rsidR="00D72BF4">
        <w:rPr>
          <w:rFonts w:ascii="Courier New" w:hAnsi="Courier New" w:cs="Courier New"/>
        </w:rPr>
        <w:t>rchive........................</w:t>
      </w:r>
      <w:r w:rsidR="00D72BF4">
        <w:rPr>
          <w:rFonts w:ascii="Courier New" w:hAnsi="Courier New" w:cs="Courier New"/>
        </w:rPr>
        <w:tab/>
        <w:t>8</w:t>
      </w:r>
    </w:p>
    <w:p w:rsidR="00B32AF7" w:rsidRDefault="00B32AF7">
      <w:pPr>
        <w:pStyle w:val="ListParagraph"/>
        <w:ind w:left="1440"/>
        <w:rPr>
          <w:rFonts w:ascii="Courier New" w:hAnsi="Courier New" w:cs="Courier New"/>
        </w:rPr>
      </w:pPr>
      <w:r>
        <w:rPr>
          <w:rFonts w:ascii="Courier New" w:hAnsi="Courier New" w:cs="Courier New"/>
        </w:rPr>
        <w:t>2.2.3</w:t>
      </w:r>
      <w:r>
        <w:rPr>
          <w:rFonts w:ascii="Courier New" w:hAnsi="Courier New" w:cs="Courier New"/>
        </w:rPr>
        <w:tab/>
        <w:t>Install UNICOR.....</w:t>
      </w:r>
      <w:r w:rsidR="00D72BF4">
        <w:rPr>
          <w:rFonts w:ascii="Courier New" w:hAnsi="Courier New" w:cs="Courier New"/>
        </w:rPr>
        <w:t>..............................</w:t>
      </w:r>
      <w:r w:rsidR="00D72BF4">
        <w:rPr>
          <w:rFonts w:ascii="Courier New" w:hAnsi="Courier New" w:cs="Courier New"/>
        </w:rPr>
        <w:tab/>
        <w:t>8</w:t>
      </w:r>
    </w:p>
    <w:p w:rsidR="00B32AF7" w:rsidRDefault="00B32AF7">
      <w:pPr>
        <w:pStyle w:val="ListParagraph"/>
        <w:ind w:left="1440"/>
        <w:rPr>
          <w:rFonts w:ascii="Courier New" w:hAnsi="Courier New" w:cs="Courier New"/>
        </w:rPr>
      </w:pPr>
      <w:r>
        <w:rPr>
          <w:rFonts w:ascii="Courier New" w:hAnsi="Courier New" w:cs="Courier New"/>
        </w:rPr>
        <w:t>2.2.4</w:t>
      </w:r>
      <w:r>
        <w:rPr>
          <w:rFonts w:ascii="Courier New" w:hAnsi="Courier New" w:cs="Courier New"/>
        </w:rPr>
        <w:tab/>
        <w:t>Optional Python extension modules................</w:t>
      </w:r>
      <w:r>
        <w:rPr>
          <w:rFonts w:ascii="Courier New" w:hAnsi="Courier New" w:cs="Courier New"/>
        </w:rPr>
        <w:tab/>
        <w:t>8</w:t>
      </w:r>
    </w:p>
    <w:p w:rsidR="00B32AF7" w:rsidRDefault="00B32AF7">
      <w:pPr>
        <w:pStyle w:val="ListParagraph"/>
        <w:numPr>
          <w:ilvl w:val="1"/>
          <w:numId w:val="2"/>
        </w:numPr>
        <w:rPr>
          <w:rFonts w:ascii="Courier New" w:hAnsi="Courier New" w:cs="Courier New"/>
        </w:rPr>
      </w:pPr>
      <w:r>
        <w:rPr>
          <w:rFonts w:ascii="Courier New" w:hAnsi="Courier New" w:cs="Courier New"/>
        </w:rPr>
        <w:t>Example run...........................................</w:t>
      </w:r>
      <w:r>
        <w:rPr>
          <w:rFonts w:ascii="Courier New" w:hAnsi="Courier New" w:cs="Courier New"/>
        </w:rPr>
        <w:tab/>
        <w:t>8</w:t>
      </w:r>
    </w:p>
    <w:p w:rsidR="00B32AF7" w:rsidRDefault="00B32AF7">
      <w:pPr>
        <w:pStyle w:val="ListParagraph"/>
        <w:ind w:left="1440"/>
        <w:rPr>
          <w:rFonts w:ascii="Courier New" w:hAnsi="Courier New" w:cs="Courier New"/>
        </w:rPr>
      </w:pPr>
      <w:r>
        <w:rPr>
          <w:rFonts w:ascii="Courier New" w:hAnsi="Courier New" w:cs="Courier New"/>
        </w:rPr>
        <w:t>2.3.1</w:t>
      </w:r>
      <w:r>
        <w:rPr>
          <w:rFonts w:ascii="Courier New" w:hAnsi="Courier New" w:cs="Courier New"/>
        </w:rPr>
        <w:tab/>
        <w:t>Command line run.................................</w:t>
      </w:r>
      <w:r>
        <w:rPr>
          <w:rFonts w:ascii="Courier New" w:hAnsi="Courier New" w:cs="Courier New"/>
        </w:rPr>
        <w:tab/>
        <w:t>8</w:t>
      </w:r>
    </w:p>
    <w:p w:rsidR="00B32AF7" w:rsidRDefault="00B32AF7">
      <w:pPr>
        <w:pStyle w:val="ListParagraph"/>
        <w:numPr>
          <w:ilvl w:val="0"/>
          <w:numId w:val="2"/>
        </w:numPr>
        <w:rPr>
          <w:rFonts w:ascii="Courier New" w:hAnsi="Courier New" w:cs="Courier New"/>
        </w:rPr>
      </w:pPr>
      <w:r>
        <w:rPr>
          <w:rFonts w:ascii="Courier New" w:hAnsi="Courier New" w:cs="Courier New"/>
        </w:rPr>
        <w:t>Input.........................................................</w:t>
      </w:r>
      <w:r>
        <w:rPr>
          <w:rFonts w:ascii="Courier New" w:hAnsi="Courier New" w:cs="Courier New"/>
        </w:rPr>
        <w:tab/>
        <w:t>9</w:t>
      </w:r>
    </w:p>
    <w:p w:rsidR="00B32AF7" w:rsidRDefault="00B32AF7">
      <w:pPr>
        <w:ind w:firstLine="720"/>
        <w:rPr>
          <w:rFonts w:ascii="Courier New" w:hAnsi="Courier New" w:cs="Courier New"/>
        </w:rPr>
      </w:pPr>
      <w:r>
        <w:rPr>
          <w:rFonts w:ascii="Courier New" w:hAnsi="Courier New" w:cs="Courier New"/>
        </w:rPr>
        <w:t>3.1</w:t>
      </w:r>
      <w:r>
        <w:rPr>
          <w:rFonts w:ascii="Courier New" w:hAnsi="Courier New" w:cs="Courier New"/>
        </w:rPr>
        <w:tab/>
        <w:t>Resistance grid.......................................</w:t>
      </w:r>
      <w:r>
        <w:rPr>
          <w:rFonts w:ascii="Courier New" w:hAnsi="Courier New" w:cs="Courier New"/>
        </w:rPr>
        <w:tab/>
        <w:t>9</w:t>
      </w:r>
    </w:p>
    <w:p w:rsidR="00B32AF7" w:rsidRDefault="00B32AF7">
      <w:pPr>
        <w:pStyle w:val="ListParagraph"/>
        <w:numPr>
          <w:ilvl w:val="1"/>
          <w:numId w:val="2"/>
        </w:numPr>
        <w:rPr>
          <w:rFonts w:ascii="Courier New" w:hAnsi="Courier New" w:cs="Courier New"/>
        </w:rPr>
      </w:pPr>
      <w:r>
        <w:rPr>
          <w:rFonts w:ascii="Courier New" w:hAnsi="Courier New" w:cs="Courier New"/>
        </w:rPr>
        <w:t>XY locations..........................................</w:t>
      </w:r>
      <w:r>
        <w:rPr>
          <w:rFonts w:ascii="Courier New" w:hAnsi="Courier New" w:cs="Courier New"/>
        </w:rPr>
        <w:tab/>
        <w:t>9</w:t>
      </w:r>
    </w:p>
    <w:p w:rsidR="00B07ECE" w:rsidRDefault="00B07ECE">
      <w:pPr>
        <w:pStyle w:val="ListParagraph"/>
        <w:numPr>
          <w:ilvl w:val="1"/>
          <w:numId w:val="2"/>
        </w:numPr>
        <w:rPr>
          <w:rFonts w:ascii="Courier New" w:hAnsi="Courier New" w:cs="Courier New"/>
        </w:rPr>
      </w:pPr>
      <w:r>
        <w:rPr>
          <w:rFonts w:ascii="Courier New" w:hAnsi="Courier New" w:cs="Courier New"/>
        </w:rPr>
        <w:t>Types of paths..........</w:t>
      </w:r>
      <w:r w:rsidR="00D72BF4">
        <w:rPr>
          <w:rFonts w:ascii="Courier New" w:hAnsi="Courier New" w:cs="Courier New"/>
        </w:rPr>
        <w:t>..............................</w:t>
      </w:r>
      <w:r w:rsidR="00D72BF4">
        <w:rPr>
          <w:rFonts w:ascii="Courier New" w:hAnsi="Courier New" w:cs="Courier New"/>
        </w:rPr>
        <w:tab/>
        <w:t>10</w:t>
      </w:r>
    </w:p>
    <w:p w:rsidR="00D20BFD" w:rsidRDefault="00D53BE3" w:rsidP="00B07ECE">
      <w:pPr>
        <w:pStyle w:val="ListParagraph"/>
        <w:numPr>
          <w:ilvl w:val="2"/>
          <w:numId w:val="6"/>
        </w:numPr>
        <w:rPr>
          <w:rFonts w:ascii="Courier New" w:hAnsi="Courier New" w:cs="Courier New"/>
        </w:rPr>
      </w:pPr>
      <w:r>
        <w:rPr>
          <w:rFonts w:ascii="Courier New" w:hAnsi="Courier New" w:cs="Courier New"/>
        </w:rPr>
        <w:t>Dijkstra’s shortest p</w:t>
      </w:r>
      <w:r w:rsidR="00D20BFD">
        <w:rPr>
          <w:rFonts w:ascii="Courier New" w:hAnsi="Courier New" w:cs="Courier New"/>
        </w:rPr>
        <w:t>ath.........................</w:t>
      </w:r>
      <w:r w:rsidR="00D72BF4">
        <w:rPr>
          <w:rFonts w:ascii="Courier New" w:hAnsi="Courier New" w:cs="Courier New"/>
        </w:rPr>
        <w:tab/>
        <w:t>10</w:t>
      </w:r>
    </w:p>
    <w:p w:rsidR="00B07ECE" w:rsidRDefault="00D53BE3" w:rsidP="00B07ECE">
      <w:pPr>
        <w:pStyle w:val="ListParagraph"/>
        <w:numPr>
          <w:ilvl w:val="2"/>
          <w:numId w:val="6"/>
        </w:numPr>
        <w:rPr>
          <w:rFonts w:ascii="Courier New" w:hAnsi="Courier New" w:cs="Courier New"/>
        </w:rPr>
      </w:pPr>
      <w:r>
        <w:rPr>
          <w:rFonts w:ascii="Courier New" w:hAnsi="Courier New" w:cs="Courier New"/>
        </w:rPr>
        <w:t>Kernel density estimation on shortest p</w:t>
      </w:r>
      <w:r w:rsidR="00D20BFD">
        <w:rPr>
          <w:rFonts w:ascii="Courier New" w:hAnsi="Courier New" w:cs="Courier New"/>
        </w:rPr>
        <w:t>ath.......</w:t>
      </w:r>
      <w:r w:rsidR="00D20BFD">
        <w:rPr>
          <w:rFonts w:ascii="Courier New" w:hAnsi="Courier New" w:cs="Courier New"/>
        </w:rPr>
        <w:tab/>
      </w:r>
      <w:r w:rsidR="00D72BF4">
        <w:rPr>
          <w:rFonts w:ascii="Courier New" w:hAnsi="Courier New" w:cs="Courier New"/>
        </w:rPr>
        <w:t>10</w:t>
      </w:r>
    </w:p>
    <w:p w:rsidR="00B07ECE" w:rsidRDefault="00D20BFD" w:rsidP="00B07ECE">
      <w:pPr>
        <w:pStyle w:val="ListParagraph"/>
        <w:numPr>
          <w:ilvl w:val="2"/>
          <w:numId w:val="6"/>
        </w:numPr>
        <w:rPr>
          <w:rFonts w:ascii="Courier New" w:hAnsi="Courier New" w:cs="Courier New"/>
        </w:rPr>
      </w:pPr>
      <w:r>
        <w:rPr>
          <w:rFonts w:ascii="Courier New" w:hAnsi="Courier New" w:cs="Courier New"/>
        </w:rPr>
        <w:t>Thresholding.....................................</w:t>
      </w:r>
      <w:r>
        <w:rPr>
          <w:rFonts w:ascii="Courier New" w:hAnsi="Courier New" w:cs="Courier New"/>
        </w:rPr>
        <w:tab/>
      </w:r>
      <w:r w:rsidR="00D72BF4">
        <w:rPr>
          <w:rFonts w:ascii="Courier New" w:hAnsi="Courier New" w:cs="Courier New"/>
        </w:rPr>
        <w:t>10</w:t>
      </w:r>
    </w:p>
    <w:p w:rsidR="00B07ECE" w:rsidRDefault="00D53BE3" w:rsidP="00B07ECE">
      <w:pPr>
        <w:pStyle w:val="ListParagraph"/>
        <w:numPr>
          <w:ilvl w:val="2"/>
          <w:numId w:val="6"/>
        </w:numPr>
        <w:rPr>
          <w:rFonts w:ascii="Courier New" w:hAnsi="Courier New" w:cs="Courier New"/>
        </w:rPr>
      </w:pPr>
      <w:r>
        <w:rPr>
          <w:rFonts w:ascii="Courier New" w:hAnsi="Courier New" w:cs="Courier New"/>
        </w:rPr>
        <w:t>Resistant k</w:t>
      </w:r>
      <w:r w:rsidR="00D20BFD">
        <w:rPr>
          <w:rFonts w:ascii="Courier New" w:hAnsi="Courier New" w:cs="Courier New"/>
        </w:rPr>
        <w:t>ernel</w:t>
      </w:r>
      <w:r>
        <w:rPr>
          <w:rFonts w:ascii="Courier New" w:hAnsi="Courier New" w:cs="Courier New"/>
        </w:rPr>
        <w:t xml:space="preserve"> connectivity</w:t>
      </w:r>
      <w:r w:rsidR="00D20BFD">
        <w:rPr>
          <w:rFonts w:ascii="Courier New" w:hAnsi="Courier New" w:cs="Courier New"/>
        </w:rPr>
        <w:t>....................</w:t>
      </w:r>
      <w:r w:rsidR="00D72BF4">
        <w:rPr>
          <w:rFonts w:ascii="Courier New" w:hAnsi="Courier New" w:cs="Courier New"/>
        </w:rPr>
        <w:tab/>
      </w:r>
      <w:r w:rsidR="00D50731">
        <w:rPr>
          <w:rFonts w:ascii="Courier New" w:hAnsi="Courier New" w:cs="Courier New"/>
        </w:rPr>
        <w:t>1</w:t>
      </w:r>
      <w:r w:rsidR="00F4160C">
        <w:rPr>
          <w:rFonts w:ascii="Courier New" w:hAnsi="Courier New" w:cs="Courier New"/>
        </w:rPr>
        <w:t>0</w:t>
      </w:r>
      <w:r w:rsidR="00D20BFD">
        <w:rPr>
          <w:rFonts w:ascii="Courier New" w:hAnsi="Courier New" w:cs="Courier New"/>
        </w:rPr>
        <w:t xml:space="preserve"> </w:t>
      </w:r>
    </w:p>
    <w:p w:rsidR="00B32AF7" w:rsidRDefault="00B32AF7">
      <w:pPr>
        <w:pStyle w:val="ListParagraph"/>
        <w:numPr>
          <w:ilvl w:val="1"/>
          <w:numId w:val="2"/>
        </w:numPr>
        <w:rPr>
          <w:rFonts w:ascii="Courier New" w:hAnsi="Courier New" w:cs="Courier New"/>
        </w:rPr>
      </w:pPr>
      <w:r>
        <w:rPr>
          <w:rFonts w:ascii="Courier New" w:hAnsi="Courier New" w:cs="Courier New"/>
        </w:rPr>
        <w:t>Number of processors....</w:t>
      </w:r>
      <w:r w:rsidR="00D72BF4">
        <w:rPr>
          <w:rFonts w:ascii="Courier New" w:hAnsi="Courier New" w:cs="Courier New"/>
        </w:rPr>
        <w:t>..............................</w:t>
      </w:r>
      <w:r w:rsidR="00D72BF4">
        <w:rPr>
          <w:rFonts w:ascii="Courier New" w:hAnsi="Courier New" w:cs="Courier New"/>
        </w:rPr>
        <w:tab/>
      </w:r>
      <w:r w:rsidR="00D50731">
        <w:rPr>
          <w:rFonts w:ascii="Courier New" w:hAnsi="Courier New" w:cs="Courier New"/>
        </w:rPr>
        <w:t>11</w:t>
      </w:r>
    </w:p>
    <w:p w:rsidR="00B32AF7" w:rsidRDefault="00B32AF7">
      <w:pPr>
        <w:pStyle w:val="ListParagraph"/>
        <w:numPr>
          <w:ilvl w:val="0"/>
          <w:numId w:val="2"/>
        </w:numPr>
        <w:rPr>
          <w:rFonts w:ascii="Courier New" w:hAnsi="Courier New" w:cs="Courier New"/>
        </w:rPr>
      </w:pPr>
      <w:r>
        <w:rPr>
          <w:rFonts w:ascii="Courier New" w:hAnsi="Courier New" w:cs="Courier New"/>
        </w:rPr>
        <w:t>Output...........................</w:t>
      </w:r>
      <w:r w:rsidR="00F4160C">
        <w:rPr>
          <w:rFonts w:ascii="Courier New" w:hAnsi="Courier New" w:cs="Courier New"/>
        </w:rPr>
        <w:t>.............................</w:t>
      </w:r>
      <w:r w:rsidR="00F4160C">
        <w:rPr>
          <w:rFonts w:ascii="Courier New" w:hAnsi="Courier New" w:cs="Courier New"/>
        </w:rPr>
        <w:tab/>
        <w:t>11</w:t>
      </w:r>
    </w:p>
    <w:p w:rsidR="00B32AF7" w:rsidRDefault="00B32AF7">
      <w:pPr>
        <w:pStyle w:val="ListParagraph"/>
        <w:numPr>
          <w:ilvl w:val="0"/>
          <w:numId w:val="2"/>
        </w:numPr>
        <w:rPr>
          <w:rFonts w:ascii="Courier New" w:hAnsi="Courier New" w:cs="Courier New"/>
        </w:rPr>
      </w:pPr>
      <w:r>
        <w:rPr>
          <w:rFonts w:ascii="Courier New" w:hAnsi="Courier New" w:cs="Courier New"/>
        </w:rPr>
        <w:t>General issues..............................................</w:t>
      </w:r>
      <w:r w:rsidR="00F4160C">
        <w:rPr>
          <w:rFonts w:ascii="Courier New" w:hAnsi="Courier New" w:cs="Courier New"/>
        </w:rPr>
        <w:t>..</w:t>
      </w:r>
      <w:r w:rsidR="00F4160C">
        <w:rPr>
          <w:rFonts w:ascii="Courier New" w:hAnsi="Courier New" w:cs="Courier New"/>
        </w:rPr>
        <w:tab/>
        <w:t>13</w:t>
      </w:r>
    </w:p>
    <w:p w:rsidR="00B32AF7" w:rsidRDefault="00B32AF7">
      <w:pPr>
        <w:ind w:left="720"/>
        <w:rPr>
          <w:rFonts w:ascii="Courier New" w:hAnsi="Courier New" w:cs="Courier New"/>
        </w:rPr>
      </w:pPr>
      <w:r>
        <w:rPr>
          <w:rFonts w:ascii="Courier New" w:hAnsi="Courier New" w:cs="Courier New"/>
        </w:rPr>
        <w:t>5.1</w:t>
      </w:r>
      <w:r>
        <w:rPr>
          <w:rFonts w:ascii="Courier New" w:hAnsi="Courier New" w:cs="Courier New"/>
        </w:rPr>
        <w:tab/>
        <w:t>How to obtain UNICOR.....</w:t>
      </w:r>
      <w:r w:rsidR="00F4160C">
        <w:rPr>
          <w:rFonts w:ascii="Courier New" w:hAnsi="Courier New" w:cs="Courier New"/>
        </w:rPr>
        <w:t>.............................</w:t>
      </w:r>
      <w:r w:rsidR="00F4160C">
        <w:rPr>
          <w:rFonts w:ascii="Courier New" w:hAnsi="Courier New" w:cs="Courier New"/>
        </w:rPr>
        <w:tab/>
        <w:t>13</w:t>
      </w:r>
    </w:p>
    <w:p w:rsidR="00B32AF7" w:rsidRDefault="00B32AF7">
      <w:pPr>
        <w:pStyle w:val="ListParagraph"/>
        <w:numPr>
          <w:ilvl w:val="1"/>
          <w:numId w:val="2"/>
        </w:numPr>
        <w:rPr>
          <w:rFonts w:ascii="Courier New" w:hAnsi="Courier New" w:cs="Courier New"/>
        </w:rPr>
      </w:pPr>
      <w:r>
        <w:rPr>
          <w:rFonts w:ascii="Courier New" w:hAnsi="Courier New" w:cs="Courier New"/>
        </w:rPr>
        <w:t>Debugging and troubleshoo</w:t>
      </w:r>
      <w:r w:rsidR="00F4160C">
        <w:rPr>
          <w:rFonts w:ascii="Courier New" w:hAnsi="Courier New" w:cs="Courier New"/>
        </w:rPr>
        <w:t>ting.........................</w:t>
      </w:r>
      <w:r w:rsidR="00F4160C">
        <w:rPr>
          <w:rFonts w:ascii="Courier New" w:hAnsi="Courier New" w:cs="Courier New"/>
        </w:rPr>
        <w:tab/>
        <w:t>13</w:t>
      </w:r>
    </w:p>
    <w:p w:rsidR="00B32AF7" w:rsidRDefault="00B32AF7">
      <w:pPr>
        <w:pStyle w:val="ListParagraph"/>
        <w:numPr>
          <w:ilvl w:val="1"/>
          <w:numId w:val="2"/>
        </w:numPr>
        <w:rPr>
          <w:rFonts w:ascii="Courier New" w:hAnsi="Courier New" w:cs="Courier New"/>
        </w:rPr>
      </w:pPr>
      <w:r>
        <w:rPr>
          <w:rFonts w:ascii="Courier New" w:hAnsi="Courier New" w:cs="Courier New"/>
        </w:rPr>
        <w:t>UNICOR limitations.......</w:t>
      </w:r>
      <w:r w:rsidR="00F4160C">
        <w:rPr>
          <w:rFonts w:ascii="Courier New" w:hAnsi="Courier New" w:cs="Courier New"/>
        </w:rPr>
        <w:t>.............................</w:t>
      </w:r>
      <w:r w:rsidR="00F4160C">
        <w:rPr>
          <w:rFonts w:ascii="Courier New" w:hAnsi="Courier New" w:cs="Courier New"/>
        </w:rPr>
        <w:tab/>
        <w:t>13</w:t>
      </w:r>
    </w:p>
    <w:p w:rsidR="00B32AF7" w:rsidRDefault="00B32AF7">
      <w:pPr>
        <w:pStyle w:val="ListParagraph"/>
        <w:numPr>
          <w:ilvl w:val="1"/>
          <w:numId w:val="2"/>
        </w:numPr>
        <w:rPr>
          <w:rFonts w:ascii="Courier New" w:hAnsi="Courier New" w:cs="Courier New"/>
        </w:rPr>
      </w:pPr>
      <w:r>
        <w:rPr>
          <w:rFonts w:ascii="Courier New" w:hAnsi="Courier New" w:cs="Courier New"/>
        </w:rPr>
        <w:t>How to cite UNICOR.......</w:t>
      </w:r>
      <w:r w:rsidR="00F4160C">
        <w:rPr>
          <w:rFonts w:ascii="Courier New" w:hAnsi="Courier New" w:cs="Courier New"/>
        </w:rPr>
        <w:t>.............................</w:t>
      </w:r>
      <w:r w:rsidR="00F4160C">
        <w:rPr>
          <w:rFonts w:ascii="Courier New" w:hAnsi="Courier New" w:cs="Courier New"/>
        </w:rPr>
        <w:tab/>
        <w:t>13</w:t>
      </w:r>
    </w:p>
    <w:p w:rsidR="00B32AF7" w:rsidRDefault="00B32AF7">
      <w:pPr>
        <w:pStyle w:val="ListParagraph"/>
        <w:numPr>
          <w:ilvl w:val="1"/>
          <w:numId w:val="2"/>
        </w:numPr>
        <w:rPr>
          <w:rFonts w:ascii="Courier New" w:hAnsi="Courier New" w:cs="Courier New"/>
        </w:rPr>
      </w:pPr>
      <w:r>
        <w:rPr>
          <w:rFonts w:ascii="Courier New" w:hAnsi="Courier New" w:cs="Courier New"/>
        </w:rPr>
        <w:t>Disclaimer...............</w:t>
      </w:r>
      <w:r w:rsidR="00F4160C">
        <w:rPr>
          <w:rFonts w:ascii="Courier New" w:hAnsi="Courier New" w:cs="Courier New"/>
        </w:rPr>
        <w:t>.............................</w:t>
      </w:r>
      <w:r w:rsidR="00F4160C">
        <w:rPr>
          <w:rFonts w:ascii="Courier New" w:hAnsi="Courier New" w:cs="Courier New"/>
        </w:rPr>
        <w:tab/>
        <w:t>13</w:t>
      </w:r>
    </w:p>
    <w:p w:rsidR="00B32AF7" w:rsidRDefault="00B32AF7">
      <w:pPr>
        <w:pStyle w:val="ListParagraph"/>
        <w:numPr>
          <w:ilvl w:val="0"/>
          <w:numId w:val="2"/>
        </w:numPr>
        <w:rPr>
          <w:rFonts w:ascii="Courier New" w:hAnsi="Courier New" w:cs="Courier New"/>
        </w:rPr>
      </w:pPr>
      <w:r>
        <w:rPr>
          <w:rFonts w:ascii="Courier New" w:hAnsi="Courier New" w:cs="Courier New"/>
        </w:rPr>
        <w:t>References.......................</w:t>
      </w:r>
      <w:r w:rsidR="00F4160C">
        <w:rPr>
          <w:rFonts w:ascii="Courier New" w:hAnsi="Courier New" w:cs="Courier New"/>
        </w:rPr>
        <w:t>.............................</w:t>
      </w:r>
      <w:r w:rsidR="00F4160C">
        <w:rPr>
          <w:rFonts w:ascii="Courier New" w:hAnsi="Courier New" w:cs="Courier New"/>
        </w:rPr>
        <w:tab/>
        <w:t>14</w:t>
      </w:r>
    </w:p>
    <w:p w:rsidR="00B32AF7" w:rsidRDefault="00B32AF7">
      <w:pPr>
        <w:pStyle w:val="ListParagraph"/>
        <w:numPr>
          <w:ilvl w:val="0"/>
          <w:numId w:val="2"/>
        </w:numPr>
        <w:rPr>
          <w:rFonts w:ascii="Courier New" w:hAnsi="Courier New" w:cs="Courier New"/>
        </w:rPr>
      </w:pPr>
      <w:r>
        <w:rPr>
          <w:rFonts w:ascii="Courier New" w:hAnsi="Courier New" w:cs="Courier New"/>
        </w:rPr>
        <w:t>Acknowledgements.................</w:t>
      </w:r>
      <w:r w:rsidR="00F4160C">
        <w:rPr>
          <w:rFonts w:ascii="Courier New" w:hAnsi="Courier New" w:cs="Courier New"/>
        </w:rPr>
        <w:t>.............................</w:t>
      </w:r>
      <w:r w:rsidR="00F4160C">
        <w:rPr>
          <w:rFonts w:ascii="Courier New" w:hAnsi="Courier New" w:cs="Courier New"/>
        </w:rPr>
        <w:tab/>
        <w:t>16</w:t>
      </w:r>
    </w:p>
    <w:p w:rsidR="00B32AF7" w:rsidRDefault="00B32AF7">
      <w:pPr>
        <w:rPr>
          <w:rFonts w:ascii="Courier New" w:hAnsi="Courier New" w:cs="Courier New"/>
        </w:rPr>
      </w:pPr>
    </w:p>
    <w:p w:rsidR="00B32AF7" w:rsidRDefault="00B32AF7">
      <w:pPr>
        <w:pStyle w:val="ListParagraph"/>
        <w:pageBreakBefore/>
        <w:numPr>
          <w:ilvl w:val="0"/>
          <w:numId w:val="4"/>
        </w:numPr>
        <w:rPr>
          <w:rFonts w:ascii="Courier New" w:hAnsi="Courier New" w:cs="Courier New"/>
          <w:b/>
        </w:rPr>
      </w:pPr>
      <w:r>
        <w:rPr>
          <w:rFonts w:ascii="Courier New" w:hAnsi="Courier New" w:cs="Courier New"/>
          <w:b/>
        </w:rPr>
        <w:t>Introduction</w:t>
      </w:r>
    </w:p>
    <w:p w:rsidR="00B32AF7" w:rsidRDefault="00B32AF7">
      <w:pPr>
        <w:rPr>
          <w:rFonts w:ascii="Courier New" w:hAnsi="Courier New" w:cs="Courier New"/>
        </w:rPr>
      </w:pPr>
    </w:p>
    <w:p w:rsidR="00B32AF7" w:rsidRDefault="00B32AF7">
      <w:pPr>
        <w:rPr>
          <w:rFonts w:ascii="Courier New" w:hAnsi="Courier New" w:cs="Courier New"/>
        </w:rPr>
      </w:pPr>
      <w:r>
        <w:rPr>
          <w:rFonts w:ascii="Courier New" w:hAnsi="Courier New" w:cs="Courier New"/>
        </w:rPr>
        <w:t>Habitat loss and its effects on populations of vulnerable species is among the most urgent problems in conservation ecology. It is critical that managers and scientists have effective tools to evaluate the effects of landuse and climate change on the extent and connectivity of populations.</w:t>
      </w:r>
      <w:r w:rsidR="005A5BE1">
        <w:rPr>
          <w:rFonts w:ascii="Courier New" w:hAnsi="Courier New" w:cs="Courier New"/>
        </w:rPr>
        <w:t xml:space="preserve"> </w:t>
      </w:r>
      <w:r>
        <w:rPr>
          <w:rFonts w:ascii="Courier New" w:hAnsi="Courier New" w:cs="Courier New"/>
        </w:rPr>
        <w:t>To address this need, we introduce UNIversal CORridor network simulator (UNICOR), a species connectivity and corridor identification tool.</w:t>
      </w:r>
      <w:r w:rsidR="005A5BE1">
        <w:rPr>
          <w:rFonts w:ascii="Courier New" w:hAnsi="Courier New" w:cs="Courier New"/>
        </w:rPr>
        <w:t xml:space="preserve"> </w:t>
      </w:r>
      <w:r>
        <w:rPr>
          <w:rFonts w:ascii="Courier New" w:hAnsi="Courier New" w:cs="Courier New"/>
        </w:rPr>
        <w:t>UNICOR applies Dijkstra’s shortest path algorithm to individual-based simulations.</w:t>
      </w:r>
      <w:r w:rsidR="005A5BE1">
        <w:rPr>
          <w:rFonts w:ascii="Courier New" w:hAnsi="Courier New" w:cs="Courier New"/>
        </w:rPr>
        <w:t xml:space="preserve"> </w:t>
      </w:r>
      <w:r>
        <w:rPr>
          <w:rFonts w:ascii="Courier New" w:hAnsi="Courier New" w:cs="Courier New"/>
        </w:rPr>
        <w:t>Outputs can be used to designate movement corridors, identify isolated populations, quantify effects of climate and management changes on population connectivity and prioritize conservation plans to maintain population connectivity.</w:t>
      </w:r>
      <w:r w:rsidR="005A5BE1">
        <w:rPr>
          <w:rFonts w:ascii="Courier New" w:hAnsi="Courier New" w:cs="Courier New"/>
        </w:rPr>
        <w:t xml:space="preserve"> </w:t>
      </w:r>
      <w:r>
        <w:rPr>
          <w:rFonts w:ascii="Courier New" w:hAnsi="Courier New" w:cs="Courier New"/>
        </w:rPr>
        <w:t>The key features include a driver-module framework, connectivity mapping with thresholding and buffering, kernel resistance thr</w:t>
      </w:r>
      <w:r w:rsidR="005A5BE1">
        <w:rPr>
          <w:rFonts w:ascii="Courier New" w:hAnsi="Courier New" w:cs="Courier New"/>
        </w:rPr>
        <w:t>eshol</w:t>
      </w:r>
      <w:r>
        <w:rPr>
          <w:rFonts w:ascii="Courier New" w:hAnsi="Courier New" w:cs="Courier New"/>
        </w:rPr>
        <w:t>ding, and calculation of graph theory metrics.</w:t>
      </w:r>
      <w:r w:rsidR="005A5BE1">
        <w:rPr>
          <w:rFonts w:ascii="Courier New" w:hAnsi="Courier New" w:cs="Courier New"/>
        </w:rPr>
        <w:t xml:space="preserve"> </w:t>
      </w:r>
      <w:r>
        <w:rPr>
          <w:rFonts w:ascii="Courier New" w:hAnsi="Courier New" w:cs="Courier New"/>
        </w:rPr>
        <w:t xml:space="preserve">Through parallel-processing, computational efficiency is greatly improved, allowing analyses of large extents (grid dimensions of thousands) and large populations (individuals in the thousands). </w:t>
      </w:r>
    </w:p>
    <w:p w:rsidR="00B32AF7" w:rsidRDefault="00B32AF7">
      <w:pPr>
        <w:pStyle w:val="ListParagraph"/>
        <w:widowControl/>
        <w:numPr>
          <w:ilvl w:val="1"/>
          <w:numId w:val="4"/>
        </w:numPr>
        <w:suppressAutoHyphens w:val="0"/>
        <w:overflowPunct/>
        <w:autoSpaceDE/>
        <w:spacing w:before="280" w:after="280"/>
        <w:textAlignment w:val="auto"/>
        <w:rPr>
          <w:rFonts w:ascii="Courier New" w:hAnsi="Courier New" w:cs="Courier New"/>
          <w:b/>
        </w:rPr>
      </w:pPr>
      <w:r>
        <w:rPr>
          <w:rFonts w:ascii="Courier New" w:hAnsi="Courier New" w:cs="Courier New"/>
          <w:b/>
        </w:rPr>
        <w:t>What can UNICOR do</w:t>
      </w:r>
    </w:p>
    <w:p w:rsidR="00B32AF7" w:rsidRDefault="00B32AF7">
      <w:pPr>
        <w:widowControl/>
        <w:suppressAutoHyphens w:val="0"/>
        <w:overflowPunct/>
        <w:autoSpaceDE/>
        <w:spacing w:before="280" w:after="280"/>
        <w:textAlignment w:val="auto"/>
        <w:rPr>
          <w:rFonts w:ascii="Courier New" w:hAnsi="Courier New" w:cs="Courier New"/>
        </w:rPr>
      </w:pPr>
      <w:r>
        <w:rPr>
          <w:rFonts w:ascii="Courier New" w:hAnsi="Courier New" w:cs="Courier New"/>
        </w:rPr>
        <w:t>UNICOR is intended for use by land managers as well as the research community and will be a valuable tool in applied conservation biology. It provides new functionality to increase understanding of species connectivity in current and future landscapes. This, in turn, provides invaluable ability to quantitatively compare spatially explicit conservation and restoration scenarios and prioritize actions to have the largest cumulative effects on population connectivity.</w:t>
      </w:r>
      <w:r w:rsidR="005A5BE1">
        <w:rPr>
          <w:rFonts w:ascii="Courier New" w:hAnsi="Courier New" w:cs="Courier New"/>
        </w:rPr>
        <w:t xml:space="preserve"> </w:t>
      </w:r>
      <w:r>
        <w:rPr>
          <w:rFonts w:ascii="Courier New" w:hAnsi="Courier New" w:cs="Courier New"/>
        </w:rPr>
        <w:t>The results can be used to designate sites as potential source or sink populations, and identify corridors and barriers. Simulations could address prioritizing areas of greatest concern, effects of climate change on wildlife populations, or habitat fragmentation under future climate or landuse change.</w:t>
      </w:r>
    </w:p>
    <w:p w:rsidR="00B32AF7" w:rsidRDefault="00B32AF7">
      <w:pPr>
        <w:pStyle w:val="ListParagraph"/>
        <w:numPr>
          <w:ilvl w:val="1"/>
          <w:numId w:val="4"/>
        </w:numPr>
        <w:rPr>
          <w:rFonts w:ascii="Courier New" w:hAnsi="Courier New" w:cs="Courier New"/>
          <w:b/>
        </w:rPr>
      </w:pPr>
      <w:r>
        <w:rPr>
          <w:rFonts w:ascii="Courier New" w:hAnsi="Courier New" w:cs="Courier New"/>
          <w:b/>
        </w:rPr>
        <w:t>How does UNICOR work</w:t>
      </w:r>
    </w:p>
    <w:p w:rsidR="00B32AF7" w:rsidRDefault="00B32AF7">
      <w:pPr>
        <w:pStyle w:val="ListParagraph"/>
        <w:rPr>
          <w:rFonts w:ascii="Courier New" w:hAnsi="Courier New" w:cs="Courier New"/>
          <w:b/>
        </w:rPr>
      </w:pPr>
    </w:p>
    <w:p w:rsidR="00B32AF7" w:rsidRDefault="00B32AF7">
      <w:pPr>
        <w:rPr>
          <w:rFonts w:ascii="Courier New" w:hAnsi="Courier New" w:cs="Courier New"/>
        </w:rPr>
      </w:pPr>
      <w:r>
        <w:rPr>
          <w:rFonts w:ascii="Courier New" w:hAnsi="Courier New" w:cs="Courier New"/>
        </w:rPr>
        <w:t>UNICOR simulator uses a modified Dijkstra’s algorithm (Dijkstra 1959) to solve the single source shortest path problem from every specified species location on a landscape to every other specified species location.</w:t>
      </w:r>
      <w:r w:rsidR="005A5BE1">
        <w:rPr>
          <w:rFonts w:ascii="Courier New" w:hAnsi="Courier New" w:cs="Courier New"/>
        </w:rPr>
        <w:t xml:space="preserve"> </w:t>
      </w:r>
      <w:r>
        <w:rPr>
          <w:rFonts w:ascii="Courier New" w:hAnsi="Courier New" w:cs="Courier New"/>
        </w:rPr>
        <w:t>Figure 1 provides a step-by-step conceptual workflow.</w:t>
      </w:r>
      <w:r w:rsidR="005A5BE1">
        <w:rPr>
          <w:rFonts w:ascii="Courier New" w:hAnsi="Courier New" w:cs="Courier New"/>
        </w:rPr>
        <w:t xml:space="preserve"> </w:t>
      </w:r>
      <w:r>
        <w:rPr>
          <w:rFonts w:ascii="Courier New" w:hAnsi="Courier New" w:cs="Courier New"/>
        </w:rPr>
        <w:t>UNICOR requires two input files as the first step: 1) a landscape resistance surface and 2) point locations for each population or individual's location (see section 3 for program input).</w:t>
      </w:r>
      <w:r w:rsidR="005A5BE1">
        <w:rPr>
          <w:rFonts w:ascii="Courier New" w:hAnsi="Courier New" w:cs="Courier New"/>
        </w:rPr>
        <w:t xml:space="preserve"> </w:t>
      </w:r>
      <w:r>
        <w:rPr>
          <w:rFonts w:ascii="Courier New" w:hAnsi="Courier New" w:cs="Courier New"/>
        </w:rPr>
        <w:t>Prior to running UNICOR, users must create a resistance surface where each cell value (pixel) represents the unit cost of crossing each location.</w:t>
      </w:r>
      <w:r w:rsidR="005A5BE1">
        <w:rPr>
          <w:rFonts w:ascii="Courier New" w:hAnsi="Courier New" w:cs="Courier New"/>
        </w:rPr>
        <w:t xml:space="preserve"> </w:t>
      </w:r>
      <w:r>
        <w:rPr>
          <w:rFonts w:ascii="Courier New" w:hAnsi="Courier New" w:cs="Courier New"/>
        </w:rPr>
        <w:t xml:space="preserve">Pixels are given weights or ‘resistance values’ reflecting the presumed influence of each variable to movement or connectivity of the species in question (e.g., Dunning </w:t>
      </w:r>
      <w:r>
        <w:rPr>
          <w:rFonts w:ascii="Courier New" w:hAnsi="Courier New" w:cs="Courier New"/>
          <w:i/>
        </w:rPr>
        <w:t>et al</w:t>
      </w:r>
      <w:r>
        <w:rPr>
          <w:rFonts w:ascii="Courier New" w:hAnsi="Courier New" w:cs="Courier New"/>
        </w:rPr>
        <w:t xml:space="preserve">. 1992; Cushman </w:t>
      </w:r>
      <w:r>
        <w:rPr>
          <w:rFonts w:ascii="Courier New" w:hAnsi="Courier New" w:cs="Courier New"/>
          <w:i/>
        </w:rPr>
        <w:t>et al.</w:t>
      </w:r>
      <w:r>
        <w:rPr>
          <w:rFonts w:ascii="Courier New" w:hAnsi="Courier New" w:cs="Courier New"/>
        </w:rPr>
        <w:t xml:space="preserve"> 2006; Spear </w:t>
      </w:r>
      <w:r>
        <w:rPr>
          <w:rFonts w:ascii="Courier New" w:hAnsi="Courier New" w:cs="Courier New"/>
          <w:i/>
        </w:rPr>
        <w:t xml:space="preserve">et al. </w:t>
      </w:r>
      <w:r>
        <w:rPr>
          <w:rFonts w:ascii="Courier New" w:hAnsi="Courier New" w:cs="Courier New"/>
        </w:rPr>
        <w:t>2010).</w:t>
      </w:r>
      <w:r w:rsidR="005A5BE1">
        <w:rPr>
          <w:rFonts w:ascii="Courier New" w:hAnsi="Courier New" w:cs="Courier New"/>
        </w:rPr>
        <w:t xml:space="preserve"> </w:t>
      </w:r>
      <w:r>
        <w:rPr>
          <w:rFonts w:ascii="Courier New" w:hAnsi="Courier New" w:cs="Courier New"/>
        </w:rPr>
        <w:t>Resistance surfaces could be parameterized to reflect different costs to movement associated with vegetation types, elevation, slope, or other landscape features.</w:t>
      </w:r>
    </w:p>
    <w:p w:rsidR="00B32AF7" w:rsidRDefault="00525ADD">
      <w:pPr>
        <w:jc w:val="center"/>
        <w:rPr>
          <w:rFonts w:ascii="Courier New" w:hAnsi="Courier New" w:cs="Courier New"/>
        </w:rPr>
      </w:pPr>
      <w:r>
        <w:rPr>
          <w:b/>
          <w:noProof/>
          <w:lang w:eastAsia="en-US"/>
        </w:rPr>
        <w:drawing>
          <wp:inline distT="0" distB="0" distL="0" distR="0" wp14:anchorId="20FB4D01" wp14:editId="63C5D456">
            <wp:extent cx="531495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14950" cy="3810000"/>
                    </a:xfrm>
                    <a:prstGeom prst="rect">
                      <a:avLst/>
                    </a:prstGeom>
                    <a:solidFill>
                      <a:srgbClr val="FFFFFF"/>
                    </a:solidFill>
                    <a:ln>
                      <a:noFill/>
                    </a:ln>
                  </pic:spPr>
                </pic:pic>
              </a:graphicData>
            </a:graphic>
          </wp:inline>
        </w:drawing>
      </w:r>
    </w:p>
    <w:p w:rsidR="00B32AF7" w:rsidRDefault="00B32AF7">
      <w:pPr>
        <w:pStyle w:val="Footer"/>
        <w:rPr>
          <w:rFonts w:ascii="Courier New" w:hAnsi="Courier New" w:cs="Courier New"/>
        </w:rPr>
      </w:pPr>
      <w:r>
        <w:rPr>
          <w:rFonts w:ascii="Courier New" w:hAnsi="Courier New" w:cs="Courier New"/>
        </w:rPr>
        <w:t>Figure 1: UNICOR conceptual workflow diagram.</w:t>
      </w:r>
      <w:r w:rsidR="005A5BE1">
        <w:rPr>
          <w:rFonts w:ascii="Courier New" w:hAnsi="Courier New" w:cs="Courier New"/>
        </w:rPr>
        <w:t xml:space="preserve"> </w:t>
      </w:r>
      <w:r>
        <w:rPr>
          <w:rFonts w:ascii="Courier New" w:hAnsi="Courier New" w:cs="Courier New"/>
        </w:rPr>
        <w:t>Steps 1 and 2 define the inputs and problem.</w:t>
      </w:r>
      <w:r w:rsidR="005A5BE1">
        <w:rPr>
          <w:rFonts w:ascii="Courier New" w:hAnsi="Courier New" w:cs="Courier New"/>
        </w:rPr>
        <w:t xml:space="preserve"> </w:t>
      </w:r>
      <w:r>
        <w:rPr>
          <w:rFonts w:ascii="Courier New" w:hAnsi="Courier New" w:cs="Courier New"/>
        </w:rPr>
        <w:t>Steps 3 and 4 execute the program.</w:t>
      </w:r>
      <w:r w:rsidR="005A5BE1">
        <w:rPr>
          <w:rFonts w:ascii="Courier New" w:hAnsi="Courier New" w:cs="Courier New"/>
        </w:rPr>
        <w:t xml:space="preserve"> </w:t>
      </w:r>
      <w:r>
        <w:rPr>
          <w:rFonts w:ascii="Courier New" w:hAnsi="Courier New" w:cs="Courier New"/>
        </w:rPr>
        <w:t>Step 5 provides synthesis and post-processing.</w:t>
      </w:r>
    </w:p>
    <w:p w:rsidR="00B32AF7" w:rsidRDefault="00B32AF7">
      <w:pPr>
        <w:jc w:val="center"/>
        <w:rPr>
          <w:rFonts w:ascii="Courier New" w:hAnsi="Courier New" w:cs="Courier New"/>
        </w:rPr>
      </w:pPr>
    </w:p>
    <w:p w:rsidR="00B32AF7" w:rsidRDefault="00B32AF7">
      <w:pPr>
        <w:rPr>
          <w:rFonts w:ascii="Courier New" w:hAnsi="Courier New" w:cs="Courier New"/>
        </w:rPr>
      </w:pPr>
      <w:r>
        <w:rPr>
          <w:rFonts w:ascii="Courier New" w:hAnsi="Courier New" w:cs="Courier New"/>
        </w:rPr>
        <w:t>Point locations define starting and ending nodes of paths connecting pairs of individuals.</w:t>
      </w:r>
      <w:r w:rsidR="005A5BE1">
        <w:rPr>
          <w:rFonts w:ascii="Courier New" w:hAnsi="Courier New" w:cs="Courier New"/>
        </w:rPr>
        <w:t xml:space="preserve"> </w:t>
      </w:r>
      <w:r>
        <w:rPr>
          <w:rFonts w:ascii="Courier New" w:hAnsi="Courier New" w:cs="Courier New"/>
        </w:rPr>
        <w:t>The points must be referenced on the landscape resistance surface, with any user specified placement pattern (e.g., uniform, random, or placement in habitat suitability) and density.</w:t>
      </w:r>
      <w:r w:rsidR="005A5BE1">
        <w:rPr>
          <w:rFonts w:ascii="Courier New" w:hAnsi="Courier New" w:cs="Courier New"/>
        </w:rPr>
        <w:t xml:space="preserve"> </w:t>
      </w:r>
      <w:r>
        <w:rPr>
          <w:rFonts w:ascii="Courier New" w:hAnsi="Courier New" w:cs="Courier New"/>
        </w:rPr>
        <w:t>From graph theory and network analysis, we can then represent the landscape resistance surface as a graph with nodes and edges (Diestel 2010).</w:t>
      </w:r>
      <w:r w:rsidR="005A5BE1">
        <w:rPr>
          <w:rFonts w:ascii="Courier New" w:hAnsi="Courier New" w:cs="Courier New"/>
        </w:rPr>
        <w:t xml:space="preserve"> </w:t>
      </w:r>
      <w:r>
        <w:rPr>
          <w:rFonts w:ascii="Courier New" w:hAnsi="Courier New" w:cs="Courier New"/>
        </w:rPr>
        <w:t>Every pixel is considered to be a node.</w:t>
      </w:r>
      <w:r w:rsidR="005A5BE1">
        <w:rPr>
          <w:rFonts w:ascii="Courier New" w:hAnsi="Courier New" w:cs="Courier New"/>
        </w:rPr>
        <w:t xml:space="preserve"> </w:t>
      </w:r>
      <w:r>
        <w:rPr>
          <w:rFonts w:ascii="Courier New" w:hAnsi="Courier New" w:cs="Courier New"/>
        </w:rPr>
        <w:t>The graph edges, which represent possible movement paths between each node, are weighted by the resistance value of the cell times the distance to the next pixel center, times the distance to the next pixel center, which gives the total edge length in terms of raster cell units (cost distance).</w:t>
      </w:r>
      <w:r w:rsidR="005A5BE1">
        <w:rPr>
          <w:rFonts w:ascii="Courier New" w:hAnsi="Courier New" w:cs="Courier New"/>
        </w:rPr>
        <w:t xml:space="preserve"> </w:t>
      </w:r>
      <w:r>
        <w:rPr>
          <w:rFonts w:ascii="Courier New" w:hAnsi="Courier New" w:cs="Courier New"/>
        </w:rPr>
        <w:t>Dijkstra’s algorithm is modified in the UNICOR code to find all shortest paths to all destination nodes associated with the same starting node.</w:t>
      </w:r>
      <w:r w:rsidR="005A5BE1">
        <w:rPr>
          <w:rFonts w:ascii="Courier New" w:hAnsi="Courier New" w:cs="Courier New"/>
        </w:rPr>
        <w:t xml:space="preserve"> </w:t>
      </w:r>
      <w:r>
        <w:rPr>
          <w:rFonts w:ascii="Courier New" w:hAnsi="Courier New" w:cs="Courier New"/>
        </w:rPr>
        <w:t>This provides a substantial boost in computational efficiency where all pairwise combinations are found for the same starting node before clearing the search space from memory.</w:t>
      </w:r>
      <w:r w:rsidR="005A5BE1">
        <w:rPr>
          <w:rFonts w:ascii="Courier New" w:hAnsi="Courier New" w:cs="Courier New"/>
        </w:rPr>
        <w:t xml:space="preserve"> </w:t>
      </w:r>
      <w:r>
        <w:rPr>
          <w:rFonts w:ascii="Courier New" w:hAnsi="Courier New" w:cs="Courier New"/>
        </w:rPr>
        <w:t>All paths found are optimal paths of movement computed for every paired combination of starting and ending nodes.</w:t>
      </w:r>
      <w:r w:rsidR="005A5BE1">
        <w:rPr>
          <w:rFonts w:ascii="Courier New" w:hAnsi="Courier New" w:cs="Courier New"/>
        </w:rPr>
        <w:t xml:space="preserve"> </w:t>
      </w:r>
      <w:r>
        <w:rPr>
          <w:rFonts w:ascii="Courier New" w:hAnsi="Courier New" w:cs="Courier New"/>
        </w:rPr>
        <w:t xml:space="preserve">The combination of these shortest paths create a </w:t>
      </w:r>
      <w:r w:rsidR="005A5BE1">
        <w:rPr>
          <w:rFonts w:ascii="Courier New" w:hAnsi="Courier New" w:cs="Courier New"/>
        </w:rPr>
        <w:t>path density map or</w:t>
      </w:r>
      <w:r>
        <w:rPr>
          <w:rFonts w:ascii="Courier New" w:hAnsi="Courier New" w:cs="Courier New"/>
        </w:rPr>
        <w:t xml:space="preserve"> connectivity graph.</w:t>
      </w:r>
      <w:r w:rsidR="005A5BE1">
        <w:rPr>
          <w:rFonts w:ascii="Courier New" w:hAnsi="Courier New" w:cs="Courier New"/>
        </w:rPr>
        <w:t xml:space="preserve">  </w:t>
      </w:r>
    </w:p>
    <w:p w:rsidR="00B32AF7" w:rsidRDefault="00B32AF7">
      <w:pPr>
        <w:rPr>
          <w:rFonts w:ascii="Courier New" w:hAnsi="Courier New" w:cs="Courier New"/>
        </w:rPr>
      </w:pPr>
    </w:p>
    <w:p w:rsidR="00B32AF7" w:rsidRDefault="00B32AF7">
      <w:pPr>
        <w:rPr>
          <w:rFonts w:ascii="Courier New" w:hAnsi="Courier New" w:cs="Courier New"/>
        </w:rPr>
      </w:pPr>
      <w:r>
        <w:rPr>
          <w:rFonts w:ascii="Courier New" w:hAnsi="Courier New" w:cs="Courier New"/>
        </w:rPr>
        <w:t>In essence, this approach becomes a large graph problem for the applied landscape connectivity assessments. In analyses involving large numbers of individuals across a large and fine-grained environment computational processing time becomes intractable.</w:t>
      </w:r>
      <w:r w:rsidR="005A5BE1">
        <w:rPr>
          <w:rFonts w:ascii="Courier New" w:hAnsi="Courier New" w:cs="Courier New"/>
        </w:rPr>
        <w:t xml:space="preserve"> </w:t>
      </w:r>
      <w:r>
        <w:rPr>
          <w:rFonts w:ascii="Courier New" w:hAnsi="Courier New" w:cs="Courier New"/>
        </w:rPr>
        <w:t>However, parallel processing allows for efficient use of increasingly ubiquitous, modern multi-core processors. Dijkstra's breadth-first search algorithm is ideal for running in parallel for sets of source and destination points because pairwise distances can be calculated independently.</w:t>
      </w:r>
      <w:r w:rsidR="005A5BE1">
        <w:rPr>
          <w:rFonts w:ascii="Courier New" w:hAnsi="Courier New" w:cs="Courier New"/>
        </w:rPr>
        <w:t xml:space="preserve"> </w:t>
      </w:r>
      <w:r>
        <w:rPr>
          <w:rFonts w:ascii="Courier New" w:hAnsi="Courier New" w:cs="Courier New"/>
        </w:rPr>
        <w:t>We have implemented parallel processing in UNICOR using the multiprocessing module from Python version 2.6. Parallel processing in UNICOR is currently only implemented under the Linux operating system.</w:t>
      </w:r>
      <w:r w:rsidR="005A5BE1">
        <w:rPr>
          <w:rFonts w:ascii="Courier New" w:hAnsi="Courier New" w:cs="Courier New"/>
        </w:rPr>
        <w:t xml:space="preserve"> </w:t>
      </w:r>
    </w:p>
    <w:p w:rsidR="00B32AF7" w:rsidRDefault="00B32AF7">
      <w:pPr>
        <w:rPr>
          <w:rFonts w:ascii="Courier New" w:hAnsi="Courier New" w:cs="Courier New"/>
        </w:rPr>
      </w:pPr>
    </w:p>
    <w:p w:rsidR="00B32AF7" w:rsidRDefault="00B32AF7">
      <w:pPr>
        <w:rPr>
          <w:rFonts w:ascii="Courier New" w:hAnsi="Courier New" w:cs="Courier New"/>
        </w:rPr>
      </w:pPr>
      <w:r>
        <w:rPr>
          <w:rFonts w:ascii="Courier New" w:hAnsi="Courier New" w:cs="Courier New"/>
        </w:rPr>
        <w:t>To reflect species-specific differences in dispersal abilities, users can specify connectivity thresholds.</w:t>
      </w:r>
      <w:r w:rsidR="005A5BE1">
        <w:rPr>
          <w:rFonts w:ascii="Courier New" w:hAnsi="Courier New" w:cs="Courier New"/>
        </w:rPr>
        <w:t xml:space="preserve"> </w:t>
      </w:r>
      <w:r>
        <w:rPr>
          <w:rFonts w:ascii="Courier New" w:hAnsi="Courier New" w:cs="Courier New"/>
        </w:rPr>
        <w:t>These connectivity thresholds are expressed as the maximum path length for a species given its dispersal ability. This enables UNICOR to realistically reflect the biological dispersal abilities of a particular species.</w:t>
      </w:r>
      <w:r w:rsidR="005A5BE1">
        <w:rPr>
          <w:rFonts w:ascii="Courier New" w:hAnsi="Courier New" w:cs="Courier New"/>
        </w:rPr>
        <w:t xml:space="preserve"> </w:t>
      </w:r>
      <w:r>
        <w:rPr>
          <w:rFonts w:ascii="Courier New" w:hAnsi="Courier New" w:cs="Courier New"/>
        </w:rPr>
        <w:t xml:space="preserve">Users can specify the maximum dispersal distance based either on cumulative cost distance or Euclidean distance. </w:t>
      </w:r>
    </w:p>
    <w:p w:rsidR="00B32AF7" w:rsidRDefault="00B32AF7">
      <w:pPr>
        <w:rPr>
          <w:rFonts w:ascii="Courier New" w:hAnsi="Courier New" w:cs="Courier New"/>
        </w:rPr>
      </w:pPr>
    </w:p>
    <w:p w:rsidR="00B32AF7" w:rsidRDefault="00B32AF7">
      <w:pPr>
        <w:rPr>
          <w:rFonts w:ascii="Courier New" w:hAnsi="Courier New" w:cs="Courier New"/>
        </w:rPr>
      </w:pPr>
      <w:r>
        <w:rPr>
          <w:rFonts w:ascii="Courier New" w:hAnsi="Courier New" w:cs="Courier New"/>
        </w:rPr>
        <w:t>Dijkstra’s base algorithm assumes the optimal is followed by all individuals. However, this is unlikely to realistically represent the behavior of organisms. Thus, it is beneficial to consider either multiple low-cost paths, or to smooth output paths using a probability density function such as a Gaussian bell curve (Cushman et al. 2008; Pinto and Keitt 2008).</w:t>
      </w:r>
      <w:r w:rsidR="005A5BE1">
        <w:rPr>
          <w:rFonts w:ascii="Courier New" w:hAnsi="Courier New" w:cs="Courier New"/>
        </w:rPr>
        <w:t xml:space="preserve"> </w:t>
      </w:r>
      <w:r>
        <w:rPr>
          <w:rFonts w:ascii="Courier New" w:hAnsi="Courier New" w:cs="Courier New"/>
        </w:rPr>
        <w:t xml:space="preserve"> UNICOR implements the latter and allows for the application of a variety of smoothing functions referred to as kernel density functions:</w:t>
      </w:r>
      <w:r w:rsidR="005A5BE1">
        <w:rPr>
          <w:rFonts w:ascii="Courier New" w:hAnsi="Courier New" w:cs="Courier New"/>
        </w:rPr>
        <w:t xml:space="preserve"> </w:t>
      </w:r>
      <w:r>
        <w:rPr>
          <w:rFonts w:ascii="Courier New" w:hAnsi="Courier New" w:cs="Courier New"/>
        </w:rPr>
        <w:t>Gaussian, Epanechnikov, uniform, triangle, biweight, triweight, and cosine functions can be used for the kernel density estimations (Li &amp; Racine 2007). The outputs that are produced by the program show the cumulative density of optimal paths buffered by kernel density estimations (see Silverman 1986; Scott 1992) following a distribution around frequency of common connections.</w:t>
      </w:r>
      <w:r w:rsidR="005A5BE1">
        <w:rPr>
          <w:rFonts w:ascii="Courier New" w:hAnsi="Courier New" w:cs="Courier New"/>
        </w:rPr>
        <w:t xml:space="preserve"> </w:t>
      </w:r>
    </w:p>
    <w:p w:rsidR="00B32AF7" w:rsidRDefault="00B32AF7">
      <w:pPr>
        <w:rPr>
          <w:rFonts w:ascii="Courier New" w:hAnsi="Courier New" w:cs="Courier New"/>
        </w:rPr>
      </w:pPr>
    </w:p>
    <w:p w:rsidR="00B32AF7" w:rsidRDefault="00B32AF7">
      <w:pPr>
        <w:rPr>
          <w:rFonts w:ascii="Courier New" w:hAnsi="Courier New" w:cs="Courier New"/>
        </w:rPr>
      </w:pPr>
      <w:r>
        <w:rPr>
          <w:rFonts w:ascii="Courier New" w:hAnsi="Courier New" w:cs="Courier New"/>
        </w:rPr>
        <w:t>Through batch capability, users may specify alternative connectivity thresholds to assess how scale dependency of dispersal ability will be affected by landscape change and fragmentation under a range of scenarios (e.g.</w:t>
      </w:r>
      <w:r w:rsidR="005A5BE1">
        <w:rPr>
          <w:rFonts w:ascii="Courier New" w:hAnsi="Courier New" w:cs="Courier New"/>
        </w:rPr>
        <w:t>,</w:t>
      </w:r>
      <w:r>
        <w:rPr>
          <w:rFonts w:ascii="Courier New" w:hAnsi="Courier New" w:cs="Courier New"/>
        </w:rPr>
        <w:t xml:space="preserve"> Cushman </w:t>
      </w:r>
      <w:r>
        <w:rPr>
          <w:rFonts w:ascii="Courier New" w:hAnsi="Courier New" w:cs="Courier New"/>
          <w:i/>
        </w:rPr>
        <w:t xml:space="preserve">et </w:t>
      </w:r>
      <w:r w:rsidRPr="005A5BE1">
        <w:rPr>
          <w:rFonts w:ascii="Courier New" w:hAnsi="Courier New" w:cs="Courier New"/>
        </w:rPr>
        <w:t>al.</w:t>
      </w:r>
      <w:r>
        <w:rPr>
          <w:rFonts w:ascii="Courier New" w:hAnsi="Courier New" w:cs="Courier New"/>
        </w:rPr>
        <w:t xml:space="preserve"> 2010a; Watts </w:t>
      </w:r>
      <w:r w:rsidRPr="005A5BE1">
        <w:rPr>
          <w:rFonts w:ascii="Courier New" w:hAnsi="Courier New" w:cs="Courier New"/>
        </w:rPr>
        <w:t>et al.</w:t>
      </w:r>
      <w:r>
        <w:rPr>
          <w:rFonts w:ascii="Courier New" w:hAnsi="Courier New" w:cs="Courier New"/>
          <w:i/>
        </w:rPr>
        <w:t xml:space="preserve"> </w:t>
      </w:r>
      <w:r>
        <w:rPr>
          <w:rFonts w:ascii="Courier New" w:hAnsi="Courier New" w:cs="Courier New"/>
        </w:rPr>
        <w:t>2010).</w:t>
      </w:r>
      <w:r w:rsidR="005A5BE1">
        <w:rPr>
          <w:rFonts w:ascii="Courier New" w:hAnsi="Courier New" w:cs="Courier New"/>
        </w:rPr>
        <w:t xml:space="preserve"> </w:t>
      </w:r>
      <w:r>
        <w:rPr>
          <w:rFonts w:ascii="Courier New" w:hAnsi="Courier New" w:cs="Courier New"/>
        </w:rPr>
        <w:t>Outputs include paths among habitat patches that can be used to display expected species movement routes and can provide managers with visual guidance on identifying corridors that are likely critical for maintaining network connectivity.</w:t>
      </w:r>
      <w:r w:rsidR="005A5BE1">
        <w:rPr>
          <w:rFonts w:ascii="Courier New" w:hAnsi="Courier New" w:cs="Courier New"/>
        </w:rPr>
        <w:t xml:space="preserve"> </w:t>
      </w:r>
      <w:r>
        <w:rPr>
          <w:rFonts w:ascii="Courier New" w:hAnsi="Courier New" w:cs="Courier New"/>
        </w:rPr>
        <w:t xml:space="preserve">Quantification of changes to habitat fragmentation, and corridor connectivity is enabled through outputs of graph theory metrics (e.g., density, number of nodes, radius, etc.) (Hagberg </w:t>
      </w:r>
      <w:r>
        <w:rPr>
          <w:rFonts w:ascii="Courier New" w:hAnsi="Courier New" w:cs="Courier New"/>
          <w:i/>
        </w:rPr>
        <w:t>et al.</w:t>
      </w:r>
      <w:r>
        <w:rPr>
          <w:rFonts w:ascii="Courier New" w:hAnsi="Courier New" w:cs="Courier New"/>
        </w:rPr>
        <w:t xml:space="preserve"> 2008) and connectivity outputs that can directly input into popular landscape pattern analysis programs (e.g., FRAGSTATS (McGarigal </w:t>
      </w:r>
      <w:r>
        <w:rPr>
          <w:rFonts w:ascii="Courier New" w:hAnsi="Courier New" w:cs="Courier New"/>
          <w:i/>
        </w:rPr>
        <w:t>et al.</w:t>
      </w:r>
      <w:r>
        <w:rPr>
          <w:rFonts w:ascii="Courier New" w:hAnsi="Courier New" w:cs="Courier New"/>
        </w:rPr>
        <w:t xml:space="preserve"> 2002)).</w:t>
      </w:r>
      <w:r w:rsidR="005A5BE1">
        <w:rPr>
          <w:rFonts w:ascii="Courier New" w:hAnsi="Courier New" w:cs="Courier New"/>
        </w:rPr>
        <w:t xml:space="preserve"> </w:t>
      </w:r>
    </w:p>
    <w:p w:rsidR="00B32AF7" w:rsidRDefault="00B32AF7">
      <w:pPr>
        <w:rPr>
          <w:rFonts w:ascii="Courier New" w:hAnsi="Courier New" w:cs="Courier New"/>
        </w:rPr>
      </w:pPr>
    </w:p>
    <w:p w:rsidR="00B32AF7" w:rsidRDefault="00B32AF7">
      <w:pPr>
        <w:rPr>
          <w:rFonts w:ascii="Courier New" w:hAnsi="Courier New" w:cs="Courier New"/>
        </w:rPr>
      </w:pPr>
      <w:r>
        <w:rPr>
          <w:rFonts w:ascii="Courier New" w:hAnsi="Courier New" w:cs="Courier New"/>
        </w:rPr>
        <w:t>The program is written in Python 2.6.</w:t>
      </w:r>
      <w:r w:rsidR="005A5BE1">
        <w:rPr>
          <w:rFonts w:ascii="Courier New" w:hAnsi="Courier New" w:cs="Courier New"/>
        </w:rPr>
        <w:t xml:space="preserve"> </w:t>
      </w:r>
      <w:r>
        <w:rPr>
          <w:rFonts w:ascii="Courier New" w:hAnsi="Courier New" w:cs="Courier New"/>
        </w:rPr>
        <w:t>UNICOR is built on a driver-module, plug-in, docking architecture that allows for ease of future modular development.</w:t>
      </w:r>
      <w:r w:rsidR="005A5BE1">
        <w:rPr>
          <w:rFonts w:ascii="Courier New" w:hAnsi="Courier New" w:cs="Courier New"/>
        </w:rPr>
        <w:t xml:space="preserve"> </w:t>
      </w:r>
      <w:r>
        <w:rPr>
          <w:rFonts w:ascii="Courier New" w:hAnsi="Courier New" w:cs="Courier New"/>
        </w:rPr>
        <w:t>The program’s input parameters are organized as name-value-pairs in a stanza oriented, text file format.</w:t>
      </w:r>
      <w:r w:rsidR="005A5BE1">
        <w:rPr>
          <w:rFonts w:ascii="Courier New" w:hAnsi="Courier New" w:cs="Courier New"/>
        </w:rPr>
        <w:t xml:space="preserve"> </w:t>
      </w:r>
      <w:r>
        <w:rPr>
          <w:rFonts w:ascii="Courier New" w:hAnsi="Courier New" w:cs="Courier New"/>
        </w:rPr>
        <w:t>The inputs are parsed using the RipMgr package, a flexible symbol table manager for science models that includes special parsing capabilities (Glassy, 2010).</w:t>
      </w:r>
      <w:r w:rsidR="005A5BE1">
        <w:rPr>
          <w:rFonts w:ascii="Courier New" w:hAnsi="Courier New" w:cs="Courier New"/>
        </w:rPr>
        <w:t xml:space="preserve"> </w:t>
      </w:r>
      <w:r>
        <w:rPr>
          <w:rFonts w:ascii="Courier New" w:hAnsi="Courier New" w:cs="Courier New"/>
        </w:rPr>
        <w:t>UNICOR has been debugged as carefully as possible by testing all combination of simulation options.</w:t>
      </w:r>
      <w:r w:rsidR="005A5BE1">
        <w:rPr>
          <w:rFonts w:ascii="Courier New" w:hAnsi="Courier New" w:cs="Courier New"/>
        </w:rPr>
        <w:t xml:space="preserve"> </w:t>
      </w:r>
      <w:r>
        <w:rPr>
          <w:rFonts w:ascii="Courier New" w:hAnsi="Courier New" w:cs="Courier New"/>
        </w:rPr>
        <w:t xml:space="preserve">The program is freeware and can be downloaded at </w:t>
      </w:r>
      <w:hyperlink r:id="rId8" w:history="1">
        <w:r>
          <w:rPr>
            <w:rStyle w:val="Hyperlink"/>
            <w:rFonts w:ascii="Courier New" w:hAnsi="Courier New"/>
          </w:rPr>
          <w:t>http://cel.dbs.umt.edu/software/UNICOR/</w:t>
        </w:r>
      </w:hyperlink>
      <w:r>
        <w:rPr>
          <w:rFonts w:ascii="Courier New" w:hAnsi="Courier New" w:cs="Courier New"/>
        </w:rPr>
        <w:t>.</w:t>
      </w:r>
      <w:r w:rsidR="005A5BE1">
        <w:rPr>
          <w:rFonts w:ascii="Courier New" w:hAnsi="Courier New" w:cs="Courier New"/>
        </w:rPr>
        <w:t xml:space="preserve"> </w:t>
      </w:r>
      <w:r>
        <w:rPr>
          <w:rFonts w:ascii="Courier New" w:hAnsi="Courier New" w:cs="Courier New"/>
        </w:rPr>
        <w:t xml:space="preserve"> </w:t>
      </w:r>
    </w:p>
    <w:p w:rsidR="00B32AF7" w:rsidRDefault="00B32AF7">
      <w:pPr>
        <w:rPr>
          <w:rFonts w:ascii="Courier New" w:hAnsi="Courier New" w:cs="Courier New"/>
        </w:rPr>
      </w:pPr>
    </w:p>
    <w:p w:rsidR="00B32AF7" w:rsidRDefault="00B32AF7">
      <w:pPr>
        <w:pStyle w:val="ListParagraph"/>
        <w:numPr>
          <w:ilvl w:val="1"/>
          <w:numId w:val="4"/>
        </w:numPr>
        <w:rPr>
          <w:rFonts w:ascii="Courier New" w:hAnsi="Courier New" w:cs="Courier New"/>
        </w:rPr>
      </w:pPr>
      <w:r>
        <w:rPr>
          <w:rFonts w:ascii="Courier New" w:hAnsi="Courier New" w:cs="Courier New"/>
          <w:b/>
        </w:rPr>
        <w:t>What’s new in Version 2.0</w:t>
      </w:r>
      <w:r w:rsidR="005A5BE1">
        <w:rPr>
          <w:rFonts w:ascii="Courier New" w:hAnsi="Courier New" w:cs="Courier New"/>
        </w:rPr>
        <w:t xml:space="preserve"> </w:t>
      </w:r>
    </w:p>
    <w:p w:rsidR="00B32AF7" w:rsidRDefault="005A5BE1">
      <w:pPr>
        <w:rPr>
          <w:rFonts w:ascii="Courier New" w:hAnsi="Courier New" w:cs="Courier New"/>
        </w:rPr>
      </w:pPr>
      <w:r>
        <w:rPr>
          <w:rFonts w:ascii="Courier New" w:hAnsi="Courier New" w:cs="Courier New"/>
        </w:rPr>
        <w:t>Similar</w:t>
      </w:r>
      <w:r w:rsidR="00B32AF7">
        <w:rPr>
          <w:rFonts w:ascii="Courier New" w:hAnsi="Courier New" w:cs="Courier New"/>
        </w:rPr>
        <w:t xml:space="preserve"> to connectivity thresholding, we have added a resistant kernel approach for predicting habitat connectivity and corridor paths for the given resistance surface</w:t>
      </w:r>
      <w:r>
        <w:rPr>
          <w:rFonts w:ascii="Courier New" w:hAnsi="Courier New" w:cs="Courier New"/>
        </w:rPr>
        <w:t xml:space="preserve"> as conducted by Compton et al. 2007</w:t>
      </w:r>
      <w:r w:rsidR="00B32AF7">
        <w:rPr>
          <w:rFonts w:ascii="Courier New" w:hAnsi="Courier New" w:cs="Courier New"/>
        </w:rPr>
        <w:t>. Resistant kernel connectivity modeling has a number of advantages as a robust approach to assessing population connectivity for multiple wildlife species. First, unlike most corridor prediction efforts, it is spatially synoptic and provides prediction and mapping of expected movement rates for every pixel in the study area extent, rather than only for a few selected “linkage zones” (Compton et al. 2007). Second, scale dependency of dispersal ability can be directly included to assess how species of different vagilities will be affected by landscape change and fragmentation under a range of scenarios (e.g., Cushman et al. 2010a). Third, it is computationally efficient, enabling simulation and mapping across vast geographical extents for a large combination of species (e.g., Cushman et al. 2010b, Cushman et al. 2011).</w:t>
      </w:r>
    </w:p>
    <w:p w:rsidR="007F7F92" w:rsidRDefault="007F7F92">
      <w:pPr>
        <w:rPr>
          <w:rFonts w:ascii="Courier New" w:hAnsi="Courier New" w:cs="Courier New"/>
        </w:rPr>
      </w:pPr>
    </w:p>
    <w:p w:rsidR="007F7F92" w:rsidRDefault="007F7F92">
      <w:pPr>
        <w:rPr>
          <w:rFonts w:ascii="Courier New" w:hAnsi="Courier New" w:cs="Courier New"/>
        </w:rPr>
      </w:pPr>
      <w:r>
        <w:rPr>
          <w:rFonts w:ascii="Courier New" w:hAnsi="Courier New" w:cs="Courier New"/>
        </w:rPr>
        <w:t>The resistant kernel approach to connectivity modeling uses the framework of the modified Dijkstra’s algorithm. Instead of calculating one shortest path derived from source-to-source nodes, the resistant kernel approach builds a least-cost dispersal around each source cell. The resistant kernel approach implement</w:t>
      </w:r>
      <w:r w:rsidR="00BF79D5">
        <w:rPr>
          <w:rFonts w:ascii="Courier New" w:hAnsi="Courier New" w:cs="Courier New"/>
        </w:rPr>
        <w:t>ed</w:t>
      </w:r>
      <w:r>
        <w:rPr>
          <w:rFonts w:ascii="Courier New" w:hAnsi="Courier New" w:cs="Courier New"/>
        </w:rPr>
        <w:t xml:space="preserve"> here uses the Dijkstra’s modified function to produce a map of movement cost from each source up to a given specified threshold. Each source cost map is then inverted and scaled with a given transformation function, such that the maximum value for each individual kernel is one. </w:t>
      </w:r>
      <w:r w:rsidR="00BF79D5">
        <w:rPr>
          <w:rFonts w:ascii="Courier New" w:hAnsi="Courier New" w:cs="Courier New"/>
        </w:rPr>
        <w:t>Once</w:t>
      </w:r>
      <w:r>
        <w:rPr>
          <w:rFonts w:ascii="Courier New" w:hAnsi="Courier New" w:cs="Courier New"/>
        </w:rPr>
        <w:t xml:space="preserve"> the expected density around each source location is calculated, the kernel maps surrounding all sources are summed to give the total expected density at each location on the landscape. The results of the resistant kernel approach are surfaces of expected density of dispersing </w:t>
      </w:r>
      <w:r w:rsidR="00BF79D5">
        <w:rPr>
          <w:rFonts w:ascii="Courier New" w:hAnsi="Courier New" w:cs="Courier New"/>
        </w:rPr>
        <w:t>individuals</w:t>
      </w:r>
      <w:r>
        <w:rPr>
          <w:rFonts w:ascii="Courier New" w:hAnsi="Courier New" w:cs="Courier New"/>
        </w:rPr>
        <w:t xml:space="preserve"> at any location in the landscape.</w:t>
      </w:r>
    </w:p>
    <w:p w:rsidR="00B32AF7" w:rsidRDefault="00B32AF7">
      <w:pPr>
        <w:rPr>
          <w:rFonts w:ascii="Courier New" w:hAnsi="Courier New" w:cs="Courier New"/>
          <w:b/>
        </w:rPr>
      </w:pPr>
    </w:p>
    <w:p w:rsidR="00B32AF7" w:rsidRDefault="00B32AF7">
      <w:pPr>
        <w:pStyle w:val="ListParagraph"/>
        <w:numPr>
          <w:ilvl w:val="0"/>
          <w:numId w:val="4"/>
        </w:numPr>
        <w:rPr>
          <w:rFonts w:ascii="Courier New" w:hAnsi="Courier New" w:cs="Courier New"/>
          <w:b/>
        </w:rPr>
      </w:pPr>
      <w:r>
        <w:rPr>
          <w:rFonts w:ascii="Courier New" w:hAnsi="Courier New" w:cs="Courier New"/>
          <w:b/>
        </w:rPr>
        <w:t>Getting started</w:t>
      </w:r>
    </w:p>
    <w:p w:rsidR="00B32AF7" w:rsidRDefault="00B32AF7">
      <w:pPr>
        <w:pStyle w:val="ListParagraph"/>
        <w:ind w:left="540"/>
        <w:rPr>
          <w:rFonts w:ascii="Courier New" w:hAnsi="Courier New" w:cs="Courier New"/>
          <w:b/>
        </w:rPr>
      </w:pPr>
    </w:p>
    <w:p w:rsidR="00B32AF7" w:rsidRDefault="00B32AF7">
      <w:pPr>
        <w:pStyle w:val="ListParagraph"/>
        <w:numPr>
          <w:ilvl w:val="1"/>
          <w:numId w:val="4"/>
        </w:numPr>
        <w:rPr>
          <w:rFonts w:ascii="Courier New" w:hAnsi="Courier New" w:cs="Courier New"/>
          <w:b/>
        </w:rPr>
      </w:pPr>
      <w:r>
        <w:rPr>
          <w:rFonts w:ascii="Courier New" w:hAnsi="Courier New" w:cs="Courier New"/>
          <w:b/>
        </w:rPr>
        <w:t>Dependencies</w:t>
      </w:r>
    </w:p>
    <w:p w:rsidR="00B32AF7" w:rsidRDefault="00B32AF7">
      <w:pPr>
        <w:rPr>
          <w:rFonts w:ascii="Courier New" w:hAnsi="Courier New" w:cs="Courier New"/>
          <w:b/>
        </w:rPr>
      </w:pPr>
    </w:p>
    <w:p w:rsidR="00B32AF7" w:rsidRDefault="00B32AF7">
      <w:pPr>
        <w:rPr>
          <w:rFonts w:ascii="Courier New" w:hAnsi="Courier New" w:cs="Courier New"/>
          <w:b/>
        </w:rPr>
      </w:pPr>
      <w:r>
        <w:rPr>
          <w:rFonts w:ascii="Courier New" w:hAnsi="Courier New" w:cs="Courier New"/>
          <w:b/>
        </w:rPr>
        <w:t>2.1.1</w:t>
      </w:r>
      <w:r>
        <w:rPr>
          <w:rFonts w:ascii="Courier New" w:hAnsi="Courier New" w:cs="Courier New"/>
          <w:b/>
        </w:rPr>
        <w:tab/>
        <w:t>Baseline Requirements</w:t>
      </w:r>
    </w:p>
    <w:p w:rsidR="00B32AF7" w:rsidRDefault="00B32AF7">
      <w:pPr>
        <w:rPr>
          <w:rFonts w:ascii="Courier New" w:hAnsi="Courier New" w:cs="Courier New"/>
        </w:rPr>
      </w:pPr>
      <w:r>
        <w:rPr>
          <w:rFonts w:ascii="Courier New" w:hAnsi="Courier New" w:cs="Courier New"/>
        </w:rPr>
        <w:t>UNICOR requires the Python2.6.x interpreter</w:t>
      </w:r>
      <w:r w:rsidR="00BF79D5">
        <w:rPr>
          <w:rFonts w:ascii="Courier New" w:hAnsi="Courier New" w:cs="Courier New"/>
        </w:rPr>
        <w:t xml:space="preserve"> (or greater but less than Python3.0)</w:t>
      </w:r>
      <w:r>
        <w:rPr>
          <w:rFonts w:ascii="Courier New" w:hAnsi="Courier New" w:cs="Courier New"/>
        </w:rPr>
        <w:t>, NumPy package, and SciPy package.</w:t>
      </w:r>
      <w:r w:rsidR="005A5BE1">
        <w:rPr>
          <w:rFonts w:ascii="Courier New" w:hAnsi="Courier New" w:cs="Courier New"/>
        </w:rPr>
        <w:t xml:space="preserve"> </w:t>
      </w:r>
      <w:r>
        <w:rPr>
          <w:rFonts w:ascii="Courier New" w:hAnsi="Courier New" w:cs="Courier New"/>
        </w:rPr>
        <w:t>Several optional Python module packages, if enabled, facilitate additional UNICOR functionality. Remember that Python modules usually require particular Python interpreters, so be sure the version ID for any external Python module or package (e.g. NumPy or others) matches the version of your Python interpreter (normally v2.6.x).</w:t>
      </w:r>
      <w:r w:rsidR="005A5BE1">
        <w:rPr>
          <w:rFonts w:ascii="Courier New" w:hAnsi="Courier New" w:cs="Courier New"/>
        </w:rPr>
        <w:t xml:space="preserve"> </w:t>
      </w:r>
    </w:p>
    <w:p w:rsidR="00B32AF7" w:rsidRDefault="00B32AF7">
      <w:pPr>
        <w:rPr>
          <w:rFonts w:ascii="Courier New" w:hAnsi="Courier New" w:cs="Courier New"/>
        </w:rPr>
      </w:pPr>
    </w:p>
    <w:p w:rsidR="00B32AF7" w:rsidRDefault="00B32AF7">
      <w:pPr>
        <w:rPr>
          <w:rFonts w:ascii="Courier New" w:hAnsi="Courier New" w:cs="Courier New"/>
          <w:b/>
        </w:rPr>
      </w:pPr>
      <w:r>
        <w:rPr>
          <w:rFonts w:ascii="Courier New" w:hAnsi="Courier New" w:cs="Courier New"/>
          <w:b/>
        </w:rPr>
        <w:t>2.1.2</w:t>
      </w:r>
      <w:r>
        <w:rPr>
          <w:rFonts w:ascii="Courier New" w:hAnsi="Courier New" w:cs="Courier New"/>
          <w:b/>
        </w:rPr>
        <w:tab/>
        <w:t>Python on Non-Windows Platforms</w:t>
      </w:r>
    </w:p>
    <w:p w:rsidR="00B32AF7" w:rsidRDefault="00B32AF7">
      <w:pPr>
        <w:rPr>
          <w:rFonts w:ascii="Courier New" w:hAnsi="Courier New" w:cs="Courier New"/>
        </w:rPr>
      </w:pPr>
      <w:r>
        <w:rPr>
          <w:rFonts w:ascii="Courier New" w:hAnsi="Courier New" w:cs="Courier New"/>
        </w:rPr>
        <w:t>Some common computer platforms come with Python installed.</w:t>
      </w:r>
      <w:r w:rsidR="005A5BE1">
        <w:rPr>
          <w:rFonts w:ascii="Courier New" w:hAnsi="Courier New" w:cs="Courier New"/>
        </w:rPr>
        <w:t xml:space="preserve"> </w:t>
      </w:r>
      <w:r>
        <w:rPr>
          <w:rFonts w:ascii="Courier New" w:hAnsi="Courier New" w:cs="Courier New"/>
        </w:rPr>
        <w:t>These include MAC OS X and most Linux distributions.</w:t>
      </w:r>
      <w:r w:rsidR="005A5BE1">
        <w:rPr>
          <w:rFonts w:ascii="Courier New" w:hAnsi="Courier New" w:cs="Courier New"/>
        </w:rPr>
        <w:t xml:space="preserve"> </w:t>
      </w:r>
      <w:r>
        <w:rPr>
          <w:rFonts w:ascii="Courier New" w:hAnsi="Courier New" w:cs="Courier New"/>
        </w:rPr>
        <w:t>To determine which Python a MAC or Linux workstation has installed, start a terminal console and enter “python.” You'll see the version number on the top line (enter Control-D to exit).</w:t>
      </w:r>
      <w:r w:rsidR="005A5BE1">
        <w:rPr>
          <w:rFonts w:ascii="Courier New" w:hAnsi="Courier New" w:cs="Courier New"/>
        </w:rPr>
        <w:t xml:space="preserve"> </w:t>
      </w:r>
      <w:r>
        <w:rPr>
          <w:rFonts w:ascii="Courier New" w:hAnsi="Courier New" w:cs="Courier New"/>
        </w:rPr>
        <w:t>Replacing an older Python interpreter (pre v2.4) with a newer one (v.2.6.x) on a Linux or MAC OS X machine can be tricky, so ask a System Administrator for help if you’re not sure which packages depend on the current Python installed.</w:t>
      </w:r>
    </w:p>
    <w:p w:rsidR="00B32AF7" w:rsidRDefault="00B32AF7">
      <w:pPr>
        <w:rPr>
          <w:rFonts w:ascii="Courier New" w:hAnsi="Courier New" w:cs="Courier New"/>
        </w:rPr>
      </w:pPr>
    </w:p>
    <w:p w:rsidR="00B32AF7" w:rsidRDefault="00B32AF7">
      <w:pPr>
        <w:rPr>
          <w:rFonts w:ascii="Courier New" w:hAnsi="Courier New" w:cs="Courier New"/>
          <w:b/>
        </w:rPr>
      </w:pPr>
      <w:r>
        <w:rPr>
          <w:rFonts w:ascii="Courier New" w:hAnsi="Courier New" w:cs="Courier New"/>
          <w:b/>
        </w:rPr>
        <w:t>2.1.3</w:t>
      </w:r>
      <w:r>
        <w:rPr>
          <w:rFonts w:ascii="Courier New" w:hAnsi="Courier New" w:cs="Courier New"/>
          <w:b/>
        </w:rPr>
        <w:tab/>
        <w:t>Python on Windows</w:t>
      </w:r>
    </w:p>
    <w:p w:rsidR="00B32AF7" w:rsidRDefault="00B32AF7">
      <w:pPr>
        <w:rPr>
          <w:rFonts w:ascii="Courier New" w:hAnsi="Courier New" w:cs="Courier New"/>
        </w:rPr>
      </w:pPr>
      <w:r>
        <w:rPr>
          <w:rFonts w:ascii="Courier New" w:hAnsi="Courier New" w:cs="Courier New"/>
        </w:rPr>
        <w:t>Windows (7, XP, 2000, Server) does not come with Python installed, so follow the instructions below to obtain and install Python on a computer running the Windows operating system. Get a windows installation of the base Python installation (current v.2.6.x) at:</w:t>
      </w:r>
    </w:p>
    <w:p w:rsidR="00B32AF7" w:rsidRDefault="00615712">
      <w:pPr>
        <w:rPr>
          <w:rFonts w:ascii="Courier New" w:hAnsi="Courier New" w:cs="Courier New"/>
        </w:rPr>
      </w:pPr>
      <w:hyperlink r:id="rId9" w:history="1">
        <w:r w:rsidR="0023309A" w:rsidRPr="00F948EC">
          <w:rPr>
            <w:rStyle w:val="Hyperlink"/>
            <w:rFonts w:ascii="Courier New" w:hAnsi="Courier New" w:cs="Courier New"/>
          </w:rPr>
          <w:t>http://www.python.org/download/releases/</w:t>
        </w:r>
      </w:hyperlink>
      <w:r w:rsidR="0023309A">
        <w:rPr>
          <w:rFonts w:ascii="Courier New" w:hAnsi="Courier New" w:cs="Courier New"/>
        </w:rPr>
        <w:t xml:space="preserve"> or see more details on other python distributors below (e.g., ActiveState or Enthought)</w:t>
      </w:r>
      <w:r w:rsidR="00B32AF7">
        <w:rPr>
          <w:rFonts w:ascii="Courier New" w:hAnsi="Courier New" w:cs="Courier New"/>
        </w:rPr>
        <w:t>.</w:t>
      </w:r>
    </w:p>
    <w:p w:rsidR="00B32AF7" w:rsidRDefault="00B32AF7">
      <w:pPr>
        <w:rPr>
          <w:rFonts w:ascii="Courier New" w:hAnsi="Courier New" w:cs="Courier New"/>
        </w:rPr>
      </w:pPr>
    </w:p>
    <w:p w:rsidR="00B32AF7" w:rsidRDefault="00B32AF7">
      <w:pPr>
        <w:rPr>
          <w:rFonts w:ascii="Courier New" w:hAnsi="Courier New" w:cs="Courier New"/>
          <w:b/>
        </w:rPr>
      </w:pPr>
      <w:r>
        <w:rPr>
          <w:rFonts w:ascii="Courier New" w:hAnsi="Courier New" w:cs="Courier New"/>
          <w:b/>
        </w:rPr>
        <w:t>2.1.4</w:t>
      </w:r>
      <w:r>
        <w:rPr>
          <w:rFonts w:ascii="Courier New" w:hAnsi="Courier New" w:cs="Courier New"/>
          <w:b/>
        </w:rPr>
        <w:tab/>
        <w:t>Obtaining NumPy and SciPy</w:t>
      </w:r>
    </w:p>
    <w:p w:rsidR="00B32AF7" w:rsidRDefault="00B32AF7">
      <w:pPr>
        <w:rPr>
          <w:rFonts w:ascii="Courier New" w:hAnsi="Courier New" w:cs="Courier New"/>
        </w:rPr>
      </w:pPr>
      <w:r>
        <w:rPr>
          <w:rFonts w:ascii="Courier New" w:hAnsi="Courier New" w:cs="Courier New"/>
        </w:rPr>
        <w:t>We recommend using the superpack Windows installer available from the SourceForge website: http://sourceforge.net/project/.</w:t>
      </w:r>
      <w:r w:rsidR="005A5BE1">
        <w:rPr>
          <w:rFonts w:ascii="Courier New" w:hAnsi="Courier New" w:cs="Courier New"/>
        </w:rPr>
        <w:t xml:space="preserve"> </w:t>
      </w:r>
      <w:r>
        <w:rPr>
          <w:rFonts w:ascii="Courier New" w:hAnsi="Courier New" w:cs="Courier New"/>
        </w:rPr>
        <w:t>Note that more complete information for NumPy is available at www.scipy.org, where the SciPy module is also presented.</w:t>
      </w:r>
      <w:r w:rsidR="005A5BE1">
        <w:rPr>
          <w:rFonts w:ascii="Courier New" w:hAnsi="Courier New" w:cs="Courier New"/>
        </w:rPr>
        <w:t xml:space="preserve"> </w:t>
      </w:r>
      <w:r>
        <w:rPr>
          <w:rFonts w:ascii="Courier New" w:hAnsi="Courier New" w:cs="Courier New"/>
        </w:rPr>
        <w:t xml:space="preserve">Another source is </w:t>
      </w:r>
    </w:p>
    <w:p w:rsidR="00B32AF7" w:rsidRDefault="00B32AF7">
      <w:pPr>
        <w:rPr>
          <w:rFonts w:ascii="Courier New" w:hAnsi="Courier New" w:cs="Courier New"/>
        </w:rPr>
      </w:pPr>
      <w:r>
        <w:rPr>
          <w:rFonts w:ascii="Courier New" w:hAnsi="Courier New" w:cs="Courier New"/>
        </w:rPr>
        <w:t>http://www.enthought.com/products/epd.php for a free academic and educational usage in a single downloadable installer that has everything and then some (</w:t>
      </w:r>
      <w:r w:rsidR="0023309A">
        <w:rPr>
          <w:rFonts w:ascii="Courier New" w:hAnsi="Courier New" w:cs="Courier New"/>
        </w:rPr>
        <w:t xml:space="preserve">Python, </w:t>
      </w:r>
      <w:r>
        <w:rPr>
          <w:rFonts w:ascii="Courier New" w:hAnsi="Courier New" w:cs="Courier New"/>
        </w:rPr>
        <w:t>Numpy, Scipy, Matplotlib, and 70+ modules for python).</w:t>
      </w:r>
    </w:p>
    <w:p w:rsidR="00B32AF7" w:rsidRDefault="00B32AF7">
      <w:pPr>
        <w:rPr>
          <w:rFonts w:ascii="Courier New" w:hAnsi="Courier New" w:cs="Courier New"/>
        </w:rPr>
      </w:pPr>
    </w:p>
    <w:p w:rsidR="00B32AF7" w:rsidRDefault="00B32AF7">
      <w:pPr>
        <w:pStyle w:val="ListParagraph"/>
        <w:numPr>
          <w:ilvl w:val="1"/>
          <w:numId w:val="4"/>
        </w:numPr>
        <w:rPr>
          <w:rFonts w:ascii="Courier New" w:hAnsi="Courier New" w:cs="Courier New"/>
          <w:b/>
        </w:rPr>
      </w:pPr>
      <w:r>
        <w:rPr>
          <w:rFonts w:ascii="Courier New" w:hAnsi="Courier New" w:cs="Courier New"/>
          <w:b/>
        </w:rPr>
        <w:t>Installation</w:t>
      </w:r>
    </w:p>
    <w:p w:rsidR="00B32AF7" w:rsidRDefault="00B32AF7">
      <w:pPr>
        <w:rPr>
          <w:rFonts w:ascii="Courier New" w:hAnsi="Courier New" w:cs="Courier New"/>
          <w:b/>
        </w:rPr>
      </w:pPr>
    </w:p>
    <w:p w:rsidR="00B32AF7" w:rsidRDefault="00B32AF7">
      <w:pPr>
        <w:rPr>
          <w:rFonts w:ascii="Courier New" w:hAnsi="Courier New" w:cs="Courier New"/>
          <w:b/>
        </w:rPr>
      </w:pPr>
      <w:r>
        <w:rPr>
          <w:rFonts w:ascii="Courier New" w:hAnsi="Courier New" w:cs="Courier New"/>
          <w:b/>
        </w:rPr>
        <w:t>2.2.1</w:t>
      </w:r>
      <w:r>
        <w:rPr>
          <w:rFonts w:ascii="Courier New" w:hAnsi="Courier New" w:cs="Courier New"/>
          <w:b/>
        </w:rPr>
        <w:tab/>
        <w:t>Install Python, NumPy, and SciPy</w:t>
      </w:r>
    </w:p>
    <w:p w:rsidR="00B32AF7" w:rsidRDefault="00B32AF7">
      <w:pPr>
        <w:rPr>
          <w:rFonts w:ascii="Courier New" w:hAnsi="Courier New" w:cs="Courier New"/>
        </w:rPr>
      </w:pPr>
      <w:r>
        <w:rPr>
          <w:rFonts w:ascii="Courier New" w:hAnsi="Courier New" w:cs="Courier New"/>
        </w:rPr>
        <w:t>Make sure that Python and NumPy are installed, and available to you.</w:t>
      </w:r>
      <w:r w:rsidR="005A5BE1">
        <w:rPr>
          <w:rFonts w:ascii="Courier New" w:hAnsi="Courier New" w:cs="Courier New"/>
        </w:rPr>
        <w:t xml:space="preserve"> </w:t>
      </w:r>
      <w:r>
        <w:rPr>
          <w:rFonts w:ascii="Courier New" w:hAnsi="Courier New" w:cs="Courier New"/>
        </w:rPr>
        <w:t>You can test this by typing "python" at a command window.</w:t>
      </w:r>
      <w:r w:rsidR="005A5BE1">
        <w:rPr>
          <w:rFonts w:ascii="Courier New" w:hAnsi="Courier New" w:cs="Courier New"/>
        </w:rPr>
        <w:t xml:space="preserve"> </w:t>
      </w:r>
      <w:r>
        <w:rPr>
          <w:rFonts w:ascii="Courier New" w:hAnsi="Courier New" w:cs="Courier New"/>
        </w:rPr>
        <w:t>If python is available you'll get the python prompt "&gt;&gt;&gt;".</w:t>
      </w:r>
      <w:r w:rsidR="005A5BE1">
        <w:rPr>
          <w:rFonts w:ascii="Courier New" w:hAnsi="Courier New" w:cs="Courier New"/>
        </w:rPr>
        <w:t xml:space="preserve"> </w:t>
      </w:r>
      <w:r>
        <w:rPr>
          <w:rFonts w:ascii="Courier New" w:hAnsi="Courier New" w:cs="Courier New"/>
        </w:rPr>
        <w:t>If it is not a recognized command, it means either that python is installed but is not in your command shell's paths, or that python is not installed.</w:t>
      </w:r>
      <w:r w:rsidR="005A5BE1">
        <w:rPr>
          <w:rFonts w:ascii="Courier New" w:hAnsi="Courier New" w:cs="Courier New"/>
        </w:rPr>
        <w:t xml:space="preserve"> </w:t>
      </w:r>
      <w:r>
        <w:rPr>
          <w:rFonts w:ascii="Courier New" w:hAnsi="Courier New" w:cs="Courier New"/>
        </w:rPr>
        <w:t>In the first case ask an administrator to add it to your command paths</w:t>
      </w:r>
      <w:r w:rsidR="0023309A">
        <w:rPr>
          <w:rFonts w:ascii="Courier New" w:hAnsi="Courier New" w:cs="Courier New"/>
        </w:rPr>
        <w:t xml:space="preserve"> (or search for a tutorial on ‘How to set environmental path variables”)</w:t>
      </w:r>
      <w:r>
        <w:rPr>
          <w:rFonts w:ascii="Courier New" w:hAnsi="Courier New" w:cs="Courier New"/>
        </w:rPr>
        <w:t>.</w:t>
      </w:r>
      <w:r w:rsidR="005A5BE1">
        <w:rPr>
          <w:rFonts w:ascii="Courier New" w:hAnsi="Courier New" w:cs="Courier New"/>
        </w:rPr>
        <w:t xml:space="preserve"> </w:t>
      </w:r>
      <w:r>
        <w:rPr>
          <w:rFonts w:ascii="Courier New" w:hAnsi="Courier New" w:cs="Courier New"/>
        </w:rPr>
        <w:t>If your shell locates and loads python, type, "import numpy".</w:t>
      </w:r>
      <w:r w:rsidR="005A5BE1">
        <w:rPr>
          <w:rFonts w:ascii="Courier New" w:hAnsi="Courier New" w:cs="Courier New"/>
        </w:rPr>
        <w:t xml:space="preserve"> </w:t>
      </w:r>
      <w:r>
        <w:rPr>
          <w:rFonts w:ascii="Courier New" w:hAnsi="Courier New" w:cs="Courier New"/>
        </w:rPr>
        <w:t>Similarly, type, “import scipy”.</w:t>
      </w:r>
      <w:r w:rsidR="005A5BE1">
        <w:rPr>
          <w:rFonts w:ascii="Courier New" w:hAnsi="Courier New" w:cs="Courier New"/>
        </w:rPr>
        <w:t xml:space="preserve"> </w:t>
      </w:r>
      <w:r>
        <w:rPr>
          <w:rFonts w:ascii="Courier New" w:hAnsi="Courier New" w:cs="Courier New"/>
        </w:rPr>
        <w:t>If python does not complain that there are no such modules, all is well.</w:t>
      </w:r>
      <w:r w:rsidR="005A5BE1">
        <w:rPr>
          <w:rFonts w:ascii="Courier New" w:hAnsi="Courier New" w:cs="Courier New"/>
        </w:rPr>
        <w:t xml:space="preserve"> </w:t>
      </w:r>
    </w:p>
    <w:p w:rsidR="00B32AF7" w:rsidRDefault="00B32AF7">
      <w:pPr>
        <w:rPr>
          <w:rFonts w:ascii="Courier New" w:hAnsi="Courier New" w:cs="Courier New"/>
        </w:rPr>
      </w:pPr>
    </w:p>
    <w:p w:rsidR="00B32AF7" w:rsidRDefault="00B32AF7">
      <w:pPr>
        <w:rPr>
          <w:rFonts w:ascii="Courier New" w:hAnsi="Courier New" w:cs="Courier New"/>
        </w:rPr>
      </w:pPr>
      <w:r>
        <w:rPr>
          <w:rFonts w:ascii="Courier New" w:hAnsi="Courier New" w:cs="Courier New"/>
        </w:rPr>
        <w:t>The following instructions assume Python, NumPy, and SciPy are not yet available on your computer; if they are, skip to section 2.2.2.</w:t>
      </w:r>
    </w:p>
    <w:p w:rsidR="00B32AF7" w:rsidRDefault="00B32AF7">
      <w:pPr>
        <w:rPr>
          <w:rFonts w:ascii="Courier New" w:hAnsi="Courier New" w:cs="Courier New"/>
        </w:rPr>
      </w:pPr>
    </w:p>
    <w:p w:rsidR="00B32AF7" w:rsidRDefault="00B32AF7">
      <w:pPr>
        <w:rPr>
          <w:rFonts w:ascii="Courier New" w:hAnsi="Courier New" w:cs="Courier New"/>
        </w:rPr>
      </w:pPr>
      <w:r>
        <w:rPr>
          <w:rFonts w:ascii="Courier New" w:hAnsi="Courier New" w:cs="Courier New"/>
        </w:rPr>
        <w:t>* First run the Python executable installer you've chosen</w:t>
      </w:r>
      <w:r w:rsidR="0023309A">
        <w:rPr>
          <w:rFonts w:ascii="Courier New" w:hAnsi="Courier New" w:cs="Courier New"/>
        </w:rPr>
        <w:t xml:space="preserve"> (either from </w:t>
      </w:r>
      <w:hyperlink r:id="rId10" w:history="1">
        <w:r w:rsidR="0023309A" w:rsidRPr="00F948EC">
          <w:rPr>
            <w:rStyle w:val="Hyperlink"/>
            <w:rFonts w:ascii="Courier New" w:hAnsi="Courier New" w:cs="Courier New"/>
          </w:rPr>
          <w:t>www.python.org</w:t>
        </w:r>
      </w:hyperlink>
      <w:r w:rsidR="0023309A">
        <w:rPr>
          <w:rFonts w:ascii="Courier New" w:hAnsi="Courier New" w:cs="Courier New"/>
        </w:rPr>
        <w:t xml:space="preserve">, </w:t>
      </w:r>
      <w:r>
        <w:rPr>
          <w:rFonts w:ascii="Courier New" w:hAnsi="Courier New" w:cs="Courier New"/>
        </w:rPr>
        <w:t>ActiveState</w:t>
      </w:r>
      <w:r w:rsidR="0023309A">
        <w:rPr>
          <w:rFonts w:ascii="Courier New" w:hAnsi="Courier New" w:cs="Courier New"/>
        </w:rPr>
        <w:t>, or Enthought)</w:t>
      </w:r>
      <w:r>
        <w:rPr>
          <w:rFonts w:ascii="Courier New" w:hAnsi="Courier New" w:cs="Courier New"/>
        </w:rPr>
        <w:t xml:space="preserve"> accepting defaults for the installation directory. On Windows this will typically place the executables and libraries in c:/Python2.6/bin and the "site-packages" package tree for user installed Python modules in c:/Python2.6/lib/site-packages.</w:t>
      </w:r>
      <w:r w:rsidR="005A5BE1">
        <w:rPr>
          <w:rFonts w:ascii="Courier New" w:hAnsi="Courier New" w:cs="Courier New"/>
        </w:rPr>
        <w:t xml:space="preserve"> </w:t>
      </w:r>
      <w:r>
        <w:rPr>
          <w:rFonts w:ascii="Courier New" w:hAnsi="Courier New" w:cs="Courier New"/>
        </w:rPr>
        <w:t>If you are installing it on a network on which you do not have administrative privileges, you may need to ask a system administrator to install python and the NumPy and SciPy packages in their default locations.</w:t>
      </w:r>
    </w:p>
    <w:p w:rsidR="00B32AF7" w:rsidRDefault="00B32AF7">
      <w:pPr>
        <w:rPr>
          <w:rFonts w:ascii="Courier New" w:hAnsi="Courier New" w:cs="Courier New"/>
        </w:rPr>
      </w:pPr>
    </w:p>
    <w:p w:rsidR="00B32AF7" w:rsidRDefault="00B32AF7">
      <w:pPr>
        <w:rPr>
          <w:rFonts w:ascii="Courier New" w:hAnsi="Courier New" w:cs="Courier New"/>
        </w:rPr>
      </w:pPr>
      <w:r>
        <w:rPr>
          <w:rFonts w:ascii="Courier New" w:hAnsi="Courier New" w:cs="Courier New"/>
        </w:rPr>
        <w:t>* Next install NumPy and SciPy using the supplied executable (superpack) installer or visiting http://www.scipy.org/Download.</w:t>
      </w:r>
      <w:r w:rsidR="005A5BE1">
        <w:rPr>
          <w:rFonts w:ascii="Courier New" w:hAnsi="Courier New" w:cs="Courier New"/>
        </w:rPr>
        <w:t xml:space="preserve"> </w:t>
      </w:r>
      <w:r>
        <w:rPr>
          <w:rFonts w:ascii="Courier New" w:hAnsi="Courier New" w:cs="Courier New"/>
        </w:rPr>
        <w:t>This will install NumPy and SciPy in your Python ./site-packages directory.</w:t>
      </w:r>
      <w:r w:rsidR="0023309A">
        <w:rPr>
          <w:rFonts w:ascii="Courier New" w:hAnsi="Courier New" w:cs="Courier New"/>
        </w:rPr>
        <w:t xml:space="preserve"> Note if you used Enthought as a distribution, you already have NumPy and SciPy installed and do not need this step.</w:t>
      </w:r>
    </w:p>
    <w:p w:rsidR="00B32AF7" w:rsidRDefault="00B32AF7">
      <w:pPr>
        <w:rPr>
          <w:rFonts w:ascii="Courier New" w:hAnsi="Courier New" w:cs="Courier New"/>
        </w:rPr>
      </w:pPr>
    </w:p>
    <w:p w:rsidR="00B32AF7" w:rsidRDefault="00B32AF7">
      <w:pPr>
        <w:rPr>
          <w:rFonts w:ascii="Courier New" w:hAnsi="Courier New" w:cs="Courier New"/>
          <w:b/>
        </w:rPr>
      </w:pPr>
      <w:r>
        <w:rPr>
          <w:rFonts w:ascii="Courier New" w:hAnsi="Courier New" w:cs="Courier New"/>
          <w:b/>
        </w:rPr>
        <w:t>2.2.2</w:t>
      </w:r>
      <w:r>
        <w:rPr>
          <w:rFonts w:ascii="Courier New" w:hAnsi="Courier New" w:cs="Courier New"/>
          <w:b/>
        </w:rPr>
        <w:tab/>
        <w:t>Unpack the UNICOR Archive</w:t>
      </w:r>
    </w:p>
    <w:p w:rsidR="00B32AF7" w:rsidRDefault="00B32AF7">
      <w:pPr>
        <w:rPr>
          <w:rFonts w:ascii="Courier New" w:hAnsi="Courier New" w:cs="Courier New"/>
        </w:rPr>
      </w:pPr>
      <w:r>
        <w:rPr>
          <w:rFonts w:ascii="Courier New" w:hAnsi="Courier New" w:cs="Courier New"/>
        </w:rPr>
        <w:t>Navigate to the directory on your PC where you wish to install UNICOR, and unpack the supplied zip archive file using a free archive tool like 7Zip (7z.exe), Pkunzip, Unzip, or an equivalent.</w:t>
      </w:r>
      <w:r w:rsidR="005A5BE1">
        <w:rPr>
          <w:rFonts w:ascii="Courier New" w:hAnsi="Courier New" w:cs="Courier New"/>
        </w:rPr>
        <w:t xml:space="preserve"> </w:t>
      </w:r>
      <w:r>
        <w:rPr>
          <w:rFonts w:ascii="Courier New" w:hAnsi="Courier New" w:cs="Courier New"/>
        </w:rPr>
        <w:t>Seven-Zip (7Z.exe) is highly recommended since it can handle all common formats on Windows, MAC OS X and Linux. On Windows, it is best to setup a project specific modeling subdirectory to perform your modeling outside of any folder that has spaces in its name (like "My Documents").</w:t>
      </w:r>
    </w:p>
    <w:p w:rsidR="00B32AF7" w:rsidRDefault="00B32AF7">
      <w:pPr>
        <w:rPr>
          <w:rFonts w:ascii="Courier New" w:hAnsi="Courier New" w:cs="Courier New"/>
        </w:rPr>
      </w:pPr>
    </w:p>
    <w:p w:rsidR="00B32AF7" w:rsidRDefault="00B32AF7">
      <w:pPr>
        <w:rPr>
          <w:rFonts w:ascii="Courier New" w:hAnsi="Courier New" w:cs="Courier New"/>
          <w:b/>
        </w:rPr>
      </w:pPr>
      <w:r>
        <w:rPr>
          <w:rFonts w:ascii="Courier New" w:hAnsi="Courier New" w:cs="Courier New"/>
          <w:b/>
        </w:rPr>
        <w:t>2.2.3</w:t>
      </w:r>
      <w:r>
        <w:rPr>
          <w:rFonts w:ascii="Courier New" w:hAnsi="Courier New" w:cs="Courier New"/>
          <w:b/>
        </w:rPr>
        <w:tab/>
        <w:t>Install UNICOR</w:t>
      </w:r>
    </w:p>
    <w:p w:rsidR="00B32AF7" w:rsidRDefault="00B32AF7">
      <w:pPr>
        <w:rPr>
          <w:rFonts w:ascii="Courier New" w:hAnsi="Courier New" w:cs="Courier New"/>
        </w:rPr>
      </w:pPr>
      <w:r>
        <w:rPr>
          <w:rFonts w:ascii="Courier New" w:hAnsi="Courier New" w:cs="Courier New"/>
        </w:rPr>
        <w:t>Next, install the UNICOR software itself by unpacking the zip archive supplied. At this point you should be able to execute the supplied test inputs.</w:t>
      </w:r>
      <w:r w:rsidR="005A5BE1">
        <w:rPr>
          <w:rFonts w:ascii="Courier New" w:hAnsi="Courier New" w:cs="Courier New"/>
        </w:rPr>
        <w:t xml:space="preserve"> </w:t>
      </w:r>
      <w:r>
        <w:rPr>
          <w:rFonts w:ascii="Courier New" w:hAnsi="Courier New" w:cs="Courier New"/>
        </w:rPr>
        <w:t>Alternatively and only for Windows operating system, you may double click on the unicorn_setup.exe executable file for an automatic download.</w:t>
      </w:r>
    </w:p>
    <w:p w:rsidR="00B32AF7" w:rsidRDefault="00B32AF7">
      <w:pPr>
        <w:rPr>
          <w:rFonts w:ascii="Courier New" w:hAnsi="Courier New" w:cs="Courier New"/>
        </w:rPr>
      </w:pPr>
    </w:p>
    <w:p w:rsidR="00B32AF7" w:rsidRDefault="00B32AF7">
      <w:pPr>
        <w:rPr>
          <w:rFonts w:ascii="Courier New" w:hAnsi="Courier New" w:cs="Courier New"/>
          <w:b/>
        </w:rPr>
      </w:pPr>
      <w:r>
        <w:rPr>
          <w:rFonts w:ascii="Courier New" w:hAnsi="Courier New" w:cs="Courier New"/>
          <w:b/>
        </w:rPr>
        <w:t>2.2.4</w:t>
      </w:r>
      <w:r>
        <w:rPr>
          <w:rFonts w:ascii="Courier New" w:hAnsi="Courier New" w:cs="Courier New"/>
          <w:b/>
        </w:rPr>
        <w:tab/>
        <w:t>Optional Python Extension Modules</w:t>
      </w:r>
    </w:p>
    <w:p w:rsidR="00B32AF7" w:rsidRDefault="00B32AF7">
      <w:pPr>
        <w:rPr>
          <w:rFonts w:ascii="Courier New" w:hAnsi="Courier New" w:cs="Courier New"/>
        </w:rPr>
      </w:pPr>
      <w:r>
        <w:rPr>
          <w:rFonts w:ascii="Courier New" w:hAnsi="Courier New" w:cs="Courier New"/>
        </w:rPr>
        <w:t>As UNICOR is supplied in the archive, it does not require any additional contributed Python modules to run.</w:t>
      </w:r>
      <w:r w:rsidR="005A5BE1">
        <w:rPr>
          <w:rFonts w:ascii="Courier New" w:hAnsi="Courier New" w:cs="Courier New"/>
        </w:rPr>
        <w:t xml:space="preserve"> </w:t>
      </w:r>
      <w:r>
        <w:rPr>
          <w:rFonts w:ascii="Courier New" w:hAnsi="Courier New" w:cs="Courier New"/>
        </w:rPr>
        <w:t>However, several</w:t>
      </w:r>
      <w:r w:rsidR="0023309A">
        <w:rPr>
          <w:rFonts w:ascii="Courier New" w:hAnsi="Courier New" w:cs="Courier New"/>
        </w:rPr>
        <w:t xml:space="preserve"> </w:t>
      </w:r>
      <w:r>
        <w:rPr>
          <w:rFonts w:ascii="Courier New" w:hAnsi="Courier New" w:cs="Courier New"/>
        </w:rPr>
        <w:t>additional Python modules are needed if you want the following functionality:</w:t>
      </w:r>
    </w:p>
    <w:p w:rsidR="00B32AF7" w:rsidRDefault="00B32AF7">
      <w:pPr>
        <w:rPr>
          <w:rFonts w:ascii="Courier New" w:hAnsi="Courier New" w:cs="Courier New"/>
        </w:rPr>
      </w:pPr>
    </w:p>
    <w:p w:rsidR="00B32AF7" w:rsidRDefault="00B32AF7">
      <w:pPr>
        <w:rPr>
          <w:rFonts w:ascii="Courier New" w:hAnsi="Courier New" w:cs="Courier New"/>
        </w:rPr>
      </w:pPr>
      <w:r>
        <w:rPr>
          <w:rFonts w:ascii="Courier New" w:hAnsi="Courier New" w:cs="Courier New"/>
        </w:rPr>
        <w:t>NetworkX is required for graph theory metrics and can be obtained from http://networkx.lanl.gov/.</w:t>
      </w:r>
    </w:p>
    <w:p w:rsidR="00B32AF7" w:rsidRDefault="00B32AF7">
      <w:pPr>
        <w:rPr>
          <w:rFonts w:ascii="Courier New" w:hAnsi="Courier New" w:cs="Courier New"/>
        </w:rPr>
      </w:pPr>
    </w:p>
    <w:p w:rsidR="00B32AF7" w:rsidRDefault="00B32AF7">
      <w:pPr>
        <w:rPr>
          <w:rFonts w:ascii="Courier New" w:hAnsi="Courier New" w:cs="Courier New"/>
        </w:rPr>
      </w:pPr>
      <w:r>
        <w:rPr>
          <w:rFonts w:ascii="Courier New" w:hAnsi="Courier New" w:cs="Courier New"/>
        </w:rPr>
        <w:t>wxPython is required to run the GUI and can be obtained from http://www.wxpython.org/.</w:t>
      </w:r>
    </w:p>
    <w:p w:rsidR="00B32AF7" w:rsidRDefault="00B32AF7">
      <w:pPr>
        <w:rPr>
          <w:rFonts w:ascii="Courier New" w:hAnsi="Courier New" w:cs="Courier New"/>
          <w:b/>
        </w:rPr>
      </w:pPr>
    </w:p>
    <w:p w:rsidR="00B32AF7" w:rsidRDefault="00B32AF7">
      <w:pPr>
        <w:pStyle w:val="ListParagraph"/>
        <w:numPr>
          <w:ilvl w:val="1"/>
          <w:numId w:val="4"/>
        </w:numPr>
        <w:rPr>
          <w:rFonts w:ascii="Courier New" w:hAnsi="Courier New" w:cs="Courier New"/>
          <w:b/>
        </w:rPr>
      </w:pPr>
      <w:r>
        <w:rPr>
          <w:rFonts w:ascii="Courier New" w:hAnsi="Courier New" w:cs="Courier New"/>
          <w:b/>
        </w:rPr>
        <w:t>Example run</w:t>
      </w:r>
    </w:p>
    <w:p w:rsidR="00B32AF7" w:rsidRDefault="00B32AF7">
      <w:pPr>
        <w:rPr>
          <w:rFonts w:ascii="Courier New" w:hAnsi="Courier New" w:cs="Courier New"/>
        </w:rPr>
      </w:pPr>
    </w:p>
    <w:p w:rsidR="00B32AF7" w:rsidRDefault="00B32AF7">
      <w:pPr>
        <w:rPr>
          <w:rFonts w:ascii="Courier New" w:hAnsi="Courier New" w:cs="Courier New"/>
          <w:b/>
        </w:rPr>
      </w:pPr>
      <w:r>
        <w:rPr>
          <w:rFonts w:ascii="Courier New" w:hAnsi="Courier New" w:cs="Courier New"/>
          <w:b/>
        </w:rPr>
        <w:t>2.3.1</w:t>
      </w:r>
      <w:r>
        <w:rPr>
          <w:rFonts w:ascii="Courier New" w:hAnsi="Courier New" w:cs="Courier New"/>
          <w:b/>
        </w:rPr>
        <w:tab/>
        <w:t>Command line run</w:t>
      </w:r>
    </w:p>
    <w:p w:rsidR="00B32AF7" w:rsidRDefault="00B32AF7">
      <w:pPr>
        <w:rPr>
          <w:rFonts w:ascii="Courier New" w:hAnsi="Courier New" w:cs="Courier New"/>
        </w:rPr>
      </w:pPr>
      <w:r>
        <w:rPr>
          <w:rFonts w:ascii="Courier New" w:hAnsi="Courier New" w:cs="Courier New"/>
        </w:rPr>
        <w:t xml:space="preserve">The example run is for 10 points representing individuals on a </w:t>
      </w:r>
      <w:r w:rsidR="005C2A58">
        <w:rPr>
          <w:rFonts w:ascii="Courier New" w:hAnsi="Courier New" w:cs="Courier New"/>
        </w:rPr>
        <w:t>simple landscape</w:t>
      </w:r>
      <w:r>
        <w:rPr>
          <w:rFonts w:ascii="Courier New" w:hAnsi="Courier New" w:cs="Courier New"/>
        </w:rPr>
        <w:t xml:space="preserve"> resistance surface. To run the following example, follow these steps:</w:t>
      </w:r>
    </w:p>
    <w:p w:rsidR="00B32AF7" w:rsidRDefault="00B32AF7">
      <w:pPr>
        <w:rPr>
          <w:rFonts w:ascii="Courier New" w:hAnsi="Courier New" w:cs="Courier New"/>
        </w:rPr>
      </w:pPr>
    </w:p>
    <w:p w:rsidR="00B32AF7" w:rsidRDefault="00B32AF7">
      <w:pPr>
        <w:rPr>
          <w:rFonts w:ascii="Courier New" w:hAnsi="Courier New" w:cs="Courier New"/>
        </w:rPr>
      </w:pPr>
      <w:r>
        <w:rPr>
          <w:rFonts w:ascii="Courier New" w:hAnsi="Courier New" w:cs="Courier New"/>
        </w:rPr>
        <w:t xml:space="preserve">1. </w:t>
      </w:r>
      <w:r w:rsidR="005C2A58">
        <w:rPr>
          <w:rFonts w:ascii="Courier New" w:hAnsi="Courier New" w:cs="Courier New"/>
        </w:rPr>
        <w:t>Locate the directory that you installed UNICOR to and open the unicor folder</w:t>
      </w:r>
      <w:r>
        <w:rPr>
          <w:rFonts w:ascii="Courier New" w:hAnsi="Courier New" w:cs="Courier New"/>
        </w:rPr>
        <w:t>.</w:t>
      </w:r>
    </w:p>
    <w:p w:rsidR="00B32AF7" w:rsidRDefault="00B32AF7">
      <w:pPr>
        <w:rPr>
          <w:rFonts w:ascii="Courier New" w:hAnsi="Courier New" w:cs="Courier New"/>
        </w:rPr>
      </w:pPr>
    </w:p>
    <w:p w:rsidR="00B32AF7" w:rsidRDefault="00B32AF7">
      <w:pPr>
        <w:rPr>
          <w:rFonts w:ascii="Courier New" w:hAnsi="Courier New" w:cs="Courier New"/>
        </w:rPr>
      </w:pPr>
      <w:r>
        <w:rPr>
          <w:rFonts w:ascii="Courier New" w:hAnsi="Courier New" w:cs="Courier New"/>
        </w:rPr>
        <w:t>2. The included .rip file specifies the parameters that can be changed and used in the sample UNICOR run.</w:t>
      </w:r>
      <w:r w:rsidR="005A5BE1">
        <w:rPr>
          <w:rFonts w:ascii="Courier New" w:hAnsi="Courier New" w:cs="Courier New"/>
        </w:rPr>
        <w:t xml:space="preserve"> </w:t>
      </w:r>
      <w:r>
        <w:rPr>
          <w:rFonts w:ascii="Courier New" w:hAnsi="Courier New" w:cs="Courier New"/>
        </w:rPr>
        <w:t xml:space="preserve">Open </w:t>
      </w:r>
      <w:r w:rsidR="005C2A58">
        <w:rPr>
          <w:rFonts w:ascii="Courier New" w:hAnsi="Courier New" w:cs="Courier New"/>
        </w:rPr>
        <w:t>small_test</w:t>
      </w:r>
      <w:r>
        <w:rPr>
          <w:rFonts w:ascii="Courier New" w:hAnsi="Courier New" w:cs="Courier New"/>
        </w:rPr>
        <w:t>.rip in your editor of choice (e.g., notepad or wordpad)</w:t>
      </w:r>
      <w:r w:rsidR="005C2A58">
        <w:rPr>
          <w:rFonts w:ascii="Courier New" w:hAnsi="Courier New" w:cs="Courier New"/>
        </w:rPr>
        <w:t xml:space="preserve"> to view these inputs</w:t>
      </w:r>
      <w:r>
        <w:rPr>
          <w:rFonts w:ascii="Courier New" w:hAnsi="Courier New" w:cs="Courier New"/>
        </w:rPr>
        <w:t>.</w:t>
      </w:r>
    </w:p>
    <w:p w:rsidR="00B32AF7" w:rsidRDefault="00B32AF7">
      <w:pPr>
        <w:rPr>
          <w:rFonts w:ascii="Courier New" w:hAnsi="Courier New" w:cs="Courier New"/>
        </w:rPr>
      </w:pPr>
    </w:p>
    <w:p w:rsidR="00B32AF7" w:rsidRDefault="00B32AF7">
      <w:pPr>
        <w:rPr>
          <w:rFonts w:ascii="Courier New" w:hAnsi="Courier New" w:cs="Courier New"/>
        </w:rPr>
      </w:pPr>
      <w:r>
        <w:rPr>
          <w:rFonts w:ascii="Courier New" w:hAnsi="Courier New" w:cs="Courier New"/>
        </w:rPr>
        <w:t>3. This file is the stanza format following RipMgr documentation.</w:t>
      </w:r>
      <w:r w:rsidR="005A5BE1">
        <w:rPr>
          <w:rFonts w:ascii="Courier New" w:hAnsi="Courier New" w:cs="Courier New"/>
        </w:rPr>
        <w:t xml:space="preserve"> </w:t>
      </w:r>
      <w:r>
        <w:rPr>
          <w:rFonts w:ascii="Courier New" w:hAnsi="Courier New" w:cs="Courier New"/>
        </w:rPr>
        <w:t>All '#' signs are comments followed by variable names with a tab to the parameter specified.</w:t>
      </w:r>
      <w:r w:rsidR="005A5BE1">
        <w:rPr>
          <w:rFonts w:ascii="Courier New" w:hAnsi="Courier New" w:cs="Courier New"/>
        </w:rPr>
        <w:t xml:space="preserve"> </w:t>
      </w:r>
      <w:r>
        <w:rPr>
          <w:rFonts w:ascii="Courier New" w:hAnsi="Courier New" w:cs="Courier New"/>
        </w:rPr>
        <w:t>The parameter can be changed for running UNICOR, but downloaded parameters will run as is.</w:t>
      </w:r>
      <w:r w:rsidR="005A5BE1">
        <w:rPr>
          <w:rFonts w:ascii="Courier New" w:hAnsi="Courier New" w:cs="Courier New"/>
        </w:rPr>
        <w:t xml:space="preserve"> </w:t>
      </w:r>
      <w:r>
        <w:rPr>
          <w:rFonts w:ascii="Courier New" w:hAnsi="Courier New" w:cs="Courier New"/>
        </w:rPr>
        <w:t>See section 3 for more details on each parameter along with its dependency.</w:t>
      </w:r>
    </w:p>
    <w:p w:rsidR="00B32AF7" w:rsidRDefault="00B32AF7">
      <w:pPr>
        <w:rPr>
          <w:rFonts w:ascii="Courier New" w:hAnsi="Courier New" w:cs="Courier New"/>
        </w:rPr>
      </w:pPr>
    </w:p>
    <w:p w:rsidR="00B32AF7" w:rsidRDefault="00B32AF7">
      <w:pPr>
        <w:rPr>
          <w:rFonts w:ascii="Courier New" w:hAnsi="Courier New" w:cs="Courier New"/>
        </w:rPr>
      </w:pPr>
      <w:r>
        <w:rPr>
          <w:rFonts w:ascii="Courier New" w:hAnsi="Courier New" w:cs="Courier New"/>
        </w:rPr>
        <w:t xml:space="preserve">4. </w:t>
      </w:r>
      <w:r w:rsidR="005C2A58" w:rsidRPr="005C2A58">
        <w:rPr>
          <w:rFonts w:ascii="Courier New" w:hAnsi="Courier New" w:cs="Courier New"/>
        </w:rPr>
        <w:t xml:space="preserve">Start the program at the command line: If you use Python from the command line, then open a terminal window and change your shell directory to the UNICOR home directory. For example in Windows you can go to the Start Menu -&gt; and open cmd.exe by searching for it or locating it in Accessories. After "&gt;" type cd </w:t>
      </w:r>
      <w:r w:rsidR="005C2A58">
        <w:rPr>
          <w:rFonts w:ascii="Courier New" w:hAnsi="Courier New" w:cs="Courier New"/>
        </w:rPr>
        <w:t>C</w:t>
      </w:r>
      <w:r w:rsidR="005C2A58" w:rsidRPr="005C2A58">
        <w:rPr>
          <w:rFonts w:ascii="Courier New" w:hAnsi="Courier New" w:cs="Courier New"/>
        </w:rPr>
        <w:t>:/LOCATIONOFYOURINSTALLATION.</w:t>
      </w:r>
    </w:p>
    <w:p w:rsidR="00B32AF7" w:rsidRDefault="00B32AF7">
      <w:pPr>
        <w:rPr>
          <w:rFonts w:ascii="Courier New" w:hAnsi="Courier New" w:cs="Courier New"/>
        </w:rPr>
      </w:pPr>
    </w:p>
    <w:p w:rsidR="00B32AF7" w:rsidRDefault="00B32AF7">
      <w:pPr>
        <w:rPr>
          <w:rFonts w:ascii="Courier New" w:hAnsi="Courier New" w:cs="Courier New"/>
        </w:rPr>
      </w:pPr>
      <w:r>
        <w:rPr>
          <w:rFonts w:ascii="Courier New" w:hAnsi="Courier New" w:cs="Courier New"/>
        </w:rPr>
        <w:t>5. Run the program: There are a number of ways to run this program.</w:t>
      </w:r>
      <w:r w:rsidR="005A5BE1">
        <w:rPr>
          <w:rFonts w:ascii="Courier New" w:hAnsi="Courier New" w:cs="Courier New"/>
        </w:rPr>
        <w:t xml:space="preserve"> </w:t>
      </w:r>
      <w:r>
        <w:rPr>
          <w:rFonts w:ascii="Courier New" w:hAnsi="Courier New" w:cs="Courier New"/>
        </w:rPr>
        <w:t xml:space="preserve">For example, if you are using a command shell you can run the program by typing “python UNICOR.py </w:t>
      </w:r>
      <w:r w:rsidR="008E5E7A">
        <w:rPr>
          <w:rFonts w:ascii="Courier New" w:hAnsi="Courier New" w:cs="Courier New"/>
        </w:rPr>
        <w:t>small_test</w:t>
      </w:r>
      <w:r>
        <w:rPr>
          <w:rFonts w:ascii="Courier New" w:hAnsi="Courier New" w:cs="Courier New"/>
        </w:rPr>
        <w:t>.rip”.</w:t>
      </w:r>
    </w:p>
    <w:p w:rsidR="00B32AF7" w:rsidRDefault="00B32AF7">
      <w:pPr>
        <w:rPr>
          <w:rFonts w:ascii="Courier New" w:hAnsi="Courier New" w:cs="Courier New"/>
        </w:rPr>
      </w:pPr>
    </w:p>
    <w:p w:rsidR="00B32AF7" w:rsidRDefault="00B32AF7">
      <w:pPr>
        <w:rPr>
          <w:rFonts w:ascii="Courier New" w:hAnsi="Courier New" w:cs="Courier New"/>
        </w:rPr>
      </w:pPr>
      <w:r>
        <w:rPr>
          <w:rFonts w:ascii="Courier New" w:hAnsi="Courier New" w:cs="Courier New"/>
        </w:rPr>
        <w:t>6. Check for successful simulation run completion: The program will provide a log file in your UNICOR home directory.</w:t>
      </w:r>
      <w:r w:rsidR="005A5BE1">
        <w:rPr>
          <w:rFonts w:ascii="Courier New" w:hAnsi="Courier New" w:cs="Courier New"/>
        </w:rPr>
        <w:t xml:space="preserve"> </w:t>
      </w:r>
      <w:r>
        <w:rPr>
          <w:rFonts w:ascii="Courier New" w:hAnsi="Courier New" w:cs="Courier New"/>
        </w:rPr>
        <w:t>Once completed, output files will be created in UNICOR home directory.</w:t>
      </w:r>
      <w:r w:rsidR="008E5E7A">
        <w:rPr>
          <w:rFonts w:ascii="Courier New" w:hAnsi="Courier New" w:cs="Courier New"/>
        </w:rPr>
        <w:t xml:space="preserve"> See section 4 for the description of outputs.</w:t>
      </w:r>
    </w:p>
    <w:p w:rsidR="00B32AF7" w:rsidRDefault="00B32AF7">
      <w:pPr>
        <w:rPr>
          <w:rFonts w:ascii="Courier New" w:hAnsi="Courier New" w:cs="Courier New"/>
          <w:b/>
        </w:rPr>
      </w:pPr>
    </w:p>
    <w:p w:rsidR="00B32AF7" w:rsidRDefault="00B32AF7">
      <w:pPr>
        <w:pStyle w:val="ListParagraph"/>
        <w:numPr>
          <w:ilvl w:val="0"/>
          <w:numId w:val="4"/>
        </w:numPr>
        <w:rPr>
          <w:rFonts w:ascii="Courier New" w:hAnsi="Courier New" w:cs="Courier New"/>
          <w:b/>
        </w:rPr>
      </w:pPr>
      <w:r>
        <w:rPr>
          <w:rFonts w:ascii="Courier New" w:hAnsi="Courier New" w:cs="Courier New"/>
          <w:b/>
        </w:rPr>
        <w:t>Input</w:t>
      </w:r>
    </w:p>
    <w:p w:rsidR="00B32AF7" w:rsidRDefault="00B32AF7">
      <w:pPr>
        <w:rPr>
          <w:rFonts w:ascii="Courier New" w:hAnsi="Courier New" w:cs="Courier New"/>
        </w:rPr>
      </w:pPr>
      <w:r>
        <w:rPr>
          <w:rFonts w:ascii="Courier New" w:hAnsi="Courier New" w:cs="Courier New"/>
        </w:rPr>
        <w:t>See Table 1 for UNICOR inputs and outputs.</w:t>
      </w:r>
    </w:p>
    <w:p w:rsidR="00B32AF7" w:rsidRDefault="00B32AF7">
      <w:pPr>
        <w:pStyle w:val="ListParagraph"/>
        <w:ind w:left="540"/>
        <w:rPr>
          <w:rFonts w:ascii="Courier New" w:hAnsi="Courier New" w:cs="Courier New"/>
          <w:b/>
        </w:rPr>
      </w:pPr>
    </w:p>
    <w:p w:rsidR="00B32AF7" w:rsidRDefault="00B32AF7">
      <w:pPr>
        <w:pStyle w:val="ListParagraph"/>
        <w:numPr>
          <w:ilvl w:val="1"/>
          <w:numId w:val="4"/>
        </w:numPr>
        <w:rPr>
          <w:rFonts w:ascii="Courier New" w:hAnsi="Courier New" w:cs="Courier New"/>
          <w:b/>
        </w:rPr>
      </w:pPr>
      <w:r>
        <w:rPr>
          <w:rFonts w:ascii="Courier New" w:hAnsi="Courier New" w:cs="Courier New"/>
          <w:b/>
        </w:rPr>
        <w:t>Resistance grid</w:t>
      </w:r>
    </w:p>
    <w:p w:rsidR="00B32AF7" w:rsidRPr="00067470" w:rsidRDefault="00B32AF7">
      <w:pPr>
        <w:rPr>
          <w:rFonts w:ascii="Courier New" w:eastAsia="Courier New" w:hAnsi="Courier New" w:cs="Courier New"/>
        </w:rPr>
      </w:pPr>
      <w:r>
        <w:rPr>
          <w:rFonts w:ascii="Courier New" w:hAnsi="Courier New" w:cs="Courier New"/>
        </w:rPr>
        <w:t>Prior to running UNICOR, users must create a resistance surface where each cell value (pixel) represents the unit cost of crossing each location.</w:t>
      </w:r>
      <w:r w:rsidR="005A5BE1">
        <w:rPr>
          <w:rFonts w:ascii="Courier New" w:hAnsi="Courier New" w:cs="Courier New"/>
        </w:rPr>
        <w:t xml:space="preserve"> </w:t>
      </w:r>
      <w:r>
        <w:rPr>
          <w:rFonts w:ascii="Courier New" w:hAnsi="Courier New" w:cs="Courier New"/>
        </w:rPr>
        <w:t>Pixels are given weights or ‘resistance values’ reflecting the presumed influence of each variable to movement or connectivity of the species in question.</w:t>
      </w:r>
      <w:r w:rsidR="005A5BE1">
        <w:rPr>
          <w:rFonts w:ascii="Courier New" w:hAnsi="Courier New" w:cs="Courier New"/>
        </w:rPr>
        <w:t xml:space="preserve"> </w:t>
      </w:r>
      <w:r>
        <w:rPr>
          <w:rFonts w:ascii="Courier New" w:hAnsi="Courier New" w:cs="Courier New"/>
        </w:rPr>
        <w:t xml:space="preserve">Resistance surfaces could be parameterized to reflect different costs to movement </w:t>
      </w:r>
      <w:r w:rsidRPr="00067470">
        <w:rPr>
          <w:rFonts w:ascii="Courier New" w:hAnsi="Courier New" w:cs="Courier New"/>
        </w:rPr>
        <w:t>associated with vegetation types, elevation, slope, or other landscape.</w:t>
      </w:r>
      <w:r w:rsidR="005A5BE1" w:rsidRPr="00067470">
        <w:rPr>
          <w:rFonts w:ascii="Courier New" w:hAnsi="Courier New" w:cs="Courier New"/>
        </w:rPr>
        <w:t xml:space="preserve"> </w:t>
      </w:r>
      <w:r w:rsidRPr="00067470">
        <w:rPr>
          <w:rFonts w:ascii="Courier New" w:hAnsi="Courier New" w:cs="Courier New"/>
        </w:rPr>
        <w:t>The filename for the resistance surface must be in an ascii format with header file (any file extension is acceptable, must be space delimited).</w:t>
      </w:r>
      <w:r w:rsidR="005A5BE1" w:rsidRPr="00067470">
        <w:rPr>
          <w:rFonts w:ascii="Courier New" w:hAnsi="Courier New" w:cs="Courier New"/>
        </w:rPr>
        <w:t xml:space="preserve"> </w:t>
      </w:r>
      <w:r w:rsidR="00067470">
        <w:rPr>
          <w:rFonts w:ascii="Courier New" w:hAnsi="Courier New" w:cs="Courier New"/>
        </w:rPr>
        <w:t>The example simulation run resistance grid is</w:t>
      </w:r>
      <w:r w:rsidRPr="00067470">
        <w:rPr>
          <w:rFonts w:ascii="Courier New" w:hAnsi="Courier New" w:cs="Courier New"/>
        </w:rPr>
        <w:t xml:space="preserve"> sm</w:t>
      </w:r>
      <w:r w:rsidR="00067470">
        <w:rPr>
          <w:rFonts w:ascii="Courier New" w:hAnsi="Courier New" w:cs="Courier New"/>
        </w:rPr>
        <w:t>all_test.rsg and will provide format example</w:t>
      </w:r>
      <w:r w:rsidRPr="00067470">
        <w:rPr>
          <w:rFonts w:ascii="Courier New" w:eastAsia="Courier New" w:hAnsi="Courier New" w:cs="Courier New"/>
        </w:rPr>
        <w:t>.</w:t>
      </w:r>
    </w:p>
    <w:p w:rsidR="00B32AF7" w:rsidRDefault="00B32AF7">
      <w:pPr>
        <w:pStyle w:val="ListParagraph"/>
        <w:rPr>
          <w:rFonts w:ascii="Courier New" w:hAnsi="Courier New" w:cs="Courier New"/>
          <w:b/>
        </w:rPr>
      </w:pPr>
    </w:p>
    <w:p w:rsidR="00B32AF7" w:rsidRDefault="00B32AF7">
      <w:pPr>
        <w:pStyle w:val="ListParagraph"/>
        <w:numPr>
          <w:ilvl w:val="1"/>
          <w:numId w:val="4"/>
        </w:numPr>
        <w:rPr>
          <w:rFonts w:ascii="Courier New" w:hAnsi="Courier New" w:cs="Courier New"/>
          <w:b/>
        </w:rPr>
      </w:pPr>
      <w:r>
        <w:rPr>
          <w:rFonts w:ascii="Courier New" w:hAnsi="Courier New" w:cs="Courier New"/>
          <w:b/>
        </w:rPr>
        <w:t>XY locations</w:t>
      </w:r>
    </w:p>
    <w:p w:rsidR="00B32AF7" w:rsidRPr="00067470" w:rsidRDefault="00B32AF7">
      <w:r>
        <w:rPr>
          <w:rFonts w:ascii="Courier New" w:hAnsi="Courier New" w:cs="Courier New"/>
        </w:rPr>
        <w:t>Point locations define starting and ending nodes of paths connecting pairs of individuals.</w:t>
      </w:r>
      <w:r w:rsidR="005A5BE1">
        <w:rPr>
          <w:rFonts w:ascii="Courier New" w:hAnsi="Courier New" w:cs="Courier New"/>
        </w:rPr>
        <w:t xml:space="preserve"> </w:t>
      </w:r>
      <w:r>
        <w:rPr>
          <w:rFonts w:ascii="Courier New" w:hAnsi="Courier New" w:cs="Courier New"/>
        </w:rPr>
        <w:t xml:space="preserve">The points must be referenced on the landscape resistance surface, with any user specified placement pattern (e.g., uniform, random, or placement in habitat suitability) </w:t>
      </w:r>
      <w:r w:rsidRPr="00067470">
        <w:rPr>
          <w:rFonts w:ascii="Courier New" w:hAnsi="Courier New" w:cs="Courier New"/>
        </w:rPr>
        <w:t xml:space="preserve">and density. The filename for the individuals with (x,y) locations can have any file extension, but must be comma delimited. In addition, points must fall in </w:t>
      </w:r>
      <w:r w:rsidR="00067470">
        <w:rPr>
          <w:rFonts w:ascii="Courier New" w:hAnsi="Courier New" w:cs="Courier New"/>
        </w:rPr>
        <w:t xml:space="preserve">a </w:t>
      </w:r>
      <w:r w:rsidRPr="00067470">
        <w:rPr>
          <w:rFonts w:ascii="Courier New" w:hAnsi="Courier New" w:cs="Courier New"/>
        </w:rPr>
        <w:t>unique pixel of the resistance grid, i.e., the point spacing should be greater than the</w:t>
      </w:r>
      <w:r w:rsidR="00067470">
        <w:rPr>
          <w:rFonts w:ascii="Courier New" w:hAnsi="Courier New" w:cs="Courier New"/>
        </w:rPr>
        <w:t xml:space="preserve"> resolution of your resistance grid times the</w:t>
      </w:r>
      <w:r w:rsidRPr="00067470">
        <w:rPr>
          <w:rFonts w:ascii="Courier New" w:hAnsi="Courier New" w:cs="Courier New"/>
        </w:rPr>
        <w:t xml:space="preserve"> square root of</w:t>
      </w:r>
      <w:r w:rsidR="00067470">
        <w:rPr>
          <w:rFonts w:ascii="Courier New" w:hAnsi="Courier New" w:cs="Courier New"/>
        </w:rPr>
        <w:t xml:space="preserve"> two.</w:t>
      </w:r>
      <w:r w:rsidR="005A5BE1" w:rsidRPr="00067470">
        <w:rPr>
          <w:rFonts w:ascii="Courier New" w:hAnsi="Courier New" w:cs="Courier New"/>
        </w:rPr>
        <w:t xml:space="preserve"> </w:t>
      </w:r>
      <w:r w:rsidRPr="00067470">
        <w:rPr>
          <w:rFonts w:ascii="Courier New" w:hAnsi="Courier New" w:cs="Courier New"/>
        </w:rPr>
        <w:t>If you have overlapping points, the program will display the following error message, “There are overlapping points around x = ' ' and</w:t>
      </w:r>
      <w:r w:rsidR="005A5BE1" w:rsidRPr="00067470">
        <w:rPr>
          <w:rFonts w:ascii="Courier New" w:hAnsi="Courier New" w:cs="Courier New"/>
        </w:rPr>
        <w:t xml:space="preserve"> </w:t>
      </w:r>
      <w:r w:rsidRPr="00067470">
        <w:rPr>
          <w:rFonts w:ascii="Courier New" w:hAnsi="Courier New" w:cs="Courier New"/>
        </w:rPr>
        <w:t>y = ' ', please check for points that are too close together.</w:t>
      </w:r>
      <w:r w:rsidR="005A5BE1" w:rsidRPr="00067470">
        <w:rPr>
          <w:rFonts w:ascii="Courier New" w:hAnsi="Courier New" w:cs="Courier New"/>
        </w:rPr>
        <w:t xml:space="preserve"> </w:t>
      </w:r>
      <w:r w:rsidRPr="00067470">
        <w:rPr>
          <w:rFonts w:ascii="Courier New" w:hAnsi="Courier New" w:cs="Courier New"/>
        </w:rPr>
        <w:t>This point will not be included in the run.”</w:t>
      </w:r>
      <w:r w:rsidR="005A5BE1" w:rsidRPr="00067470">
        <w:rPr>
          <w:rFonts w:ascii="Courier New" w:hAnsi="Courier New" w:cs="Courier New"/>
        </w:rPr>
        <w:t xml:space="preserve"> </w:t>
      </w:r>
      <w:r w:rsidR="00067470">
        <w:rPr>
          <w:rFonts w:ascii="Courier New" w:hAnsi="Courier New" w:cs="Courier New"/>
        </w:rPr>
        <w:t>The example simulation run XY locations file is</w:t>
      </w:r>
      <w:r w:rsidRPr="00067470">
        <w:rPr>
          <w:rFonts w:ascii="Courier New" w:hAnsi="Courier New" w:cs="Courier New"/>
        </w:rPr>
        <w:t xml:space="preserve"> small_test_10pts.xy and </w:t>
      </w:r>
      <w:r w:rsidR="00067470">
        <w:rPr>
          <w:rFonts w:ascii="Courier New" w:hAnsi="Courier New" w:cs="Courier New"/>
        </w:rPr>
        <w:t>will provide format example</w:t>
      </w:r>
      <w:r w:rsidRPr="00067470">
        <w:rPr>
          <w:rFonts w:ascii="Courier New" w:hAnsi="Courier New" w:cs="Courier New"/>
        </w:rPr>
        <w:t>.</w:t>
      </w:r>
      <w:r w:rsidR="005A5BE1" w:rsidRPr="00067470">
        <w:rPr>
          <w:rFonts w:ascii="Courier New" w:hAnsi="Courier New" w:cs="Courier New"/>
        </w:rPr>
        <w:t xml:space="preserve"> </w:t>
      </w:r>
    </w:p>
    <w:p w:rsidR="00B32AF7" w:rsidRPr="00067470" w:rsidRDefault="00B32AF7">
      <w:pPr>
        <w:rPr>
          <w:rFonts w:ascii="Courier New" w:hAnsi="Courier New" w:cs="Courier New"/>
          <w:b/>
        </w:rPr>
      </w:pPr>
    </w:p>
    <w:p w:rsidR="005000A0" w:rsidRDefault="005000A0">
      <w:pPr>
        <w:pStyle w:val="ListParagraph"/>
        <w:numPr>
          <w:ilvl w:val="1"/>
          <w:numId w:val="4"/>
        </w:numPr>
        <w:rPr>
          <w:rFonts w:ascii="Courier New" w:hAnsi="Courier New" w:cs="Courier New"/>
          <w:b/>
        </w:rPr>
      </w:pPr>
      <w:r>
        <w:rPr>
          <w:rFonts w:ascii="Courier New" w:hAnsi="Courier New" w:cs="Courier New"/>
          <w:b/>
        </w:rPr>
        <w:t>Types of paths</w:t>
      </w:r>
    </w:p>
    <w:p w:rsidR="005000A0" w:rsidRDefault="005000A0" w:rsidP="005000A0">
      <w:pPr>
        <w:rPr>
          <w:rFonts w:ascii="Courier New" w:hAnsi="Courier New" w:cs="Courier New"/>
          <w:b/>
        </w:rPr>
      </w:pPr>
    </w:p>
    <w:p w:rsidR="005000A0" w:rsidRDefault="00C1379A" w:rsidP="005000A0">
      <w:pPr>
        <w:rPr>
          <w:rFonts w:ascii="Courier New" w:hAnsi="Courier New" w:cs="Courier New"/>
          <w:b/>
        </w:rPr>
      </w:pPr>
      <w:r>
        <w:rPr>
          <w:rFonts w:ascii="Courier New" w:hAnsi="Courier New" w:cs="Courier New"/>
          <w:b/>
        </w:rPr>
        <w:t>3.3.1 Dijkstra’s shortest p</w:t>
      </w:r>
      <w:r w:rsidR="005000A0">
        <w:rPr>
          <w:rFonts w:ascii="Courier New" w:hAnsi="Courier New" w:cs="Courier New"/>
          <w:b/>
        </w:rPr>
        <w:t>ath</w:t>
      </w:r>
    </w:p>
    <w:p w:rsidR="005000A0" w:rsidRDefault="005000A0" w:rsidP="005000A0">
      <w:pPr>
        <w:rPr>
          <w:rFonts w:ascii="Courier New" w:hAnsi="Courier New" w:cs="Courier New"/>
        </w:rPr>
      </w:pPr>
      <w:r>
        <w:rPr>
          <w:rFonts w:ascii="Courier New" w:hAnsi="Courier New" w:cs="Courier New"/>
        </w:rPr>
        <w:t xml:space="preserve">UNICOR can calculate all pairwise shortest path or least-cost paths for the XY locations specified when the ‘Edge_Type’ is set to ‘normal’. Warning, this is a large graph program and if you have a large number of points and/or large number of pixels in your resistance grid, then we recommend running this option in parallel. See section 3.4 for more details. You can also use UNICOR to calculate the Euclidean distance between all individual XY locations by specifying ‘Use ED Threshold’ to TRUE. This is a fast </w:t>
      </w:r>
      <w:r w:rsidR="00C1379A">
        <w:rPr>
          <w:rFonts w:ascii="Courier New" w:hAnsi="Courier New" w:cs="Courier New"/>
        </w:rPr>
        <w:t>calculation</w:t>
      </w:r>
      <w:r>
        <w:rPr>
          <w:rFonts w:ascii="Courier New" w:hAnsi="Courier New" w:cs="Courier New"/>
        </w:rPr>
        <w:t xml:space="preserve"> and</w:t>
      </w:r>
      <w:r w:rsidR="00C1379A">
        <w:rPr>
          <w:rFonts w:ascii="Courier New" w:hAnsi="Courier New" w:cs="Courier New"/>
        </w:rPr>
        <w:t xml:space="preserve"> no need to run in parallel.</w:t>
      </w:r>
    </w:p>
    <w:p w:rsidR="00C1379A" w:rsidRDefault="00C1379A" w:rsidP="005000A0">
      <w:pPr>
        <w:rPr>
          <w:rFonts w:ascii="Courier New" w:hAnsi="Courier New" w:cs="Courier New"/>
        </w:rPr>
      </w:pPr>
    </w:p>
    <w:p w:rsidR="00C1379A" w:rsidRPr="00C1379A" w:rsidRDefault="00C1379A" w:rsidP="00C1379A">
      <w:pPr>
        <w:rPr>
          <w:rFonts w:ascii="Courier New" w:hAnsi="Courier New" w:cs="Courier New"/>
          <w:b/>
        </w:rPr>
      </w:pPr>
      <w:r>
        <w:rPr>
          <w:rFonts w:ascii="Courier New" w:hAnsi="Courier New" w:cs="Courier New"/>
          <w:b/>
        </w:rPr>
        <w:t>3.3.2 Kernel density estimation on shortest paths</w:t>
      </w:r>
    </w:p>
    <w:p w:rsidR="00C1379A" w:rsidRDefault="00C1379A" w:rsidP="005000A0">
      <w:pPr>
        <w:rPr>
          <w:rFonts w:ascii="Courier New" w:hAnsi="Courier New" w:cs="Courier New"/>
        </w:rPr>
      </w:pPr>
      <w:r>
        <w:rPr>
          <w:rFonts w:ascii="Courier New" w:hAnsi="Courier New" w:cs="Courier New"/>
        </w:rPr>
        <w:t xml:space="preserve">Dijkstra’s base algorithm assumes the optimal path is followed by all individuals. However, this is unlikely to realistically represent the behavior of organisms. Thus, it is beneficial to consider either multiple low-cost paths, or to smooth output paths using a probability density function such as a Gaussian bell. UNICOR implements the latter and allows for the application of a variety of smoothing functions referred to as kernel density functions: Gaussian, Epanechnikov, uniform, triangle, biweight, triweight, and cosine functions can be used for the kernel density. The outputs that are produced by the program show the cumulative density of optimal paths buffered by kernel density estimations following a distribution around frequency of common connections. </w:t>
      </w:r>
    </w:p>
    <w:p w:rsidR="005000A0" w:rsidRDefault="005000A0" w:rsidP="005000A0">
      <w:pPr>
        <w:rPr>
          <w:rFonts w:ascii="Courier New" w:hAnsi="Courier New" w:cs="Courier New"/>
        </w:rPr>
      </w:pPr>
    </w:p>
    <w:p w:rsidR="00C1379A" w:rsidRDefault="00C1379A" w:rsidP="005000A0">
      <w:pPr>
        <w:rPr>
          <w:rFonts w:ascii="Courier New" w:hAnsi="Courier New" w:cs="Courier New"/>
          <w:b/>
        </w:rPr>
      </w:pPr>
      <w:r>
        <w:rPr>
          <w:rFonts w:ascii="Courier New" w:hAnsi="Courier New" w:cs="Courier New"/>
          <w:b/>
        </w:rPr>
        <w:t>3.3.3 Thresholding</w:t>
      </w:r>
    </w:p>
    <w:p w:rsidR="00C1379A" w:rsidRDefault="00C1379A" w:rsidP="00C1379A">
      <w:pPr>
        <w:rPr>
          <w:rFonts w:ascii="Courier New" w:hAnsi="Courier New" w:cs="Courier New"/>
        </w:rPr>
      </w:pPr>
      <w:r>
        <w:rPr>
          <w:rFonts w:ascii="Courier New" w:hAnsi="Courier New" w:cs="Courier New"/>
        </w:rPr>
        <w:t>To reflect species-specific differences in dispersal abilities, users can specify connectivity thresholds. These connectivity thresholds are expressed as the maximum path length for a species given its dispersal ability in cost units. This enables UNICOR to realistically reflect the biological dispersal abilities of a particular species. Users can specify the maximum dispersal distance based either on cumulative cost distance or Euclidean distance. To set the threshold for cost units, specify ‘Edge_Type’ to ‘threshold’ and use a specified ‘Edge Distance’ that is in cost units or your resistance grid. To set the threshold for Euclidean distance, make sure that ‘Use ED Threshold’ is TRUE and specify a Euclidean distance in the field ‘ED Distance’.</w:t>
      </w:r>
    </w:p>
    <w:p w:rsidR="00C1379A" w:rsidRDefault="00C1379A" w:rsidP="00C1379A">
      <w:pPr>
        <w:rPr>
          <w:rFonts w:ascii="Courier New" w:hAnsi="Courier New" w:cs="Courier New"/>
        </w:rPr>
      </w:pPr>
    </w:p>
    <w:p w:rsidR="005000A0" w:rsidRDefault="00C1379A" w:rsidP="005000A0">
      <w:pPr>
        <w:rPr>
          <w:rFonts w:ascii="Courier New" w:hAnsi="Courier New" w:cs="Courier New"/>
          <w:b/>
        </w:rPr>
      </w:pPr>
      <w:r>
        <w:rPr>
          <w:rFonts w:ascii="Courier New" w:hAnsi="Courier New" w:cs="Courier New"/>
          <w:b/>
        </w:rPr>
        <w:t>3.3.4 Resistant kernel connectivity</w:t>
      </w:r>
    </w:p>
    <w:p w:rsidR="00B32AF7" w:rsidRPr="00D57686" w:rsidRDefault="00C1379A" w:rsidP="00D57686">
      <w:pPr>
        <w:rPr>
          <w:rFonts w:ascii="Courier New" w:hAnsi="Courier New" w:cs="Courier New"/>
        </w:rPr>
      </w:pPr>
      <w:r>
        <w:rPr>
          <w:rFonts w:ascii="Courier New" w:hAnsi="Courier New" w:cs="Courier New"/>
        </w:rPr>
        <w:t>Similar to kernel density estimation, resistant kernel connectivity modeling does not assume an optimal path. Instead kernel maps are produced for each source point and added together to give the expected density of dispersing organisms at any location on the landscape surface. See Compton et al. 2007 for more details.</w:t>
      </w:r>
      <w:r w:rsidR="00235DE9">
        <w:rPr>
          <w:rFonts w:ascii="Courier New" w:hAnsi="Courier New" w:cs="Courier New"/>
        </w:rPr>
        <w:t xml:space="preserve"> To use this function, set ‘Edge_Type’ to ‘all_paths’. This function will use the field ‘Edge Distance’ to calculate a resistant kernel to</w:t>
      </w:r>
      <w:r w:rsidR="00694F8E">
        <w:rPr>
          <w:rFonts w:ascii="Courier New" w:hAnsi="Courier New" w:cs="Courier New"/>
        </w:rPr>
        <w:t xml:space="preserve"> a </w:t>
      </w:r>
      <w:r w:rsidR="00235DE9">
        <w:rPr>
          <w:rFonts w:ascii="Courier New" w:hAnsi="Courier New" w:cs="Courier New"/>
        </w:rPr>
        <w:t>threshold (note that ‘Edge Distance’ is in cost units). In addition, a ‘Transform function’ can be specified</w:t>
      </w:r>
      <w:r w:rsidR="00CF4C8C">
        <w:rPr>
          <w:rFonts w:ascii="Courier New" w:hAnsi="Courier New" w:cs="Courier New"/>
        </w:rPr>
        <w:t xml:space="preserve"> for how each source’</w:t>
      </w:r>
      <w:r w:rsidR="00694F8E">
        <w:rPr>
          <w:rFonts w:ascii="Courier New" w:hAnsi="Courier New" w:cs="Courier New"/>
        </w:rPr>
        <w:t xml:space="preserve">s resistant kernel is scaled. </w:t>
      </w:r>
      <w:r w:rsidR="00CF4C8C">
        <w:rPr>
          <w:rFonts w:ascii="Courier New" w:hAnsi="Courier New" w:cs="Courier New"/>
        </w:rPr>
        <w:t>A ‘Constant Kernel Volume’ can be enforced, as well.</w:t>
      </w:r>
      <w:r w:rsidR="001A0D76">
        <w:rPr>
          <w:rFonts w:ascii="Courier New" w:hAnsi="Courier New" w:cs="Courier New"/>
        </w:rPr>
        <w:t xml:space="preserve"> A constant kernel volume could be used if you are comparing different species. For example, a mobile species can travel farther producing a larger resistant kernel than a less-mobile species. If constant kernel volume is enforced, then the volume of the kernel is essentially population size and species that have different mobility can be modeled at the same population size.</w:t>
      </w:r>
      <w:r w:rsidR="00235DE9">
        <w:rPr>
          <w:rFonts w:ascii="Courier New" w:hAnsi="Courier New" w:cs="Courier New"/>
        </w:rPr>
        <w:t xml:space="preserve"> </w:t>
      </w:r>
      <w:r w:rsidR="00DC1887">
        <w:rPr>
          <w:rFonts w:ascii="Courier New" w:hAnsi="Courier New" w:cs="Courier New"/>
        </w:rPr>
        <w:t xml:space="preserve">When ‘const_kernel_vol’ is False, then the ‘kernel_volume’ parameter is used on the transformed kernel resistant distance following ‘kernal_volume’ * 3/(math.pi*kernel  resistant distances^2). When ‘const_kernel_vol’ is True, then no volume transformation is applied.  </w:t>
      </w:r>
    </w:p>
    <w:p w:rsidR="00B32AF7" w:rsidRDefault="00B32AF7">
      <w:pPr>
        <w:pStyle w:val="ListParagraph"/>
        <w:rPr>
          <w:rFonts w:ascii="Courier New" w:hAnsi="Courier New" w:cs="Courier New"/>
          <w:b/>
        </w:rPr>
      </w:pPr>
    </w:p>
    <w:p w:rsidR="00B32AF7" w:rsidRDefault="00B32AF7">
      <w:pPr>
        <w:pStyle w:val="ListParagraph"/>
        <w:numPr>
          <w:ilvl w:val="1"/>
          <w:numId w:val="4"/>
        </w:numPr>
        <w:rPr>
          <w:rFonts w:ascii="Courier New" w:hAnsi="Courier New" w:cs="Courier New"/>
          <w:b/>
        </w:rPr>
      </w:pPr>
      <w:r>
        <w:rPr>
          <w:rFonts w:ascii="Courier New" w:hAnsi="Courier New" w:cs="Courier New"/>
          <w:b/>
        </w:rPr>
        <w:t>Number of processors</w:t>
      </w:r>
    </w:p>
    <w:p w:rsidR="00B32AF7" w:rsidRPr="00780F96" w:rsidRDefault="00B32AF7">
      <w:pPr>
        <w:rPr>
          <w:rFonts w:ascii="Courier New" w:hAnsi="Courier New" w:cs="Courier New"/>
        </w:rPr>
      </w:pPr>
      <w:r>
        <w:rPr>
          <w:rFonts w:ascii="Courier New" w:hAnsi="Courier New" w:cs="Courier New"/>
        </w:rPr>
        <w:t>In essence, this approach becomes a large graph problem for the conservation biology problems faced today. In analyses involving large numbers of individuals across a large and fine-grained environment computational time becomes intractable.</w:t>
      </w:r>
      <w:r w:rsidR="005A5BE1">
        <w:rPr>
          <w:rFonts w:ascii="Courier New" w:hAnsi="Courier New" w:cs="Courier New"/>
        </w:rPr>
        <w:t xml:space="preserve"> </w:t>
      </w:r>
      <w:r>
        <w:rPr>
          <w:rFonts w:ascii="Courier New" w:hAnsi="Courier New" w:cs="Courier New"/>
        </w:rPr>
        <w:t>However, parallel processing allows for efficient use of increasingly ubiquitous, modern multi-core processors. Dijkstra's breadth-first search algorithm is ideal for running in parallel for sets of source and destination points because pairwise distances can be calculated independently.</w:t>
      </w:r>
      <w:r w:rsidR="005A5BE1">
        <w:rPr>
          <w:rFonts w:ascii="Courier New" w:hAnsi="Courier New" w:cs="Courier New"/>
        </w:rPr>
        <w:t xml:space="preserve"> </w:t>
      </w:r>
      <w:r>
        <w:rPr>
          <w:rFonts w:ascii="Courier New" w:hAnsi="Courier New" w:cs="Courier New"/>
        </w:rPr>
        <w:t xml:space="preserve">We have implemented parallel processing in UNICOR using the multiprocessing module from Python </w:t>
      </w:r>
      <w:r w:rsidRPr="00780F96">
        <w:rPr>
          <w:rFonts w:ascii="Courier New" w:hAnsi="Courier New" w:cs="Courier New"/>
        </w:rPr>
        <w:t>version 2.6, and is currently only available in the Linux operating system.</w:t>
      </w:r>
      <w:r w:rsidR="005A5BE1" w:rsidRPr="00780F96">
        <w:rPr>
          <w:rFonts w:ascii="Courier New" w:hAnsi="Courier New" w:cs="Courier New"/>
        </w:rPr>
        <w:t xml:space="preserve"> </w:t>
      </w:r>
      <w:r w:rsidRPr="00780F96">
        <w:rPr>
          <w:rFonts w:ascii="Courier New" w:hAnsi="Courier New" w:cs="Courier New"/>
        </w:rPr>
        <w:t xml:space="preserve">For parallel computing, specify the </w:t>
      </w:r>
      <w:r w:rsidR="00780F96">
        <w:rPr>
          <w:rFonts w:ascii="Courier New" w:hAnsi="Courier New" w:cs="Courier New"/>
        </w:rPr>
        <w:t>‘N</w:t>
      </w:r>
      <w:r w:rsidRPr="00780F96">
        <w:rPr>
          <w:rFonts w:ascii="Courier New" w:hAnsi="Courier New" w:cs="Courier New"/>
        </w:rPr>
        <w:t xml:space="preserve">umber of </w:t>
      </w:r>
      <w:r w:rsidR="00780F96">
        <w:rPr>
          <w:rFonts w:ascii="Courier New" w:hAnsi="Courier New" w:cs="Courier New"/>
        </w:rPr>
        <w:t>P</w:t>
      </w:r>
      <w:r w:rsidRPr="00780F96">
        <w:rPr>
          <w:rFonts w:ascii="Courier New" w:hAnsi="Courier New" w:cs="Courier New"/>
        </w:rPr>
        <w:t>rocessors</w:t>
      </w:r>
      <w:r w:rsidR="00780F96">
        <w:rPr>
          <w:rFonts w:ascii="Courier New" w:hAnsi="Courier New" w:cs="Courier New"/>
        </w:rPr>
        <w:t>’</w:t>
      </w:r>
      <w:r w:rsidRPr="00780F96">
        <w:rPr>
          <w:rFonts w:ascii="Courier New" w:hAnsi="Courier New" w:cs="Courier New"/>
        </w:rPr>
        <w:t xml:space="preserve"> that are </w:t>
      </w:r>
      <w:r w:rsidR="00780F96">
        <w:rPr>
          <w:rFonts w:ascii="Courier New" w:hAnsi="Courier New" w:cs="Courier New"/>
        </w:rPr>
        <w:t xml:space="preserve">to be </w:t>
      </w:r>
      <w:r w:rsidRPr="00780F96">
        <w:rPr>
          <w:rFonts w:ascii="Courier New" w:hAnsi="Courier New" w:cs="Courier New"/>
        </w:rPr>
        <w:t>used in a simulation.</w:t>
      </w:r>
    </w:p>
    <w:p w:rsidR="00B32AF7" w:rsidRDefault="00B32AF7">
      <w:pPr>
        <w:pStyle w:val="ListParagraph"/>
        <w:rPr>
          <w:rFonts w:ascii="Courier New" w:hAnsi="Courier New" w:cs="Courier New"/>
          <w:b/>
        </w:rPr>
      </w:pPr>
    </w:p>
    <w:p w:rsidR="00B32AF7" w:rsidRDefault="00B32AF7">
      <w:pPr>
        <w:pStyle w:val="ListParagraph"/>
        <w:numPr>
          <w:ilvl w:val="0"/>
          <w:numId w:val="4"/>
        </w:numPr>
        <w:rPr>
          <w:rFonts w:ascii="Courier New" w:hAnsi="Courier New" w:cs="Courier New"/>
          <w:b/>
        </w:rPr>
      </w:pPr>
      <w:r>
        <w:rPr>
          <w:rFonts w:ascii="Courier New" w:hAnsi="Courier New" w:cs="Courier New"/>
          <w:b/>
        </w:rPr>
        <w:t>Output</w:t>
      </w:r>
    </w:p>
    <w:p w:rsidR="00A7076D" w:rsidRDefault="00A7076D">
      <w:pPr>
        <w:rPr>
          <w:rFonts w:ascii="Courier New" w:hAnsi="Courier New" w:cs="Courier New"/>
        </w:rPr>
      </w:pPr>
      <w:r>
        <w:rPr>
          <w:rFonts w:ascii="Courier New" w:hAnsi="Courier New" w:cs="Courier New"/>
        </w:rPr>
        <w:t>See Table 1 to specify which files to output. Files include ascii formatted surfaces for all connectivity path options, cost distance matrices, and optional graph theory metrics.</w:t>
      </w:r>
    </w:p>
    <w:p w:rsidR="00B32AF7" w:rsidRDefault="00B32AF7">
      <w:pPr>
        <w:rPr>
          <w:rFonts w:ascii="Courier New" w:hAnsi="Courier New" w:cs="Courier New"/>
          <w:b/>
        </w:rPr>
      </w:pPr>
    </w:p>
    <w:p w:rsidR="00B32AF7" w:rsidRDefault="00B32AF7">
      <w:pPr>
        <w:rPr>
          <w:rFonts w:ascii="Courier New" w:hAnsi="Courier New" w:cs="Courier New"/>
        </w:rPr>
      </w:pPr>
      <w:r>
        <w:rPr>
          <w:rFonts w:ascii="Courier New" w:hAnsi="Courier New" w:cs="Courier New"/>
        </w:rPr>
        <w:t>Table 1: UNICOR inputs and outputs with description and dependencies.</w:t>
      </w:r>
    </w:p>
    <w:tbl>
      <w:tblPr>
        <w:tblW w:w="0" w:type="auto"/>
        <w:tblInd w:w="-5" w:type="dxa"/>
        <w:tblLayout w:type="fixed"/>
        <w:tblCellMar>
          <w:left w:w="10" w:type="dxa"/>
          <w:right w:w="10" w:type="dxa"/>
        </w:tblCellMar>
        <w:tblLook w:val="0000" w:firstRow="0" w:lastRow="0" w:firstColumn="0" w:lastColumn="0" w:noHBand="0" w:noVBand="0"/>
      </w:tblPr>
      <w:tblGrid>
        <w:gridCol w:w="2012"/>
        <w:gridCol w:w="1087"/>
        <w:gridCol w:w="4882"/>
        <w:gridCol w:w="1399"/>
        <w:gridCol w:w="10"/>
      </w:tblGrid>
      <w:tr w:rsidR="00B32AF7">
        <w:tc>
          <w:tcPr>
            <w:tcW w:w="2012" w:type="dxa"/>
            <w:tcBorders>
              <w:top w:val="single" w:sz="4" w:space="0" w:color="000000"/>
              <w:left w:val="single" w:sz="4" w:space="0" w:color="000000"/>
              <w:bottom w:val="single" w:sz="4" w:space="0" w:color="000000"/>
            </w:tcBorders>
            <w:shd w:val="clear" w:color="auto" w:fill="auto"/>
          </w:tcPr>
          <w:p w:rsidR="00B32AF7" w:rsidRDefault="00B32AF7">
            <w:pPr>
              <w:snapToGrid w:val="0"/>
              <w:jc w:val="center"/>
              <w:rPr>
                <w:rFonts w:ascii="Courier New" w:hAnsi="Courier New" w:cs="Courier New"/>
                <w:b/>
                <w:sz w:val="20"/>
                <w:szCs w:val="20"/>
              </w:rPr>
            </w:pPr>
            <w:r>
              <w:rPr>
                <w:rFonts w:ascii="Courier New" w:hAnsi="Courier New" w:cs="Courier New"/>
                <w:b/>
                <w:sz w:val="20"/>
                <w:szCs w:val="20"/>
              </w:rPr>
              <w:t>Input Name</w:t>
            </w:r>
          </w:p>
        </w:tc>
        <w:tc>
          <w:tcPr>
            <w:tcW w:w="1087" w:type="dxa"/>
            <w:tcBorders>
              <w:top w:val="single" w:sz="4" w:space="0" w:color="000000"/>
              <w:left w:val="single" w:sz="4" w:space="0" w:color="000000"/>
              <w:bottom w:val="single" w:sz="4" w:space="0" w:color="000000"/>
            </w:tcBorders>
            <w:shd w:val="clear" w:color="auto" w:fill="auto"/>
          </w:tcPr>
          <w:p w:rsidR="00B32AF7" w:rsidRDefault="00B32AF7">
            <w:pPr>
              <w:snapToGrid w:val="0"/>
              <w:jc w:val="center"/>
              <w:rPr>
                <w:rFonts w:ascii="Courier New" w:hAnsi="Courier New" w:cs="Courier New"/>
                <w:b/>
                <w:sz w:val="20"/>
                <w:szCs w:val="20"/>
              </w:rPr>
            </w:pPr>
            <w:r>
              <w:rPr>
                <w:rFonts w:ascii="Courier New" w:hAnsi="Courier New" w:cs="Courier New"/>
                <w:b/>
                <w:sz w:val="20"/>
                <w:szCs w:val="20"/>
              </w:rPr>
              <w:t>Default/</w:t>
            </w:r>
            <w:r>
              <w:rPr>
                <w:rFonts w:ascii="Courier New" w:hAnsi="Courier New" w:cs="Courier New"/>
                <w:b/>
                <w:sz w:val="20"/>
                <w:szCs w:val="20"/>
              </w:rPr>
              <w:br/>
              <w:t>Example Input</w:t>
            </w:r>
          </w:p>
        </w:tc>
        <w:tc>
          <w:tcPr>
            <w:tcW w:w="4882" w:type="dxa"/>
            <w:tcBorders>
              <w:top w:val="single" w:sz="4" w:space="0" w:color="000000"/>
              <w:left w:val="single" w:sz="4" w:space="0" w:color="000000"/>
              <w:bottom w:val="single" w:sz="4" w:space="0" w:color="000000"/>
            </w:tcBorders>
            <w:shd w:val="clear" w:color="auto" w:fill="auto"/>
          </w:tcPr>
          <w:p w:rsidR="00B32AF7" w:rsidRDefault="00B32AF7">
            <w:pPr>
              <w:snapToGrid w:val="0"/>
              <w:jc w:val="center"/>
              <w:rPr>
                <w:rFonts w:ascii="Courier New" w:hAnsi="Courier New" w:cs="Courier New"/>
                <w:b/>
                <w:sz w:val="20"/>
                <w:szCs w:val="20"/>
              </w:rPr>
            </w:pPr>
            <w:r>
              <w:rPr>
                <w:rFonts w:ascii="Courier New" w:hAnsi="Courier New" w:cs="Courier New"/>
                <w:b/>
                <w:sz w:val="20"/>
                <w:szCs w:val="20"/>
              </w:rPr>
              <w:t>Description</w:t>
            </w:r>
          </w:p>
        </w:tc>
        <w:tc>
          <w:tcPr>
            <w:tcW w:w="1409" w:type="dxa"/>
            <w:gridSpan w:val="2"/>
            <w:tcBorders>
              <w:top w:val="single" w:sz="4" w:space="0" w:color="000000"/>
              <w:left w:val="single" w:sz="4" w:space="0" w:color="000000"/>
              <w:bottom w:val="single" w:sz="4" w:space="0" w:color="000000"/>
              <w:right w:val="single" w:sz="4" w:space="0" w:color="000000"/>
            </w:tcBorders>
            <w:shd w:val="clear" w:color="auto" w:fill="auto"/>
          </w:tcPr>
          <w:p w:rsidR="00B32AF7" w:rsidRDefault="00B32AF7">
            <w:pPr>
              <w:snapToGrid w:val="0"/>
              <w:jc w:val="center"/>
              <w:rPr>
                <w:rFonts w:ascii="Courier New" w:hAnsi="Courier New" w:cs="Courier New"/>
                <w:b/>
                <w:sz w:val="20"/>
                <w:szCs w:val="20"/>
              </w:rPr>
            </w:pPr>
            <w:r>
              <w:rPr>
                <w:rFonts w:ascii="Courier New" w:hAnsi="Courier New" w:cs="Courier New"/>
                <w:b/>
                <w:sz w:val="20"/>
                <w:szCs w:val="20"/>
              </w:rPr>
              <w:t>Dependency</w:t>
            </w:r>
          </w:p>
        </w:tc>
      </w:tr>
      <w:tr w:rsidR="00B32AF7">
        <w:tc>
          <w:tcPr>
            <w:tcW w:w="2012" w:type="dxa"/>
            <w:tcBorders>
              <w:top w:val="single" w:sz="4" w:space="0" w:color="000000"/>
              <w:left w:val="single" w:sz="4" w:space="0" w:color="000000"/>
              <w:bottom w:val="single" w:sz="4" w:space="0" w:color="000000"/>
            </w:tcBorders>
            <w:shd w:val="clear" w:color="auto" w:fill="auto"/>
          </w:tcPr>
          <w:p w:rsidR="00B32AF7" w:rsidRDefault="00B32AF7">
            <w:pPr>
              <w:snapToGrid w:val="0"/>
              <w:jc w:val="center"/>
              <w:rPr>
                <w:rFonts w:ascii="Courier New" w:hAnsi="Courier New" w:cs="Courier New"/>
                <w:sz w:val="20"/>
                <w:szCs w:val="20"/>
              </w:rPr>
            </w:pPr>
            <w:r>
              <w:rPr>
                <w:rFonts w:ascii="Courier New" w:hAnsi="Courier New" w:cs="Courier New"/>
                <w:sz w:val="20"/>
                <w:szCs w:val="20"/>
              </w:rPr>
              <w:t>Grid Filename</w:t>
            </w:r>
          </w:p>
        </w:tc>
        <w:tc>
          <w:tcPr>
            <w:tcW w:w="1087" w:type="dxa"/>
            <w:tcBorders>
              <w:top w:val="single" w:sz="4" w:space="0" w:color="000000"/>
              <w:left w:val="single" w:sz="4" w:space="0" w:color="000000"/>
              <w:bottom w:val="single" w:sz="4" w:space="0" w:color="000000"/>
            </w:tcBorders>
            <w:shd w:val="clear" w:color="auto" w:fill="auto"/>
          </w:tcPr>
          <w:p w:rsidR="00B32AF7" w:rsidRDefault="00B32AF7">
            <w:pPr>
              <w:snapToGrid w:val="0"/>
              <w:jc w:val="center"/>
              <w:rPr>
                <w:rFonts w:ascii="Courier New" w:eastAsia="Courier New" w:hAnsi="Courier New" w:cs="Courier New"/>
                <w:sz w:val="20"/>
                <w:szCs w:val="20"/>
              </w:rPr>
            </w:pPr>
            <w:r>
              <w:rPr>
                <w:rFonts w:ascii="Courier New" w:eastAsia="Courier New" w:hAnsi="Courier New" w:cs="Courier New"/>
                <w:sz w:val="20"/>
                <w:szCs w:val="20"/>
              </w:rPr>
              <w:t>small_test.rsg</w:t>
            </w:r>
          </w:p>
        </w:tc>
        <w:tc>
          <w:tcPr>
            <w:tcW w:w="4882" w:type="dxa"/>
            <w:tcBorders>
              <w:top w:val="single" w:sz="4" w:space="0" w:color="000000"/>
              <w:left w:val="single" w:sz="4" w:space="0" w:color="000000"/>
              <w:bottom w:val="single" w:sz="4" w:space="0" w:color="000000"/>
            </w:tcBorders>
            <w:shd w:val="clear" w:color="auto" w:fill="auto"/>
          </w:tcPr>
          <w:p w:rsidR="00B32AF7" w:rsidRDefault="00B32AF7">
            <w:pPr>
              <w:snapToGrid w:val="0"/>
              <w:jc w:val="center"/>
              <w:rPr>
                <w:rFonts w:ascii="Courier New" w:hAnsi="Courier New" w:cs="Courier New"/>
                <w:sz w:val="20"/>
                <w:szCs w:val="20"/>
              </w:rPr>
            </w:pPr>
            <w:r>
              <w:rPr>
                <w:rFonts w:ascii="Courier New" w:hAnsi="Courier New" w:cs="Courier New"/>
                <w:sz w:val="20"/>
                <w:szCs w:val="20"/>
              </w:rPr>
              <w:t>The filename for the resistance surface in ascii format with header file (any file extension is acceptable, must be space delimited).</w:t>
            </w:r>
          </w:p>
        </w:tc>
        <w:tc>
          <w:tcPr>
            <w:tcW w:w="1409" w:type="dxa"/>
            <w:gridSpan w:val="2"/>
            <w:tcBorders>
              <w:top w:val="single" w:sz="4" w:space="0" w:color="000000"/>
              <w:left w:val="single" w:sz="4" w:space="0" w:color="000000"/>
              <w:bottom w:val="single" w:sz="4" w:space="0" w:color="000000"/>
              <w:right w:val="single" w:sz="4" w:space="0" w:color="000000"/>
            </w:tcBorders>
            <w:shd w:val="clear" w:color="auto" w:fill="auto"/>
          </w:tcPr>
          <w:p w:rsidR="00B32AF7" w:rsidRDefault="00B32AF7">
            <w:pPr>
              <w:snapToGrid w:val="0"/>
              <w:jc w:val="center"/>
              <w:rPr>
                <w:rFonts w:ascii="Courier New" w:hAnsi="Courier New" w:cs="Courier New"/>
                <w:sz w:val="20"/>
                <w:szCs w:val="20"/>
              </w:rPr>
            </w:pPr>
          </w:p>
        </w:tc>
      </w:tr>
      <w:tr w:rsidR="00B32AF7">
        <w:tc>
          <w:tcPr>
            <w:tcW w:w="2012" w:type="dxa"/>
            <w:tcBorders>
              <w:top w:val="single" w:sz="4" w:space="0" w:color="000000"/>
              <w:left w:val="single" w:sz="4" w:space="0" w:color="000000"/>
              <w:bottom w:val="single" w:sz="4" w:space="0" w:color="000000"/>
            </w:tcBorders>
            <w:shd w:val="clear" w:color="auto" w:fill="auto"/>
          </w:tcPr>
          <w:p w:rsidR="00B32AF7" w:rsidRDefault="00B32AF7">
            <w:pPr>
              <w:snapToGrid w:val="0"/>
              <w:jc w:val="center"/>
              <w:rPr>
                <w:rFonts w:ascii="Courier New" w:hAnsi="Courier New" w:cs="Courier New"/>
                <w:sz w:val="20"/>
                <w:szCs w:val="20"/>
              </w:rPr>
            </w:pPr>
            <w:r>
              <w:rPr>
                <w:rFonts w:ascii="Courier New" w:hAnsi="Courier New" w:cs="Courier New"/>
                <w:sz w:val="20"/>
                <w:szCs w:val="20"/>
              </w:rPr>
              <w:t>XY Filename</w:t>
            </w:r>
          </w:p>
        </w:tc>
        <w:tc>
          <w:tcPr>
            <w:tcW w:w="1087" w:type="dxa"/>
            <w:tcBorders>
              <w:top w:val="single" w:sz="4" w:space="0" w:color="000000"/>
              <w:left w:val="single" w:sz="4" w:space="0" w:color="000000"/>
              <w:bottom w:val="single" w:sz="4" w:space="0" w:color="000000"/>
            </w:tcBorders>
            <w:shd w:val="clear" w:color="auto" w:fill="auto"/>
          </w:tcPr>
          <w:p w:rsidR="00B32AF7" w:rsidRDefault="00B32AF7">
            <w:pPr>
              <w:snapToGrid w:val="0"/>
              <w:jc w:val="center"/>
              <w:rPr>
                <w:rFonts w:ascii="Courier New" w:eastAsia="Courier New" w:hAnsi="Courier New" w:cs="Courier New"/>
                <w:sz w:val="20"/>
                <w:szCs w:val="20"/>
              </w:rPr>
            </w:pPr>
            <w:r>
              <w:rPr>
                <w:rFonts w:ascii="Courier New" w:eastAsia="Courier New" w:hAnsi="Courier New" w:cs="Courier New"/>
                <w:sz w:val="20"/>
                <w:szCs w:val="20"/>
              </w:rPr>
              <w:t>small_test_10pts.xy</w:t>
            </w:r>
          </w:p>
        </w:tc>
        <w:tc>
          <w:tcPr>
            <w:tcW w:w="4882" w:type="dxa"/>
            <w:tcBorders>
              <w:top w:val="single" w:sz="4" w:space="0" w:color="000000"/>
              <w:left w:val="single" w:sz="4" w:space="0" w:color="000000"/>
              <w:bottom w:val="single" w:sz="4" w:space="0" w:color="000000"/>
            </w:tcBorders>
            <w:shd w:val="clear" w:color="auto" w:fill="auto"/>
          </w:tcPr>
          <w:p w:rsidR="00B32AF7" w:rsidRDefault="00B32AF7">
            <w:pPr>
              <w:snapToGrid w:val="0"/>
              <w:jc w:val="center"/>
              <w:rPr>
                <w:rFonts w:ascii="Courier New" w:hAnsi="Courier New" w:cs="Courier New"/>
                <w:sz w:val="20"/>
                <w:szCs w:val="20"/>
              </w:rPr>
            </w:pPr>
            <w:r>
              <w:rPr>
                <w:rFonts w:ascii="Courier New" w:hAnsi="Courier New" w:cs="Courier New"/>
                <w:sz w:val="20"/>
                <w:szCs w:val="20"/>
              </w:rPr>
              <w:t>The filename for the individuals with (x,y) locations (any file extension is acceptable, must be comma delimited).</w:t>
            </w:r>
          </w:p>
        </w:tc>
        <w:tc>
          <w:tcPr>
            <w:tcW w:w="1409" w:type="dxa"/>
            <w:gridSpan w:val="2"/>
            <w:tcBorders>
              <w:top w:val="single" w:sz="4" w:space="0" w:color="000000"/>
              <w:left w:val="single" w:sz="4" w:space="0" w:color="000000"/>
              <w:bottom w:val="single" w:sz="4" w:space="0" w:color="000000"/>
              <w:right w:val="single" w:sz="4" w:space="0" w:color="000000"/>
            </w:tcBorders>
            <w:shd w:val="clear" w:color="auto" w:fill="auto"/>
          </w:tcPr>
          <w:p w:rsidR="00B32AF7" w:rsidRDefault="00B32AF7">
            <w:pPr>
              <w:snapToGrid w:val="0"/>
              <w:jc w:val="center"/>
              <w:rPr>
                <w:rFonts w:ascii="Courier New" w:hAnsi="Courier New" w:cs="Courier New"/>
                <w:sz w:val="20"/>
                <w:szCs w:val="20"/>
              </w:rPr>
            </w:pPr>
          </w:p>
        </w:tc>
      </w:tr>
      <w:tr w:rsidR="00B32AF7">
        <w:tc>
          <w:tcPr>
            <w:tcW w:w="2012" w:type="dxa"/>
            <w:tcBorders>
              <w:top w:val="single" w:sz="4" w:space="0" w:color="000000"/>
              <w:left w:val="single" w:sz="4" w:space="0" w:color="000000"/>
              <w:bottom w:val="single" w:sz="4" w:space="0" w:color="000000"/>
            </w:tcBorders>
            <w:shd w:val="clear" w:color="auto" w:fill="auto"/>
          </w:tcPr>
          <w:p w:rsidR="00B32AF7" w:rsidRDefault="00B32AF7">
            <w:pPr>
              <w:snapToGrid w:val="0"/>
              <w:jc w:val="center"/>
              <w:rPr>
                <w:rFonts w:ascii="Courier New" w:hAnsi="Courier New" w:cs="Courier New"/>
                <w:sz w:val="20"/>
                <w:szCs w:val="20"/>
              </w:rPr>
            </w:pPr>
            <w:r>
              <w:rPr>
                <w:rFonts w:ascii="Courier New" w:hAnsi="Courier New" w:cs="Courier New"/>
                <w:sz w:val="20"/>
                <w:szCs w:val="20"/>
              </w:rPr>
              <w:t>Use ED Threshold</w:t>
            </w:r>
          </w:p>
        </w:tc>
        <w:tc>
          <w:tcPr>
            <w:tcW w:w="1087" w:type="dxa"/>
            <w:tcBorders>
              <w:top w:val="single" w:sz="4" w:space="0" w:color="000000"/>
              <w:left w:val="single" w:sz="4" w:space="0" w:color="000000"/>
              <w:bottom w:val="single" w:sz="4" w:space="0" w:color="000000"/>
            </w:tcBorders>
            <w:shd w:val="clear" w:color="auto" w:fill="auto"/>
          </w:tcPr>
          <w:p w:rsidR="00B32AF7" w:rsidRDefault="00B32AF7">
            <w:pPr>
              <w:snapToGrid w:val="0"/>
              <w:jc w:val="center"/>
              <w:rPr>
                <w:rFonts w:ascii="Courier New" w:hAnsi="Courier New" w:cs="Courier New"/>
                <w:sz w:val="20"/>
                <w:szCs w:val="20"/>
              </w:rPr>
            </w:pPr>
            <w:r>
              <w:rPr>
                <w:rFonts w:ascii="Courier New" w:hAnsi="Courier New" w:cs="Courier New"/>
                <w:sz w:val="20"/>
                <w:szCs w:val="20"/>
              </w:rPr>
              <w:t>False</w:t>
            </w:r>
          </w:p>
        </w:tc>
        <w:tc>
          <w:tcPr>
            <w:tcW w:w="4882" w:type="dxa"/>
            <w:tcBorders>
              <w:top w:val="single" w:sz="4" w:space="0" w:color="000000"/>
              <w:left w:val="single" w:sz="4" w:space="0" w:color="000000"/>
              <w:bottom w:val="single" w:sz="4" w:space="0" w:color="000000"/>
            </w:tcBorders>
            <w:shd w:val="clear" w:color="auto" w:fill="auto"/>
          </w:tcPr>
          <w:p w:rsidR="00B32AF7" w:rsidRDefault="00B32AF7" w:rsidP="002B5A19">
            <w:pPr>
              <w:snapToGrid w:val="0"/>
              <w:jc w:val="center"/>
              <w:rPr>
                <w:rFonts w:ascii="Courier New" w:hAnsi="Courier New" w:cs="Courier New"/>
                <w:sz w:val="20"/>
                <w:szCs w:val="20"/>
              </w:rPr>
            </w:pPr>
            <w:r>
              <w:rPr>
                <w:rFonts w:ascii="Courier New" w:hAnsi="Courier New" w:cs="Courier New"/>
                <w:sz w:val="20"/>
                <w:szCs w:val="20"/>
              </w:rPr>
              <w:t xml:space="preserve">Option for </w:t>
            </w:r>
            <w:r w:rsidR="00A7076D">
              <w:rPr>
                <w:rFonts w:ascii="Courier New" w:hAnsi="Courier New" w:cs="Courier New"/>
                <w:sz w:val="20"/>
                <w:szCs w:val="20"/>
              </w:rPr>
              <w:t>calculating</w:t>
            </w:r>
            <w:r>
              <w:rPr>
                <w:rFonts w:ascii="Courier New" w:hAnsi="Courier New" w:cs="Courier New"/>
                <w:sz w:val="20"/>
                <w:szCs w:val="20"/>
              </w:rPr>
              <w:t xml:space="preserve"> Euclidean distance</w:t>
            </w:r>
            <w:r w:rsidR="00A7076D">
              <w:rPr>
                <w:rFonts w:ascii="Courier New" w:hAnsi="Courier New" w:cs="Courier New"/>
                <w:sz w:val="20"/>
                <w:szCs w:val="20"/>
              </w:rPr>
              <w:t xml:space="preserve"> between all pairwise points. Use thresholding in next field</w:t>
            </w:r>
            <w:r w:rsidR="002B5A19">
              <w:rPr>
                <w:rFonts w:ascii="Courier New" w:hAnsi="Courier New" w:cs="Courier New"/>
                <w:sz w:val="20"/>
                <w:szCs w:val="20"/>
              </w:rPr>
              <w:t xml:space="preserve"> as option.</w:t>
            </w:r>
          </w:p>
        </w:tc>
        <w:tc>
          <w:tcPr>
            <w:tcW w:w="1409" w:type="dxa"/>
            <w:gridSpan w:val="2"/>
            <w:tcBorders>
              <w:top w:val="single" w:sz="4" w:space="0" w:color="000000"/>
              <w:left w:val="single" w:sz="4" w:space="0" w:color="000000"/>
              <w:bottom w:val="single" w:sz="4" w:space="0" w:color="000000"/>
              <w:right w:val="single" w:sz="4" w:space="0" w:color="000000"/>
            </w:tcBorders>
            <w:shd w:val="clear" w:color="auto" w:fill="auto"/>
          </w:tcPr>
          <w:p w:rsidR="00B32AF7" w:rsidRDefault="00B32AF7">
            <w:pPr>
              <w:snapToGrid w:val="0"/>
              <w:jc w:val="center"/>
              <w:rPr>
                <w:rFonts w:ascii="Courier New" w:hAnsi="Courier New" w:cs="Courier New"/>
                <w:sz w:val="20"/>
                <w:szCs w:val="20"/>
              </w:rPr>
            </w:pPr>
          </w:p>
        </w:tc>
      </w:tr>
      <w:tr w:rsidR="00B32AF7">
        <w:tc>
          <w:tcPr>
            <w:tcW w:w="2012" w:type="dxa"/>
            <w:tcBorders>
              <w:top w:val="single" w:sz="4" w:space="0" w:color="000000"/>
              <w:left w:val="single" w:sz="4" w:space="0" w:color="000000"/>
              <w:bottom w:val="single" w:sz="4" w:space="0" w:color="000000"/>
            </w:tcBorders>
            <w:shd w:val="clear" w:color="auto" w:fill="auto"/>
          </w:tcPr>
          <w:p w:rsidR="00B32AF7" w:rsidRDefault="00B32AF7">
            <w:pPr>
              <w:snapToGrid w:val="0"/>
              <w:jc w:val="center"/>
              <w:rPr>
                <w:rFonts w:ascii="Courier New" w:hAnsi="Courier New" w:cs="Courier New"/>
                <w:sz w:val="20"/>
                <w:szCs w:val="20"/>
              </w:rPr>
            </w:pPr>
            <w:r>
              <w:rPr>
                <w:rFonts w:ascii="Courier New" w:hAnsi="Courier New" w:cs="Courier New"/>
                <w:sz w:val="20"/>
                <w:szCs w:val="20"/>
              </w:rPr>
              <w:t>ED Distance</w:t>
            </w:r>
          </w:p>
        </w:tc>
        <w:tc>
          <w:tcPr>
            <w:tcW w:w="1087" w:type="dxa"/>
            <w:tcBorders>
              <w:top w:val="single" w:sz="4" w:space="0" w:color="000000"/>
              <w:left w:val="single" w:sz="4" w:space="0" w:color="000000"/>
              <w:bottom w:val="single" w:sz="4" w:space="0" w:color="000000"/>
            </w:tcBorders>
            <w:shd w:val="clear" w:color="auto" w:fill="auto"/>
          </w:tcPr>
          <w:p w:rsidR="00B32AF7" w:rsidRDefault="00B32AF7">
            <w:pPr>
              <w:snapToGrid w:val="0"/>
              <w:jc w:val="center"/>
              <w:rPr>
                <w:rFonts w:ascii="Courier New" w:hAnsi="Courier New" w:cs="Courier New"/>
                <w:sz w:val="20"/>
                <w:szCs w:val="20"/>
              </w:rPr>
            </w:pPr>
            <w:r>
              <w:rPr>
                <w:rFonts w:ascii="Courier New" w:hAnsi="Courier New" w:cs="Courier New"/>
                <w:sz w:val="20"/>
                <w:szCs w:val="20"/>
              </w:rPr>
              <w:t>50000</w:t>
            </w:r>
          </w:p>
        </w:tc>
        <w:tc>
          <w:tcPr>
            <w:tcW w:w="4882" w:type="dxa"/>
            <w:tcBorders>
              <w:top w:val="single" w:sz="4" w:space="0" w:color="000000"/>
              <w:left w:val="single" w:sz="4" w:space="0" w:color="000000"/>
              <w:bottom w:val="single" w:sz="4" w:space="0" w:color="000000"/>
            </w:tcBorders>
            <w:shd w:val="clear" w:color="auto" w:fill="auto"/>
          </w:tcPr>
          <w:p w:rsidR="00B32AF7" w:rsidRDefault="00B32AF7" w:rsidP="002B5A19">
            <w:pPr>
              <w:snapToGrid w:val="0"/>
              <w:jc w:val="center"/>
              <w:rPr>
                <w:rFonts w:ascii="Courier New" w:hAnsi="Courier New" w:cs="Courier New"/>
                <w:sz w:val="20"/>
                <w:szCs w:val="20"/>
              </w:rPr>
            </w:pPr>
            <w:r>
              <w:rPr>
                <w:rFonts w:ascii="Courier New" w:hAnsi="Courier New" w:cs="Courier New"/>
                <w:sz w:val="20"/>
                <w:szCs w:val="20"/>
              </w:rPr>
              <w:t xml:space="preserve">If Use ED threshold is True, then </w:t>
            </w:r>
            <w:r w:rsidR="002B5A19">
              <w:rPr>
                <w:rFonts w:ascii="Courier New" w:hAnsi="Courier New" w:cs="Courier New"/>
                <w:sz w:val="20"/>
                <w:szCs w:val="20"/>
              </w:rPr>
              <w:t>this is</w:t>
            </w:r>
            <w:r>
              <w:rPr>
                <w:rFonts w:ascii="Courier New" w:hAnsi="Courier New" w:cs="Courier New"/>
                <w:sz w:val="20"/>
                <w:szCs w:val="20"/>
              </w:rPr>
              <w:t xml:space="preserve"> Euclidean distance </w:t>
            </w:r>
            <w:r w:rsidR="002B5A19">
              <w:rPr>
                <w:rFonts w:ascii="Courier New" w:hAnsi="Courier New" w:cs="Courier New"/>
                <w:sz w:val="20"/>
                <w:szCs w:val="20"/>
              </w:rPr>
              <w:t>in map units to apply to the (x,</w:t>
            </w:r>
            <w:r>
              <w:rPr>
                <w:rFonts w:ascii="Courier New" w:hAnsi="Courier New" w:cs="Courier New"/>
                <w:sz w:val="20"/>
                <w:szCs w:val="20"/>
              </w:rPr>
              <w:t>y) point locations</w:t>
            </w:r>
            <w:r w:rsidR="002B5A19">
              <w:rPr>
                <w:rFonts w:ascii="Courier New" w:hAnsi="Courier New" w:cs="Courier New"/>
                <w:sz w:val="20"/>
                <w:szCs w:val="20"/>
              </w:rPr>
              <w:t>. If you want all Euclidean distance values, specify this value to be greater than the maximum distance on your map.</w:t>
            </w:r>
          </w:p>
        </w:tc>
        <w:tc>
          <w:tcPr>
            <w:tcW w:w="1409" w:type="dxa"/>
            <w:gridSpan w:val="2"/>
            <w:tcBorders>
              <w:top w:val="single" w:sz="4" w:space="0" w:color="000000"/>
              <w:left w:val="single" w:sz="4" w:space="0" w:color="000000"/>
              <w:bottom w:val="single" w:sz="4" w:space="0" w:color="000000"/>
              <w:right w:val="single" w:sz="4" w:space="0" w:color="000000"/>
            </w:tcBorders>
            <w:shd w:val="clear" w:color="auto" w:fill="auto"/>
          </w:tcPr>
          <w:p w:rsidR="00B32AF7" w:rsidRDefault="00B32AF7">
            <w:pPr>
              <w:snapToGrid w:val="0"/>
              <w:jc w:val="center"/>
              <w:rPr>
                <w:rFonts w:ascii="Courier New" w:hAnsi="Courier New" w:cs="Courier New"/>
                <w:sz w:val="20"/>
                <w:szCs w:val="20"/>
              </w:rPr>
            </w:pPr>
          </w:p>
        </w:tc>
      </w:tr>
      <w:tr w:rsidR="00B32AF7">
        <w:tc>
          <w:tcPr>
            <w:tcW w:w="2012" w:type="dxa"/>
            <w:tcBorders>
              <w:top w:val="single" w:sz="4" w:space="0" w:color="000000"/>
              <w:left w:val="single" w:sz="4" w:space="0" w:color="000000"/>
              <w:bottom w:val="single" w:sz="4" w:space="0" w:color="000000"/>
            </w:tcBorders>
            <w:shd w:val="clear" w:color="auto" w:fill="auto"/>
          </w:tcPr>
          <w:p w:rsidR="00B32AF7" w:rsidRDefault="00B32AF7">
            <w:pPr>
              <w:snapToGrid w:val="0"/>
              <w:jc w:val="center"/>
              <w:rPr>
                <w:rFonts w:ascii="Courier New" w:hAnsi="Courier New" w:cs="Courier New"/>
                <w:sz w:val="20"/>
                <w:szCs w:val="20"/>
              </w:rPr>
            </w:pPr>
            <w:r>
              <w:rPr>
                <w:rFonts w:ascii="Courier New" w:hAnsi="Courier New" w:cs="Courier New"/>
                <w:sz w:val="20"/>
                <w:szCs w:val="20"/>
              </w:rPr>
              <w:t>Edge Distance</w:t>
            </w:r>
          </w:p>
        </w:tc>
        <w:tc>
          <w:tcPr>
            <w:tcW w:w="1087" w:type="dxa"/>
            <w:tcBorders>
              <w:top w:val="single" w:sz="4" w:space="0" w:color="000000"/>
              <w:left w:val="single" w:sz="4" w:space="0" w:color="000000"/>
              <w:bottom w:val="single" w:sz="4" w:space="0" w:color="000000"/>
            </w:tcBorders>
            <w:shd w:val="clear" w:color="auto" w:fill="auto"/>
          </w:tcPr>
          <w:p w:rsidR="00B32AF7" w:rsidRDefault="00B32AF7">
            <w:pPr>
              <w:snapToGrid w:val="0"/>
              <w:jc w:val="center"/>
              <w:rPr>
                <w:rFonts w:ascii="Courier New" w:hAnsi="Courier New" w:cs="Courier New"/>
                <w:sz w:val="20"/>
                <w:szCs w:val="20"/>
              </w:rPr>
            </w:pPr>
            <w:r>
              <w:rPr>
                <w:rFonts w:ascii="Courier New" w:hAnsi="Courier New" w:cs="Courier New"/>
                <w:sz w:val="20"/>
                <w:szCs w:val="20"/>
              </w:rPr>
              <w:t>100000</w:t>
            </w:r>
          </w:p>
        </w:tc>
        <w:tc>
          <w:tcPr>
            <w:tcW w:w="4882" w:type="dxa"/>
            <w:tcBorders>
              <w:top w:val="single" w:sz="4" w:space="0" w:color="000000"/>
              <w:left w:val="single" w:sz="4" w:space="0" w:color="000000"/>
              <w:bottom w:val="single" w:sz="4" w:space="0" w:color="000000"/>
            </w:tcBorders>
            <w:shd w:val="clear" w:color="auto" w:fill="auto"/>
          </w:tcPr>
          <w:p w:rsidR="00B32AF7" w:rsidRDefault="00B32AF7" w:rsidP="002B5A19">
            <w:pPr>
              <w:snapToGrid w:val="0"/>
              <w:jc w:val="center"/>
              <w:rPr>
                <w:rFonts w:ascii="Courier New" w:hAnsi="Courier New" w:cs="Courier New"/>
                <w:sz w:val="20"/>
                <w:szCs w:val="20"/>
              </w:rPr>
            </w:pPr>
            <w:r>
              <w:rPr>
                <w:rFonts w:ascii="Courier New" w:hAnsi="Courier New" w:cs="Courier New"/>
                <w:sz w:val="20"/>
                <w:szCs w:val="20"/>
              </w:rPr>
              <w:t>The resistance distance threshold in terms of edge distance</w:t>
            </w:r>
            <w:r w:rsidR="002B5A19">
              <w:rPr>
                <w:rFonts w:ascii="Courier New" w:hAnsi="Courier New" w:cs="Courier New"/>
                <w:sz w:val="20"/>
                <w:szCs w:val="20"/>
              </w:rPr>
              <w:t xml:space="preserve"> or cost units</w:t>
            </w:r>
            <w:r>
              <w:rPr>
                <w:rFonts w:ascii="Courier New" w:hAnsi="Courier New" w:cs="Courier New"/>
                <w:sz w:val="20"/>
                <w:szCs w:val="20"/>
              </w:rPr>
              <w:t xml:space="preserve"> to apply to the path lengths</w:t>
            </w:r>
            <w:r w:rsidR="002B5A19">
              <w:rPr>
                <w:rFonts w:ascii="Courier New" w:hAnsi="Courier New" w:cs="Courier New"/>
                <w:sz w:val="20"/>
                <w:szCs w:val="20"/>
              </w:rPr>
              <w:t xml:space="preserve"> between each pair of XY locations</w:t>
            </w:r>
            <w:r>
              <w:rPr>
                <w:rFonts w:ascii="Courier New" w:hAnsi="Courier New" w:cs="Courier New"/>
                <w:sz w:val="20"/>
                <w:szCs w:val="20"/>
              </w:rPr>
              <w:t>.</w:t>
            </w:r>
            <w:r w:rsidR="002B5A19">
              <w:rPr>
                <w:rFonts w:ascii="Courier New" w:hAnsi="Courier New" w:cs="Courier New"/>
                <w:sz w:val="20"/>
                <w:szCs w:val="20"/>
              </w:rPr>
              <w:t xml:space="preserve"> Use this value with Edge_Type ‘threshold’ and ‘all_paths’.</w:t>
            </w:r>
          </w:p>
        </w:tc>
        <w:tc>
          <w:tcPr>
            <w:tcW w:w="1409" w:type="dxa"/>
            <w:gridSpan w:val="2"/>
            <w:tcBorders>
              <w:top w:val="single" w:sz="4" w:space="0" w:color="000000"/>
              <w:left w:val="single" w:sz="4" w:space="0" w:color="000000"/>
              <w:bottom w:val="single" w:sz="4" w:space="0" w:color="000000"/>
              <w:right w:val="single" w:sz="4" w:space="0" w:color="000000"/>
            </w:tcBorders>
            <w:shd w:val="clear" w:color="auto" w:fill="auto"/>
          </w:tcPr>
          <w:p w:rsidR="00B32AF7" w:rsidRDefault="00B32AF7">
            <w:pPr>
              <w:snapToGrid w:val="0"/>
              <w:jc w:val="center"/>
              <w:rPr>
                <w:rFonts w:ascii="Courier New" w:hAnsi="Courier New" w:cs="Courier New"/>
                <w:sz w:val="20"/>
                <w:szCs w:val="20"/>
              </w:rPr>
            </w:pPr>
          </w:p>
        </w:tc>
      </w:tr>
      <w:tr w:rsidR="00B32AF7">
        <w:tc>
          <w:tcPr>
            <w:tcW w:w="2012" w:type="dxa"/>
            <w:tcBorders>
              <w:left w:val="single" w:sz="4" w:space="0" w:color="000000"/>
              <w:bottom w:val="single" w:sz="4" w:space="0" w:color="000000"/>
            </w:tcBorders>
            <w:shd w:val="clear" w:color="auto" w:fill="auto"/>
          </w:tcPr>
          <w:p w:rsidR="00B32AF7" w:rsidRDefault="00B32AF7">
            <w:pPr>
              <w:snapToGrid w:val="0"/>
              <w:jc w:val="center"/>
              <w:rPr>
                <w:rFonts w:ascii="Courier New" w:hAnsi="Courier New"/>
              </w:rPr>
            </w:pPr>
            <w:r>
              <w:rPr>
                <w:rFonts w:ascii="Courier New" w:hAnsi="Courier New"/>
              </w:rPr>
              <w:t>Edge_Type</w:t>
            </w:r>
          </w:p>
        </w:tc>
        <w:tc>
          <w:tcPr>
            <w:tcW w:w="1087" w:type="dxa"/>
            <w:tcBorders>
              <w:left w:val="single" w:sz="4" w:space="0" w:color="000000"/>
              <w:bottom w:val="single" w:sz="4" w:space="0" w:color="000000"/>
            </w:tcBorders>
            <w:shd w:val="clear" w:color="auto" w:fill="auto"/>
          </w:tcPr>
          <w:p w:rsidR="00B32AF7" w:rsidRDefault="00B32AF7">
            <w:pPr>
              <w:snapToGrid w:val="0"/>
              <w:jc w:val="center"/>
              <w:rPr>
                <w:rFonts w:ascii="Courier New" w:hAnsi="Courier New" w:cs="Courier New"/>
                <w:sz w:val="20"/>
                <w:szCs w:val="20"/>
              </w:rPr>
            </w:pPr>
            <w:r>
              <w:rPr>
                <w:rFonts w:ascii="Courier New" w:hAnsi="Courier New" w:cs="Courier New"/>
                <w:sz w:val="20"/>
                <w:szCs w:val="20"/>
              </w:rPr>
              <w:t>Normal</w:t>
            </w:r>
          </w:p>
        </w:tc>
        <w:tc>
          <w:tcPr>
            <w:tcW w:w="4882" w:type="dxa"/>
            <w:tcBorders>
              <w:left w:val="single" w:sz="4" w:space="0" w:color="000000"/>
              <w:bottom w:val="single" w:sz="4" w:space="0" w:color="000000"/>
            </w:tcBorders>
            <w:shd w:val="clear" w:color="auto" w:fill="auto"/>
          </w:tcPr>
          <w:p w:rsidR="00B32AF7" w:rsidRDefault="00B32AF7" w:rsidP="002B5A19">
            <w:pPr>
              <w:snapToGrid w:val="0"/>
              <w:jc w:val="center"/>
              <w:rPr>
                <w:rFonts w:ascii="Courier New" w:hAnsi="Courier New" w:cs="Courier New"/>
                <w:sz w:val="20"/>
                <w:szCs w:val="20"/>
              </w:rPr>
            </w:pPr>
            <w:r>
              <w:rPr>
                <w:rFonts w:ascii="Courier New" w:hAnsi="Courier New" w:cs="Courier New"/>
                <w:sz w:val="20"/>
                <w:szCs w:val="20"/>
              </w:rPr>
              <w:t xml:space="preserve">'normal' – All pairwise </w:t>
            </w:r>
            <w:r w:rsidR="002B5A19">
              <w:rPr>
                <w:rFonts w:ascii="Courier New" w:hAnsi="Courier New" w:cs="Courier New"/>
                <w:sz w:val="20"/>
                <w:szCs w:val="20"/>
              </w:rPr>
              <w:t xml:space="preserve">shortest </w:t>
            </w:r>
            <w:r>
              <w:rPr>
                <w:rFonts w:ascii="Courier New" w:hAnsi="Courier New" w:cs="Courier New"/>
                <w:sz w:val="20"/>
                <w:szCs w:val="20"/>
              </w:rPr>
              <w:t>cost-distance paths with no thresholding.</w:t>
            </w:r>
          </w:p>
          <w:p w:rsidR="00B32AF7" w:rsidRDefault="00B32AF7" w:rsidP="002B5A19">
            <w:pPr>
              <w:snapToGrid w:val="0"/>
              <w:jc w:val="center"/>
              <w:rPr>
                <w:rFonts w:ascii="Courier New" w:hAnsi="Courier New" w:cs="Courier New"/>
                <w:sz w:val="20"/>
                <w:szCs w:val="20"/>
              </w:rPr>
            </w:pPr>
          </w:p>
          <w:p w:rsidR="00B32AF7" w:rsidRDefault="002B5A19" w:rsidP="002B5A19">
            <w:pPr>
              <w:snapToGrid w:val="0"/>
              <w:jc w:val="center"/>
              <w:rPr>
                <w:rFonts w:ascii="Courier New" w:hAnsi="Courier New" w:cs="Courier New"/>
                <w:sz w:val="20"/>
                <w:szCs w:val="20"/>
              </w:rPr>
            </w:pPr>
            <w:r>
              <w:rPr>
                <w:rFonts w:ascii="Courier New" w:hAnsi="Courier New" w:cs="Courier New"/>
                <w:sz w:val="20"/>
                <w:szCs w:val="20"/>
              </w:rPr>
              <w:t>'threshold' – A</w:t>
            </w:r>
            <w:r w:rsidR="00B32AF7">
              <w:rPr>
                <w:rFonts w:ascii="Courier New" w:hAnsi="Courier New" w:cs="Courier New"/>
                <w:sz w:val="20"/>
                <w:szCs w:val="20"/>
              </w:rPr>
              <w:t>pply th</w:t>
            </w:r>
            <w:r>
              <w:rPr>
                <w:rFonts w:ascii="Courier New" w:hAnsi="Courier New" w:cs="Courier New"/>
                <w:sz w:val="20"/>
                <w:szCs w:val="20"/>
              </w:rPr>
              <w:t xml:space="preserve">e threshold value given by ‘Edge </w:t>
            </w:r>
            <w:r w:rsidR="00B32AF7">
              <w:rPr>
                <w:rFonts w:ascii="Courier New" w:hAnsi="Courier New" w:cs="Courier New"/>
                <w:sz w:val="20"/>
                <w:szCs w:val="20"/>
              </w:rPr>
              <w:t>Distance</w:t>
            </w:r>
            <w:r>
              <w:rPr>
                <w:rFonts w:ascii="Courier New" w:hAnsi="Courier New" w:cs="Courier New"/>
                <w:sz w:val="20"/>
                <w:szCs w:val="20"/>
              </w:rPr>
              <w:t>’</w:t>
            </w:r>
            <w:r w:rsidR="00B32AF7">
              <w:rPr>
                <w:rFonts w:ascii="Courier New" w:hAnsi="Courier New" w:cs="Courier New"/>
                <w:sz w:val="20"/>
                <w:szCs w:val="20"/>
              </w:rPr>
              <w:t xml:space="preserve"> to all </w:t>
            </w:r>
            <w:r>
              <w:rPr>
                <w:rFonts w:ascii="Courier New" w:hAnsi="Courier New" w:cs="Courier New"/>
                <w:sz w:val="20"/>
                <w:szCs w:val="20"/>
              </w:rPr>
              <w:t xml:space="preserve">shortest cost-distance </w:t>
            </w:r>
            <w:r w:rsidR="00B32AF7">
              <w:rPr>
                <w:rFonts w:ascii="Courier New" w:hAnsi="Courier New" w:cs="Courier New"/>
                <w:sz w:val="20"/>
                <w:szCs w:val="20"/>
              </w:rPr>
              <w:t>paths</w:t>
            </w:r>
            <w:r>
              <w:rPr>
                <w:rFonts w:ascii="Courier New" w:hAnsi="Courier New" w:cs="Courier New"/>
                <w:sz w:val="20"/>
                <w:szCs w:val="20"/>
              </w:rPr>
              <w:t>.</w:t>
            </w:r>
          </w:p>
          <w:p w:rsidR="00B32AF7" w:rsidRDefault="00B32AF7" w:rsidP="002B5A19">
            <w:pPr>
              <w:snapToGrid w:val="0"/>
              <w:jc w:val="center"/>
              <w:rPr>
                <w:rFonts w:ascii="Courier New" w:hAnsi="Courier New" w:cs="Courier New"/>
                <w:sz w:val="20"/>
                <w:szCs w:val="20"/>
              </w:rPr>
            </w:pPr>
          </w:p>
          <w:p w:rsidR="00B32AF7" w:rsidRDefault="002B5A19" w:rsidP="002B5A19">
            <w:pPr>
              <w:snapToGrid w:val="0"/>
              <w:jc w:val="center"/>
              <w:rPr>
                <w:rFonts w:ascii="Courier New" w:hAnsi="Courier New" w:cs="Courier New"/>
                <w:sz w:val="20"/>
                <w:szCs w:val="20"/>
              </w:rPr>
            </w:pPr>
            <w:r>
              <w:rPr>
                <w:rFonts w:ascii="Courier New" w:hAnsi="Courier New" w:cs="Courier New"/>
                <w:sz w:val="20"/>
                <w:szCs w:val="20"/>
              </w:rPr>
              <w:t>'all_paths' – Calculate resistant</w:t>
            </w:r>
            <w:r w:rsidR="00B32AF7">
              <w:rPr>
                <w:rFonts w:ascii="Courier New" w:hAnsi="Courier New" w:cs="Courier New"/>
                <w:sz w:val="20"/>
                <w:szCs w:val="20"/>
              </w:rPr>
              <w:t xml:space="preserve"> kernels for all </w:t>
            </w:r>
            <w:r>
              <w:rPr>
                <w:rFonts w:ascii="Courier New" w:hAnsi="Courier New" w:cs="Courier New"/>
                <w:sz w:val="20"/>
                <w:szCs w:val="20"/>
              </w:rPr>
              <w:t>XY locations and use the ‘Edge Distance’ value as a threshold for each source resistant kernel.</w:t>
            </w:r>
          </w:p>
        </w:tc>
        <w:tc>
          <w:tcPr>
            <w:tcW w:w="1409" w:type="dxa"/>
            <w:gridSpan w:val="2"/>
            <w:tcBorders>
              <w:left w:val="single" w:sz="4" w:space="0" w:color="000000"/>
              <w:bottom w:val="single" w:sz="4" w:space="0" w:color="000000"/>
              <w:right w:val="single" w:sz="4" w:space="0" w:color="000000"/>
            </w:tcBorders>
            <w:shd w:val="clear" w:color="auto" w:fill="auto"/>
          </w:tcPr>
          <w:p w:rsidR="00B32AF7" w:rsidRDefault="00B32AF7">
            <w:pPr>
              <w:snapToGrid w:val="0"/>
              <w:jc w:val="center"/>
              <w:rPr>
                <w:rFonts w:ascii="Courier New" w:hAnsi="Courier New" w:cs="Courier New"/>
                <w:sz w:val="20"/>
                <w:szCs w:val="20"/>
              </w:rPr>
            </w:pPr>
          </w:p>
        </w:tc>
      </w:tr>
      <w:tr w:rsidR="00B32AF7">
        <w:tc>
          <w:tcPr>
            <w:tcW w:w="2012" w:type="dxa"/>
            <w:tcBorders>
              <w:left w:val="single" w:sz="4" w:space="0" w:color="000000"/>
              <w:bottom w:val="single" w:sz="4" w:space="0" w:color="000000"/>
            </w:tcBorders>
            <w:shd w:val="clear" w:color="auto" w:fill="auto"/>
          </w:tcPr>
          <w:p w:rsidR="00B32AF7" w:rsidRDefault="00B32AF7">
            <w:pPr>
              <w:snapToGrid w:val="0"/>
              <w:jc w:val="center"/>
              <w:rPr>
                <w:rFonts w:ascii="Courier New" w:hAnsi="Courier New"/>
              </w:rPr>
            </w:pPr>
            <w:r>
              <w:rPr>
                <w:rFonts w:ascii="Courier New" w:hAnsi="Courier New"/>
              </w:rPr>
              <w:t>Transform function</w:t>
            </w:r>
          </w:p>
        </w:tc>
        <w:tc>
          <w:tcPr>
            <w:tcW w:w="1087" w:type="dxa"/>
            <w:tcBorders>
              <w:left w:val="single" w:sz="4" w:space="0" w:color="000000"/>
              <w:bottom w:val="single" w:sz="4" w:space="0" w:color="000000"/>
            </w:tcBorders>
            <w:shd w:val="clear" w:color="auto" w:fill="auto"/>
          </w:tcPr>
          <w:p w:rsidR="00B32AF7" w:rsidRDefault="00B32AF7">
            <w:pPr>
              <w:snapToGrid w:val="0"/>
              <w:jc w:val="center"/>
              <w:rPr>
                <w:rFonts w:ascii="Courier New" w:hAnsi="Courier New" w:cs="Courier New"/>
                <w:sz w:val="20"/>
                <w:szCs w:val="20"/>
              </w:rPr>
            </w:pPr>
            <w:r>
              <w:rPr>
                <w:rFonts w:ascii="Courier New" w:hAnsi="Courier New" w:cs="Courier New"/>
                <w:sz w:val="20"/>
                <w:szCs w:val="20"/>
              </w:rPr>
              <w:t>Linear</w:t>
            </w:r>
          </w:p>
        </w:tc>
        <w:tc>
          <w:tcPr>
            <w:tcW w:w="4882" w:type="dxa"/>
            <w:tcBorders>
              <w:left w:val="single" w:sz="4" w:space="0" w:color="000000"/>
              <w:bottom w:val="single" w:sz="4" w:space="0" w:color="000000"/>
            </w:tcBorders>
            <w:shd w:val="clear" w:color="auto" w:fill="auto"/>
          </w:tcPr>
          <w:p w:rsidR="00B32AF7" w:rsidRDefault="00B32AF7" w:rsidP="002B5A19">
            <w:pPr>
              <w:snapToGrid w:val="0"/>
              <w:jc w:val="center"/>
              <w:rPr>
                <w:rFonts w:ascii="Courier New" w:hAnsi="Courier New" w:cs="Courier New"/>
                <w:sz w:val="20"/>
                <w:szCs w:val="20"/>
              </w:rPr>
            </w:pPr>
            <w:r>
              <w:rPr>
                <w:rFonts w:ascii="Courier New" w:hAnsi="Courier New" w:cs="Courier New"/>
                <w:sz w:val="20"/>
                <w:szCs w:val="20"/>
              </w:rPr>
              <w:t>Specify the scaling</w:t>
            </w:r>
            <w:r w:rsidR="00694F8E">
              <w:rPr>
                <w:rFonts w:ascii="Courier New" w:hAnsi="Courier New" w:cs="Courier New"/>
                <w:sz w:val="20"/>
                <w:szCs w:val="20"/>
              </w:rPr>
              <w:t xml:space="preserve"> away from the sources point</w:t>
            </w:r>
            <w:r>
              <w:rPr>
                <w:rFonts w:ascii="Courier New" w:hAnsi="Courier New" w:cs="Courier New"/>
                <w:sz w:val="20"/>
                <w:szCs w:val="20"/>
              </w:rPr>
              <w:t xml:space="preserve"> use</w:t>
            </w:r>
            <w:r w:rsidR="000E651E">
              <w:rPr>
                <w:rFonts w:ascii="Courier New" w:hAnsi="Courier New" w:cs="Courier New"/>
                <w:sz w:val="20"/>
                <w:szCs w:val="20"/>
              </w:rPr>
              <w:t>d in the resistant</w:t>
            </w:r>
            <w:r>
              <w:rPr>
                <w:rFonts w:ascii="Courier New" w:hAnsi="Courier New" w:cs="Courier New"/>
                <w:sz w:val="20"/>
                <w:szCs w:val="20"/>
              </w:rPr>
              <w:t xml:space="preserve"> kernel</w:t>
            </w:r>
            <w:r w:rsidR="000E651E">
              <w:rPr>
                <w:rFonts w:ascii="Courier New" w:hAnsi="Courier New" w:cs="Courier New"/>
                <w:sz w:val="20"/>
                <w:szCs w:val="20"/>
              </w:rPr>
              <w:t xml:space="preserve"> model</w:t>
            </w:r>
            <w:r w:rsidR="00694F8E">
              <w:rPr>
                <w:rFonts w:ascii="Courier New" w:hAnsi="Courier New" w:cs="Courier New"/>
                <w:sz w:val="20"/>
                <w:szCs w:val="20"/>
              </w:rPr>
              <w:t>.</w:t>
            </w:r>
          </w:p>
          <w:p w:rsidR="00B32AF7" w:rsidRDefault="00B32AF7" w:rsidP="002B5A19">
            <w:pPr>
              <w:snapToGrid w:val="0"/>
              <w:jc w:val="center"/>
              <w:rPr>
                <w:rFonts w:ascii="Courier New" w:hAnsi="Courier New" w:cs="Courier New"/>
                <w:sz w:val="20"/>
                <w:szCs w:val="20"/>
              </w:rPr>
            </w:pPr>
          </w:p>
          <w:p w:rsidR="00B32AF7" w:rsidRDefault="000E651E" w:rsidP="000E651E">
            <w:pPr>
              <w:snapToGrid w:val="0"/>
              <w:jc w:val="center"/>
              <w:rPr>
                <w:rFonts w:ascii="Courier New" w:hAnsi="Courier New" w:cs="Courier New"/>
                <w:sz w:val="20"/>
                <w:szCs w:val="20"/>
              </w:rPr>
            </w:pPr>
            <w:r>
              <w:rPr>
                <w:rFonts w:ascii="Courier New" w:hAnsi="Courier New" w:cs="Courier New"/>
                <w:sz w:val="20"/>
                <w:szCs w:val="20"/>
              </w:rPr>
              <w:t>'linear' – S</w:t>
            </w:r>
            <w:r w:rsidR="00B32AF7">
              <w:rPr>
                <w:rFonts w:ascii="Courier New" w:hAnsi="Courier New" w:cs="Courier New"/>
                <w:sz w:val="20"/>
                <w:szCs w:val="20"/>
              </w:rPr>
              <w:t>cale</w:t>
            </w:r>
            <w:r>
              <w:rPr>
                <w:rFonts w:ascii="Courier New" w:hAnsi="Courier New" w:cs="Courier New"/>
                <w:sz w:val="20"/>
                <w:szCs w:val="20"/>
              </w:rPr>
              <w:t xml:space="preserve"> resistant</w:t>
            </w:r>
            <w:r w:rsidR="00B32AF7">
              <w:rPr>
                <w:rFonts w:ascii="Courier New" w:hAnsi="Courier New" w:cs="Courier New"/>
                <w:sz w:val="20"/>
                <w:szCs w:val="20"/>
              </w:rPr>
              <w:t xml:space="preserve"> kernel</w:t>
            </w:r>
            <w:r w:rsidR="00694F8E">
              <w:rPr>
                <w:rFonts w:ascii="Courier New" w:hAnsi="Courier New" w:cs="Courier New"/>
                <w:sz w:val="20"/>
                <w:szCs w:val="20"/>
              </w:rPr>
              <w:t xml:space="preserve"> values</w:t>
            </w:r>
            <w:r w:rsidR="00B32AF7">
              <w:rPr>
                <w:rFonts w:ascii="Courier New" w:hAnsi="Courier New" w:cs="Courier New"/>
                <w:sz w:val="20"/>
                <w:szCs w:val="20"/>
              </w:rPr>
              <w:t xml:space="preserve"> to be between 0 and 1, using a linear function</w:t>
            </w:r>
            <w:r>
              <w:rPr>
                <w:rFonts w:ascii="Courier New" w:hAnsi="Courier New" w:cs="Courier New"/>
                <w:sz w:val="20"/>
                <w:szCs w:val="20"/>
              </w:rPr>
              <w:t>.</w:t>
            </w:r>
          </w:p>
          <w:p w:rsidR="00694F8E" w:rsidRDefault="00694F8E" w:rsidP="000E651E">
            <w:pPr>
              <w:snapToGrid w:val="0"/>
              <w:jc w:val="center"/>
            </w:pPr>
            <w:r>
              <w:rPr>
                <w:rFonts w:ascii="Courier New" w:hAnsi="Courier New" w:cs="Courier New"/>
                <w:sz w:val="20"/>
                <w:szCs w:val="20"/>
              </w:rPr>
              <w:t>‘inverse_square’ – Scale resistant kernel values to be between 0 and 1, using an inverse-square function.</w:t>
            </w:r>
          </w:p>
        </w:tc>
        <w:tc>
          <w:tcPr>
            <w:tcW w:w="1409" w:type="dxa"/>
            <w:gridSpan w:val="2"/>
            <w:tcBorders>
              <w:left w:val="single" w:sz="4" w:space="0" w:color="000000"/>
              <w:bottom w:val="single" w:sz="4" w:space="0" w:color="000000"/>
              <w:right w:val="single" w:sz="4" w:space="0" w:color="000000"/>
            </w:tcBorders>
            <w:shd w:val="clear" w:color="auto" w:fill="auto"/>
          </w:tcPr>
          <w:p w:rsidR="00B32AF7" w:rsidRDefault="00B32AF7">
            <w:pPr>
              <w:snapToGrid w:val="0"/>
              <w:jc w:val="center"/>
              <w:rPr>
                <w:rFonts w:ascii="Courier New" w:hAnsi="Courier New" w:cs="Courier New"/>
                <w:sz w:val="20"/>
                <w:szCs w:val="20"/>
              </w:rPr>
            </w:pPr>
          </w:p>
        </w:tc>
      </w:tr>
      <w:tr w:rsidR="00B32AF7">
        <w:tc>
          <w:tcPr>
            <w:tcW w:w="2012" w:type="dxa"/>
            <w:tcBorders>
              <w:left w:val="single" w:sz="4" w:space="0" w:color="000000"/>
              <w:bottom w:val="single" w:sz="4" w:space="0" w:color="000000"/>
            </w:tcBorders>
            <w:shd w:val="clear" w:color="auto" w:fill="auto"/>
          </w:tcPr>
          <w:p w:rsidR="00B32AF7" w:rsidRDefault="009038A3">
            <w:pPr>
              <w:snapToGrid w:val="0"/>
              <w:jc w:val="center"/>
              <w:rPr>
                <w:rFonts w:ascii="Courier New" w:hAnsi="Courier New"/>
              </w:rPr>
            </w:pPr>
            <w:r>
              <w:rPr>
                <w:rFonts w:ascii="Courier New" w:hAnsi="Courier New"/>
              </w:rPr>
              <w:t>Const</w:t>
            </w:r>
            <w:r w:rsidR="001703ED">
              <w:rPr>
                <w:rFonts w:ascii="Courier New" w:hAnsi="Courier New"/>
              </w:rPr>
              <w:t>ant</w:t>
            </w:r>
            <w:r>
              <w:rPr>
                <w:rFonts w:ascii="Courier New" w:hAnsi="Courier New"/>
              </w:rPr>
              <w:t xml:space="preserve"> kerne</w:t>
            </w:r>
            <w:r w:rsidR="00B32AF7">
              <w:rPr>
                <w:rFonts w:ascii="Courier New" w:hAnsi="Courier New"/>
              </w:rPr>
              <w:t>l vol</w:t>
            </w:r>
          </w:p>
        </w:tc>
        <w:tc>
          <w:tcPr>
            <w:tcW w:w="1087" w:type="dxa"/>
            <w:tcBorders>
              <w:left w:val="single" w:sz="4" w:space="0" w:color="000000"/>
              <w:bottom w:val="single" w:sz="4" w:space="0" w:color="000000"/>
            </w:tcBorders>
            <w:shd w:val="clear" w:color="auto" w:fill="auto"/>
          </w:tcPr>
          <w:p w:rsidR="00B32AF7" w:rsidRDefault="00B32AF7">
            <w:pPr>
              <w:snapToGrid w:val="0"/>
              <w:jc w:val="center"/>
              <w:rPr>
                <w:rFonts w:ascii="Courier New" w:hAnsi="Courier New" w:cs="Courier New"/>
                <w:sz w:val="20"/>
                <w:szCs w:val="20"/>
              </w:rPr>
            </w:pPr>
            <w:r>
              <w:rPr>
                <w:rFonts w:ascii="Courier New" w:hAnsi="Courier New" w:cs="Courier New"/>
                <w:sz w:val="20"/>
                <w:szCs w:val="20"/>
              </w:rPr>
              <w:t>True</w:t>
            </w:r>
          </w:p>
        </w:tc>
        <w:tc>
          <w:tcPr>
            <w:tcW w:w="4882" w:type="dxa"/>
            <w:tcBorders>
              <w:left w:val="single" w:sz="4" w:space="0" w:color="000000"/>
              <w:bottom w:val="single" w:sz="4" w:space="0" w:color="000000"/>
            </w:tcBorders>
            <w:shd w:val="clear" w:color="auto" w:fill="auto"/>
          </w:tcPr>
          <w:p w:rsidR="001703ED" w:rsidRDefault="00B32AF7" w:rsidP="000E651E">
            <w:pPr>
              <w:snapToGrid w:val="0"/>
              <w:jc w:val="center"/>
              <w:rPr>
                <w:rFonts w:ascii="Courier New" w:hAnsi="Courier New" w:cs="Courier New"/>
                <w:sz w:val="20"/>
                <w:szCs w:val="20"/>
              </w:rPr>
            </w:pPr>
            <w:r>
              <w:rPr>
                <w:rFonts w:ascii="Courier New" w:hAnsi="Courier New" w:cs="Courier New"/>
                <w:sz w:val="20"/>
                <w:szCs w:val="20"/>
              </w:rPr>
              <w:t xml:space="preserve">Keep </w:t>
            </w:r>
            <w:r w:rsidR="000E651E">
              <w:rPr>
                <w:rFonts w:ascii="Courier New" w:hAnsi="Courier New" w:cs="Courier New"/>
                <w:sz w:val="20"/>
                <w:szCs w:val="20"/>
              </w:rPr>
              <w:t xml:space="preserve">resistant </w:t>
            </w:r>
            <w:r>
              <w:rPr>
                <w:rFonts w:ascii="Courier New" w:hAnsi="Courier New" w:cs="Courier New"/>
                <w:sz w:val="20"/>
                <w:szCs w:val="20"/>
              </w:rPr>
              <w:t xml:space="preserve">kernel volume constant for each </w:t>
            </w:r>
            <w:r w:rsidR="000E651E">
              <w:rPr>
                <w:rFonts w:ascii="Courier New" w:hAnsi="Courier New" w:cs="Courier New"/>
                <w:sz w:val="20"/>
                <w:szCs w:val="20"/>
              </w:rPr>
              <w:t>XY location and equal to</w:t>
            </w:r>
            <w:r>
              <w:rPr>
                <w:rFonts w:ascii="Courier New" w:hAnsi="Courier New" w:cs="Courier New"/>
                <w:sz w:val="20"/>
                <w:szCs w:val="20"/>
              </w:rPr>
              <w:t xml:space="preserve"> 1.</w:t>
            </w:r>
            <w:r w:rsidR="001703ED">
              <w:rPr>
                <w:rFonts w:ascii="Courier New" w:hAnsi="Courier New" w:cs="Courier New"/>
                <w:sz w:val="20"/>
                <w:szCs w:val="20"/>
              </w:rPr>
              <w:t xml:space="preserve"> Option ‘True’ or ‘False’</w:t>
            </w:r>
          </w:p>
        </w:tc>
        <w:tc>
          <w:tcPr>
            <w:tcW w:w="1409" w:type="dxa"/>
            <w:gridSpan w:val="2"/>
            <w:tcBorders>
              <w:left w:val="single" w:sz="4" w:space="0" w:color="000000"/>
              <w:bottom w:val="single" w:sz="4" w:space="0" w:color="000000"/>
              <w:right w:val="single" w:sz="4" w:space="0" w:color="000000"/>
            </w:tcBorders>
            <w:shd w:val="clear" w:color="auto" w:fill="auto"/>
          </w:tcPr>
          <w:p w:rsidR="00B32AF7" w:rsidRDefault="00B32AF7">
            <w:pPr>
              <w:snapToGrid w:val="0"/>
              <w:jc w:val="center"/>
              <w:rPr>
                <w:rFonts w:ascii="Courier New" w:hAnsi="Courier New" w:cs="Courier New"/>
                <w:sz w:val="20"/>
                <w:szCs w:val="20"/>
              </w:rPr>
            </w:pPr>
          </w:p>
        </w:tc>
      </w:tr>
      <w:tr w:rsidR="001703ED">
        <w:tc>
          <w:tcPr>
            <w:tcW w:w="2012" w:type="dxa"/>
            <w:tcBorders>
              <w:left w:val="single" w:sz="4" w:space="0" w:color="000000"/>
              <w:bottom w:val="single" w:sz="4" w:space="0" w:color="000000"/>
            </w:tcBorders>
            <w:shd w:val="clear" w:color="auto" w:fill="auto"/>
          </w:tcPr>
          <w:p w:rsidR="001703ED" w:rsidRDefault="001703ED">
            <w:pPr>
              <w:snapToGrid w:val="0"/>
              <w:jc w:val="center"/>
              <w:rPr>
                <w:rFonts w:ascii="Courier New" w:hAnsi="Courier New"/>
              </w:rPr>
            </w:pPr>
            <w:r>
              <w:rPr>
                <w:rFonts w:ascii="Courier New" w:hAnsi="Courier New"/>
              </w:rPr>
              <w:t>Kernel Volume</w:t>
            </w:r>
          </w:p>
        </w:tc>
        <w:tc>
          <w:tcPr>
            <w:tcW w:w="1087" w:type="dxa"/>
            <w:tcBorders>
              <w:left w:val="single" w:sz="4" w:space="0" w:color="000000"/>
              <w:bottom w:val="single" w:sz="4" w:space="0" w:color="000000"/>
            </w:tcBorders>
            <w:shd w:val="clear" w:color="auto" w:fill="auto"/>
          </w:tcPr>
          <w:p w:rsidR="001703ED" w:rsidRDefault="001703ED">
            <w:pPr>
              <w:snapToGrid w:val="0"/>
              <w:jc w:val="center"/>
              <w:rPr>
                <w:rFonts w:ascii="Courier New" w:hAnsi="Courier New" w:cs="Courier New"/>
                <w:sz w:val="20"/>
                <w:szCs w:val="20"/>
              </w:rPr>
            </w:pPr>
            <w:r>
              <w:rPr>
                <w:rFonts w:ascii="Courier New" w:hAnsi="Courier New" w:cs="Courier New"/>
                <w:sz w:val="20"/>
                <w:szCs w:val="20"/>
              </w:rPr>
              <w:t>10000</w:t>
            </w:r>
          </w:p>
        </w:tc>
        <w:tc>
          <w:tcPr>
            <w:tcW w:w="4882" w:type="dxa"/>
            <w:tcBorders>
              <w:left w:val="single" w:sz="4" w:space="0" w:color="000000"/>
              <w:bottom w:val="single" w:sz="4" w:space="0" w:color="000000"/>
            </w:tcBorders>
            <w:shd w:val="clear" w:color="auto" w:fill="auto"/>
          </w:tcPr>
          <w:p w:rsidR="001703ED" w:rsidRDefault="001703ED" w:rsidP="000E651E">
            <w:pPr>
              <w:snapToGrid w:val="0"/>
              <w:jc w:val="center"/>
              <w:rPr>
                <w:rFonts w:ascii="Courier New" w:hAnsi="Courier New" w:cs="Courier New"/>
                <w:sz w:val="20"/>
                <w:szCs w:val="20"/>
              </w:rPr>
            </w:pPr>
            <w:r>
              <w:rPr>
                <w:rFonts w:ascii="Courier New" w:hAnsi="Courier New" w:cs="Courier New"/>
                <w:sz w:val="20"/>
                <w:szCs w:val="20"/>
              </w:rPr>
              <w:t>Set the resistant kernel volume to this value when Const_kernal_vol is ‘False.</w:t>
            </w:r>
          </w:p>
        </w:tc>
        <w:tc>
          <w:tcPr>
            <w:tcW w:w="1409" w:type="dxa"/>
            <w:gridSpan w:val="2"/>
            <w:tcBorders>
              <w:left w:val="single" w:sz="4" w:space="0" w:color="000000"/>
              <w:bottom w:val="single" w:sz="4" w:space="0" w:color="000000"/>
              <w:right w:val="single" w:sz="4" w:space="0" w:color="000000"/>
            </w:tcBorders>
            <w:shd w:val="clear" w:color="auto" w:fill="auto"/>
          </w:tcPr>
          <w:p w:rsidR="001703ED" w:rsidRDefault="001703ED">
            <w:pPr>
              <w:snapToGrid w:val="0"/>
              <w:jc w:val="center"/>
              <w:rPr>
                <w:rFonts w:ascii="Courier New" w:hAnsi="Courier New" w:cs="Courier New"/>
                <w:sz w:val="20"/>
                <w:szCs w:val="20"/>
              </w:rPr>
            </w:pPr>
          </w:p>
        </w:tc>
      </w:tr>
      <w:tr w:rsidR="00B32AF7">
        <w:tc>
          <w:tcPr>
            <w:tcW w:w="2012" w:type="dxa"/>
            <w:tcBorders>
              <w:top w:val="single" w:sz="4" w:space="0" w:color="000000"/>
              <w:left w:val="single" w:sz="4" w:space="0" w:color="000000"/>
              <w:bottom w:val="single" w:sz="4" w:space="0" w:color="000000"/>
            </w:tcBorders>
            <w:shd w:val="clear" w:color="auto" w:fill="auto"/>
          </w:tcPr>
          <w:p w:rsidR="00B32AF7" w:rsidRDefault="00B32AF7">
            <w:pPr>
              <w:snapToGrid w:val="0"/>
              <w:jc w:val="center"/>
              <w:rPr>
                <w:rFonts w:ascii="Courier New" w:hAnsi="Courier New" w:cs="Courier New"/>
                <w:sz w:val="20"/>
                <w:szCs w:val="20"/>
              </w:rPr>
            </w:pPr>
            <w:r>
              <w:rPr>
                <w:rFonts w:ascii="Courier New" w:hAnsi="Courier New" w:cs="Courier New"/>
                <w:sz w:val="20"/>
                <w:szCs w:val="20"/>
              </w:rPr>
              <w:t>Number of Processors</w:t>
            </w:r>
          </w:p>
        </w:tc>
        <w:tc>
          <w:tcPr>
            <w:tcW w:w="1087" w:type="dxa"/>
            <w:tcBorders>
              <w:top w:val="single" w:sz="4" w:space="0" w:color="000000"/>
              <w:left w:val="single" w:sz="4" w:space="0" w:color="000000"/>
              <w:bottom w:val="single" w:sz="4" w:space="0" w:color="000000"/>
            </w:tcBorders>
            <w:shd w:val="clear" w:color="auto" w:fill="auto"/>
          </w:tcPr>
          <w:p w:rsidR="00B32AF7" w:rsidRDefault="00B32AF7">
            <w:pPr>
              <w:snapToGrid w:val="0"/>
              <w:jc w:val="center"/>
              <w:rPr>
                <w:rFonts w:ascii="Courier New" w:hAnsi="Courier New" w:cs="Courier New"/>
                <w:sz w:val="20"/>
                <w:szCs w:val="20"/>
              </w:rPr>
            </w:pPr>
            <w:r>
              <w:rPr>
                <w:rFonts w:ascii="Courier New" w:hAnsi="Courier New" w:cs="Courier New"/>
                <w:sz w:val="20"/>
                <w:szCs w:val="20"/>
              </w:rPr>
              <w:t>8</w:t>
            </w:r>
          </w:p>
        </w:tc>
        <w:tc>
          <w:tcPr>
            <w:tcW w:w="4882" w:type="dxa"/>
            <w:tcBorders>
              <w:top w:val="single" w:sz="4" w:space="0" w:color="000000"/>
              <w:left w:val="single" w:sz="4" w:space="0" w:color="000000"/>
              <w:bottom w:val="single" w:sz="4" w:space="0" w:color="000000"/>
            </w:tcBorders>
            <w:shd w:val="clear" w:color="auto" w:fill="auto"/>
          </w:tcPr>
          <w:p w:rsidR="00B32AF7" w:rsidRDefault="00B32AF7">
            <w:pPr>
              <w:snapToGrid w:val="0"/>
              <w:jc w:val="center"/>
              <w:rPr>
                <w:rFonts w:ascii="Courier New" w:hAnsi="Courier New" w:cs="Courier New"/>
                <w:sz w:val="20"/>
                <w:szCs w:val="20"/>
              </w:rPr>
            </w:pPr>
            <w:r>
              <w:rPr>
                <w:rFonts w:ascii="Courier New" w:hAnsi="Courier New" w:cs="Courier New"/>
                <w:sz w:val="20"/>
                <w:szCs w:val="20"/>
              </w:rPr>
              <w:t>For parallel computing, the number of processors that are used in a simulation.</w:t>
            </w:r>
          </w:p>
        </w:tc>
        <w:tc>
          <w:tcPr>
            <w:tcW w:w="1409" w:type="dxa"/>
            <w:gridSpan w:val="2"/>
            <w:tcBorders>
              <w:top w:val="single" w:sz="4" w:space="0" w:color="000000"/>
              <w:left w:val="single" w:sz="4" w:space="0" w:color="000000"/>
              <w:bottom w:val="single" w:sz="4" w:space="0" w:color="000000"/>
              <w:right w:val="single" w:sz="4" w:space="0" w:color="000000"/>
            </w:tcBorders>
            <w:shd w:val="clear" w:color="auto" w:fill="auto"/>
          </w:tcPr>
          <w:p w:rsidR="00B32AF7" w:rsidRDefault="00B32AF7">
            <w:pPr>
              <w:snapToGrid w:val="0"/>
              <w:jc w:val="center"/>
              <w:rPr>
                <w:rFonts w:ascii="Courier New" w:hAnsi="Courier New" w:cs="Courier New"/>
                <w:sz w:val="20"/>
                <w:szCs w:val="20"/>
              </w:rPr>
            </w:pPr>
            <w:r>
              <w:rPr>
                <w:rFonts w:ascii="Courier New" w:hAnsi="Courier New" w:cs="Courier New"/>
                <w:sz w:val="20"/>
                <w:szCs w:val="20"/>
              </w:rPr>
              <w:t>Linux</w:t>
            </w:r>
          </w:p>
        </w:tc>
      </w:tr>
      <w:tr w:rsidR="00B32AF7">
        <w:tc>
          <w:tcPr>
            <w:tcW w:w="2012" w:type="dxa"/>
            <w:tcBorders>
              <w:top w:val="single" w:sz="4" w:space="0" w:color="000000"/>
              <w:left w:val="single" w:sz="4" w:space="0" w:color="000000"/>
              <w:bottom w:val="single" w:sz="4" w:space="0" w:color="000000"/>
            </w:tcBorders>
            <w:shd w:val="clear" w:color="auto" w:fill="auto"/>
          </w:tcPr>
          <w:p w:rsidR="00B32AF7" w:rsidRDefault="00B32AF7">
            <w:pPr>
              <w:snapToGrid w:val="0"/>
              <w:jc w:val="center"/>
              <w:rPr>
                <w:rFonts w:ascii="Courier New" w:hAnsi="Courier New" w:cs="Courier New"/>
                <w:sz w:val="20"/>
                <w:szCs w:val="20"/>
              </w:rPr>
            </w:pPr>
            <w:r>
              <w:rPr>
                <w:rFonts w:ascii="Courier New" w:hAnsi="Courier New" w:cs="Courier New"/>
                <w:sz w:val="20"/>
                <w:szCs w:val="20"/>
              </w:rPr>
              <w:t>KDE Function</w:t>
            </w:r>
          </w:p>
        </w:tc>
        <w:tc>
          <w:tcPr>
            <w:tcW w:w="1087" w:type="dxa"/>
            <w:tcBorders>
              <w:top w:val="single" w:sz="4" w:space="0" w:color="000000"/>
              <w:left w:val="single" w:sz="4" w:space="0" w:color="000000"/>
              <w:bottom w:val="single" w:sz="4" w:space="0" w:color="000000"/>
            </w:tcBorders>
            <w:shd w:val="clear" w:color="auto" w:fill="auto"/>
          </w:tcPr>
          <w:p w:rsidR="00B32AF7" w:rsidRDefault="00B32AF7">
            <w:pPr>
              <w:snapToGrid w:val="0"/>
              <w:jc w:val="center"/>
              <w:rPr>
                <w:rFonts w:ascii="Courier New" w:hAnsi="Courier New" w:cs="Courier New"/>
                <w:sz w:val="20"/>
                <w:szCs w:val="20"/>
              </w:rPr>
            </w:pPr>
            <w:r>
              <w:rPr>
                <w:rFonts w:ascii="Courier New" w:hAnsi="Courier New" w:cs="Courier New"/>
                <w:sz w:val="20"/>
                <w:szCs w:val="20"/>
              </w:rPr>
              <w:t>Gaussian</w:t>
            </w:r>
          </w:p>
        </w:tc>
        <w:tc>
          <w:tcPr>
            <w:tcW w:w="4882" w:type="dxa"/>
            <w:tcBorders>
              <w:top w:val="single" w:sz="4" w:space="0" w:color="000000"/>
              <w:left w:val="single" w:sz="4" w:space="0" w:color="000000"/>
              <w:bottom w:val="single" w:sz="4" w:space="0" w:color="000000"/>
            </w:tcBorders>
            <w:shd w:val="clear" w:color="auto" w:fill="auto"/>
          </w:tcPr>
          <w:p w:rsidR="00B32AF7" w:rsidRDefault="009038A3" w:rsidP="009038A3">
            <w:pPr>
              <w:snapToGrid w:val="0"/>
              <w:jc w:val="center"/>
              <w:rPr>
                <w:rFonts w:ascii="Courier New" w:hAnsi="Courier New" w:cs="Courier New"/>
                <w:sz w:val="20"/>
                <w:szCs w:val="20"/>
              </w:rPr>
            </w:pPr>
            <w:r>
              <w:rPr>
                <w:rFonts w:ascii="Courier New" w:hAnsi="Courier New" w:cs="Courier New"/>
                <w:sz w:val="20"/>
                <w:szCs w:val="20"/>
              </w:rPr>
              <w:t>For kernel density estimation of ‘normal’ paths, this is t</w:t>
            </w:r>
            <w:r w:rsidR="00B32AF7">
              <w:rPr>
                <w:rFonts w:ascii="Courier New" w:hAnsi="Courier New" w:cs="Courier New"/>
                <w:sz w:val="20"/>
                <w:szCs w:val="20"/>
              </w:rPr>
              <w:t>he probability distribution used to calculate the kernel density buffer [Gaussian, Epanechnikov, Uniform, Triangle, Biweight, Triweight, Cosine].</w:t>
            </w:r>
          </w:p>
        </w:tc>
        <w:tc>
          <w:tcPr>
            <w:tcW w:w="1409" w:type="dxa"/>
            <w:gridSpan w:val="2"/>
            <w:tcBorders>
              <w:top w:val="single" w:sz="4" w:space="0" w:color="000000"/>
              <w:left w:val="single" w:sz="4" w:space="0" w:color="000000"/>
              <w:bottom w:val="single" w:sz="4" w:space="0" w:color="000000"/>
              <w:right w:val="single" w:sz="4" w:space="0" w:color="000000"/>
            </w:tcBorders>
            <w:shd w:val="clear" w:color="auto" w:fill="auto"/>
          </w:tcPr>
          <w:p w:rsidR="00B32AF7" w:rsidRDefault="00B32AF7">
            <w:pPr>
              <w:snapToGrid w:val="0"/>
              <w:jc w:val="center"/>
              <w:rPr>
                <w:rFonts w:ascii="Courier New" w:hAnsi="Courier New" w:cs="Courier New"/>
                <w:sz w:val="20"/>
                <w:szCs w:val="20"/>
              </w:rPr>
            </w:pPr>
            <w:r>
              <w:rPr>
                <w:rFonts w:ascii="Courier New" w:hAnsi="Courier New" w:cs="Courier New"/>
                <w:sz w:val="20"/>
                <w:szCs w:val="20"/>
              </w:rPr>
              <w:t>SciPy</w:t>
            </w:r>
          </w:p>
          <w:p w:rsidR="00B32AF7" w:rsidRDefault="00B32AF7">
            <w:pPr>
              <w:jc w:val="center"/>
              <w:rPr>
                <w:rFonts w:ascii="Courier New" w:hAnsi="Courier New" w:cs="Courier New"/>
                <w:sz w:val="20"/>
                <w:szCs w:val="20"/>
              </w:rPr>
            </w:pPr>
          </w:p>
        </w:tc>
      </w:tr>
      <w:tr w:rsidR="00B32AF7">
        <w:tc>
          <w:tcPr>
            <w:tcW w:w="2012" w:type="dxa"/>
            <w:tcBorders>
              <w:top w:val="single" w:sz="4" w:space="0" w:color="000000"/>
              <w:left w:val="single" w:sz="4" w:space="0" w:color="000000"/>
              <w:bottom w:val="single" w:sz="4" w:space="0" w:color="000000"/>
            </w:tcBorders>
            <w:shd w:val="clear" w:color="auto" w:fill="auto"/>
          </w:tcPr>
          <w:p w:rsidR="00B32AF7" w:rsidRDefault="00B32AF7">
            <w:pPr>
              <w:snapToGrid w:val="0"/>
              <w:jc w:val="center"/>
              <w:rPr>
                <w:rFonts w:ascii="Courier New" w:hAnsi="Courier New" w:cs="Courier New"/>
                <w:sz w:val="20"/>
                <w:szCs w:val="20"/>
              </w:rPr>
            </w:pPr>
            <w:r>
              <w:rPr>
                <w:rFonts w:ascii="Courier New" w:hAnsi="Courier New" w:cs="Courier New"/>
                <w:sz w:val="20"/>
                <w:szCs w:val="20"/>
              </w:rPr>
              <w:t>KDE GridSize</w:t>
            </w:r>
          </w:p>
        </w:tc>
        <w:tc>
          <w:tcPr>
            <w:tcW w:w="1087" w:type="dxa"/>
            <w:tcBorders>
              <w:top w:val="single" w:sz="4" w:space="0" w:color="000000"/>
              <w:left w:val="single" w:sz="4" w:space="0" w:color="000000"/>
              <w:bottom w:val="single" w:sz="4" w:space="0" w:color="000000"/>
            </w:tcBorders>
            <w:shd w:val="clear" w:color="auto" w:fill="auto"/>
          </w:tcPr>
          <w:p w:rsidR="00B32AF7" w:rsidRDefault="00B32AF7">
            <w:pPr>
              <w:snapToGrid w:val="0"/>
              <w:jc w:val="center"/>
              <w:rPr>
                <w:rFonts w:ascii="Courier New" w:hAnsi="Courier New" w:cs="Courier New"/>
                <w:sz w:val="20"/>
                <w:szCs w:val="20"/>
              </w:rPr>
            </w:pPr>
            <w:r>
              <w:rPr>
                <w:rFonts w:ascii="Courier New" w:hAnsi="Courier New" w:cs="Courier New"/>
                <w:sz w:val="20"/>
                <w:szCs w:val="20"/>
              </w:rPr>
              <w:t>2</w:t>
            </w:r>
          </w:p>
        </w:tc>
        <w:tc>
          <w:tcPr>
            <w:tcW w:w="4882" w:type="dxa"/>
            <w:tcBorders>
              <w:top w:val="single" w:sz="4" w:space="0" w:color="000000"/>
              <w:left w:val="single" w:sz="4" w:space="0" w:color="000000"/>
              <w:bottom w:val="single" w:sz="4" w:space="0" w:color="000000"/>
            </w:tcBorders>
            <w:shd w:val="clear" w:color="auto" w:fill="auto"/>
          </w:tcPr>
          <w:p w:rsidR="00B32AF7" w:rsidRDefault="009038A3" w:rsidP="009038A3">
            <w:pPr>
              <w:snapToGrid w:val="0"/>
              <w:jc w:val="center"/>
              <w:rPr>
                <w:rFonts w:ascii="Courier New" w:hAnsi="Courier New" w:cs="Courier New"/>
                <w:sz w:val="20"/>
                <w:szCs w:val="20"/>
              </w:rPr>
            </w:pPr>
            <w:r>
              <w:rPr>
                <w:rFonts w:ascii="Courier New" w:hAnsi="Courier New" w:cs="Courier New"/>
                <w:sz w:val="20"/>
                <w:szCs w:val="20"/>
              </w:rPr>
              <w:t>For kernel density estimation of ‘normal’ paths, this is t</w:t>
            </w:r>
            <w:r w:rsidR="00B32AF7">
              <w:rPr>
                <w:rFonts w:ascii="Courier New" w:hAnsi="Courier New" w:cs="Courier New"/>
                <w:sz w:val="20"/>
                <w:szCs w:val="20"/>
              </w:rPr>
              <w:t>he kernel buffer window used to calculate the buffered maps.</w:t>
            </w:r>
            <w:r w:rsidR="00C0123D">
              <w:rPr>
                <w:rFonts w:ascii="Courier New" w:hAnsi="Courier New" w:cs="Courier New"/>
                <w:sz w:val="20"/>
                <w:szCs w:val="20"/>
              </w:rPr>
              <w:t xml:space="preserve"> For example if 2, then 2 pixel values around each path is used to create the kernel density buffer. </w:t>
            </w:r>
          </w:p>
        </w:tc>
        <w:tc>
          <w:tcPr>
            <w:tcW w:w="1409" w:type="dxa"/>
            <w:gridSpan w:val="2"/>
            <w:tcBorders>
              <w:top w:val="single" w:sz="4" w:space="0" w:color="000000"/>
              <w:left w:val="single" w:sz="4" w:space="0" w:color="000000"/>
              <w:bottom w:val="single" w:sz="4" w:space="0" w:color="000000"/>
              <w:right w:val="single" w:sz="4" w:space="0" w:color="000000"/>
            </w:tcBorders>
            <w:shd w:val="clear" w:color="auto" w:fill="auto"/>
          </w:tcPr>
          <w:p w:rsidR="00B32AF7" w:rsidRDefault="00B32AF7">
            <w:pPr>
              <w:snapToGrid w:val="0"/>
              <w:jc w:val="center"/>
              <w:rPr>
                <w:rFonts w:ascii="Courier New" w:hAnsi="Courier New" w:cs="Courier New"/>
                <w:sz w:val="20"/>
                <w:szCs w:val="20"/>
              </w:rPr>
            </w:pPr>
            <w:r>
              <w:rPr>
                <w:rFonts w:ascii="Courier New" w:hAnsi="Courier New" w:cs="Courier New"/>
                <w:sz w:val="20"/>
                <w:szCs w:val="20"/>
              </w:rPr>
              <w:t>SciPy</w:t>
            </w:r>
          </w:p>
        </w:tc>
      </w:tr>
      <w:tr w:rsidR="00B32AF7">
        <w:tc>
          <w:tcPr>
            <w:tcW w:w="2012" w:type="dxa"/>
            <w:tcBorders>
              <w:top w:val="single" w:sz="4" w:space="0" w:color="000000"/>
              <w:left w:val="single" w:sz="4" w:space="0" w:color="000000"/>
              <w:bottom w:val="single" w:sz="4" w:space="0" w:color="000000"/>
            </w:tcBorders>
            <w:shd w:val="clear" w:color="auto" w:fill="auto"/>
          </w:tcPr>
          <w:p w:rsidR="00B32AF7" w:rsidRDefault="00B32AF7">
            <w:pPr>
              <w:snapToGrid w:val="0"/>
              <w:jc w:val="center"/>
              <w:rPr>
                <w:rFonts w:ascii="Courier New" w:hAnsi="Courier New" w:cs="Courier New"/>
                <w:sz w:val="20"/>
                <w:szCs w:val="20"/>
              </w:rPr>
            </w:pPr>
            <w:r>
              <w:rPr>
                <w:rFonts w:ascii="Courier New" w:hAnsi="Courier New" w:cs="Courier New"/>
                <w:sz w:val="20"/>
                <w:szCs w:val="20"/>
              </w:rPr>
              <w:t>Number of Levels</w:t>
            </w:r>
          </w:p>
        </w:tc>
        <w:tc>
          <w:tcPr>
            <w:tcW w:w="1087" w:type="dxa"/>
            <w:tcBorders>
              <w:top w:val="single" w:sz="4" w:space="0" w:color="000000"/>
              <w:left w:val="single" w:sz="4" w:space="0" w:color="000000"/>
              <w:bottom w:val="single" w:sz="4" w:space="0" w:color="000000"/>
            </w:tcBorders>
            <w:shd w:val="clear" w:color="auto" w:fill="auto"/>
          </w:tcPr>
          <w:p w:rsidR="00B32AF7" w:rsidRDefault="00B32AF7">
            <w:pPr>
              <w:snapToGrid w:val="0"/>
              <w:jc w:val="center"/>
              <w:rPr>
                <w:rFonts w:ascii="Courier New" w:hAnsi="Courier New" w:cs="Courier New"/>
                <w:sz w:val="20"/>
                <w:szCs w:val="20"/>
              </w:rPr>
            </w:pPr>
            <w:r>
              <w:rPr>
                <w:rFonts w:ascii="Courier New" w:hAnsi="Courier New" w:cs="Courier New"/>
                <w:sz w:val="20"/>
                <w:szCs w:val="20"/>
              </w:rPr>
              <w:t>3</w:t>
            </w:r>
          </w:p>
        </w:tc>
        <w:tc>
          <w:tcPr>
            <w:tcW w:w="4882" w:type="dxa"/>
            <w:tcBorders>
              <w:top w:val="single" w:sz="4" w:space="0" w:color="000000"/>
              <w:left w:val="single" w:sz="4" w:space="0" w:color="000000"/>
              <w:bottom w:val="single" w:sz="4" w:space="0" w:color="000000"/>
            </w:tcBorders>
            <w:shd w:val="clear" w:color="auto" w:fill="auto"/>
          </w:tcPr>
          <w:p w:rsidR="00B32AF7" w:rsidRDefault="00C0123D" w:rsidP="00C0123D">
            <w:pPr>
              <w:snapToGrid w:val="0"/>
              <w:jc w:val="center"/>
              <w:rPr>
                <w:rFonts w:ascii="Courier New" w:hAnsi="Courier New" w:cs="Courier New"/>
                <w:sz w:val="20"/>
                <w:szCs w:val="20"/>
              </w:rPr>
            </w:pPr>
            <w:r>
              <w:rPr>
                <w:rFonts w:ascii="Courier New" w:hAnsi="Courier New" w:cs="Courier New"/>
                <w:sz w:val="20"/>
                <w:szCs w:val="20"/>
              </w:rPr>
              <w:t>For kernel density estimation of ‘normal’ paths, this is t</w:t>
            </w:r>
            <w:r w:rsidR="00B32AF7">
              <w:rPr>
                <w:rFonts w:ascii="Courier New" w:hAnsi="Courier New" w:cs="Courier New"/>
                <w:sz w:val="20"/>
                <w:szCs w:val="20"/>
              </w:rPr>
              <w:t>he number of categories used to display the kernel density buffer map.</w:t>
            </w:r>
            <w:r>
              <w:rPr>
                <w:rFonts w:ascii="Courier New" w:hAnsi="Courier New" w:cs="Courier New"/>
                <w:sz w:val="20"/>
                <w:szCs w:val="20"/>
              </w:rPr>
              <w:t xml:space="preserve"> If 3, then this option will take the kernel density buffer created and categorize the values into 3 equal-interval classes (low, medium, high).</w:t>
            </w:r>
          </w:p>
        </w:tc>
        <w:tc>
          <w:tcPr>
            <w:tcW w:w="1409" w:type="dxa"/>
            <w:gridSpan w:val="2"/>
            <w:tcBorders>
              <w:top w:val="single" w:sz="4" w:space="0" w:color="000000"/>
              <w:left w:val="single" w:sz="4" w:space="0" w:color="000000"/>
              <w:bottom w:val="single" w:sz="4" w:space="0" w:color="000000"/>
              <w:right w:val="single" w:sz="4" w:space="0" w:color="000000"/>
            </w:tcBorders>
            <w:shd w:val="clear" w:color="auto" w:fill="auto"/>
          </w:tcPr>
          <w:p w:rsidR="00B32AF7" w:rsidRDefault="00B32AF7">
            <w:pPr>
              <w:snapToGrid w:val="0"/>
              <w:jc w:val="center"/>
              <w:rPr>
                <w:rFonts w:ascii="Courier New" w:hAnsi="Courier New" w:cs="Courier New"/>
                <w:sz w:val="20"/>
                <w:szCs w:val="20"/>
              </w:rPr>
            </w:pPr>
            <w:r>
              <w:rPr>
                <w:rFonts w:ascii="Courier New" w:hAnsi="Courier New" w:cs="Courier New"/>
                <w:sz w:val="20"/>
                <w:szCs w:val="20"/>
              </w:rPr>
              <w:t>SciPy</w:t>
            </w:r>
          </w:p>
        </w:tc>
      </w:tr>
      <w:tr w:rsidR="00B32AF7">
        <w:trPr>
          <w:gridAfter w:val="1"/>
          <w:wAfter w:w="10" w:type="dxa"/>
        </w:trPr>
        <w:tc>
          <w:tcPr>
            <w:tcW w:w="2012" w:type="dxa"/>
            <w:tcBorders>
              <w:top w:val="single" w:sz="4" w:space="0" w:color="000000"/>
              <w:bottom w:val="single" w:sz="4" w:space="0" w:color="000000"/>
            </w:tcBorders>
            <w:shd w:val="clear" w:color="auto" w:fill="auto"/>
          </w:tcPr>
          <w:p w:rsidR="00B32AF7" w:rsidRDefault="00B32AF7">
            <w:pPr>
              <w:snapToGrid w:val="0"/>
              <w:jc w:val="center"/>
              <w:rPr>
                <w:rFonts w:ascii="Courier New" w:hAnsi="Courier New" w:cs="Courier New"/>
                <w:sz w:val="20"/>
                <w:szCs w:val="20"/>
              </w:rPr>
            </w:pPr>
          </w:p>
        </w:tc>
        <w:tc>
          <w:tcPr>
            <w:tcW w:w="1087" w:type="dxa"/>
            <w:tcBorders>
              <w:top w:val="single" w:sz="4" w:space="0" w:color="000000"/>
              <w:bottom w:val="single" w:sz="4" w:space="0" w:color="000000"/>
            </w:tcBorders>
            <w:shd w:val="clear" w:color="auto" w:fill="auto"/>
          </w:tcPr>
          <w:p w:rsidR="00B32AF7" w:rsidRDefault="00B32AF7">
            <w:pPr>
              <w:snapToGrid w:val="0"/>
              <w:jc w:val="center"/>
              <w:rPr>
                <w:rFonts w:ascii="Courier New" w:hAnsi="Courier New" w:cs="Courier New"/>
                <w:sz w:val="20"/>
                <w:szCs w:val="20"/>
              </w:rPr>
            </w:pPr>
          </w:p>
        </w:tc>
        <w:tc>
          <w:tcPr>
            <w:tcW w:w="4882" w:type="dxa"/>
            <w:tcBorders>
              <w:top w:val="single" w:sz="4" w:space="0" w:color="000000"/>
              <w:bottom w:val="single" w:sz="4" w:space="0" w:color="000000"/>
            </w:tcBorders>
            <w:shd w:val="clear" w:color="auto" w:fill="auto"/>
          </w:tcPr>
          <w:p w:rsidR="00B32AF7" w:rsidRDefault="00B32AF7">
            <w:pPr>
              <w:snapToGrid w:val="0"/>
              <w:jc w:val="center"/>
              <w:rPr>
                <w:rFonts w:ascii="Courier New" w:hAnsi="Courier New" w:cs="Courier New"/>
                <w:sz w:val="20"/>
                <w:szCs w:val="20"/>
              </w:rPr>
            </w:pPr>
          </w:p>
        </w:tc>
        <w:tc>
          <w:tcPr>
            <w:tcW w:w="1399" w:type="dxa"/>
            <w:tcBorders>
              <w:top w:val="single" w:sz="4" w:space="0" w:color="000000"/>
              <w:bottom w:val="single" w:sz="4" w:space="0" w:color="000000"/>
            </w:tcBorders>
            <w:shd w:val="clear" w:color="auto" w:fill="auto"/>
          </w:tcPr>
          <w:p w:rsidR="00B32AF7" w:rsidRDefault="00B32AF7">
            <w:pPr>
              <w:snapToGrid w:val="0"/>
              <w:jc w:val="center"/>
              <w:rPr>
                <w:rFonts w:ascii="Courier New" w:hAnsi="Courier New" w:cs="Courier New"/>
                <w:sz w:val="20"/>
                <w:szCs w:val="20"/>
              </w:rPr>
            </w:pPr>
          </w:p>
        </w:tc>
      </w:tr>
      <w:tr w:rsidR="00B32AF7">
        <w:tc>
          <w:tcPr>
            <w:tcW w:w="2012" w:type="dxa"/>
            <w:tcBorders>
              <w:top w:val="single" w:sz="4" w:space="0" w:color="000000"/>
              <w:left w:val="single" w:sz="4" w:space="0" w:color="000000"/>
              <w:bottom w:val="single" w:sz="4" w:space="0" w:color="000000"/>
            </w:tcBorders>
            <w:shd w:val="clear" w:color="auto" w:fill="auto"/>
          </w:tcPr>
          <w:p w:rsidR="00B32AF7" w:rsidRDefault="00B32AF7">
            <w:pPr>
              <w:snapToGrid w:val="0"/>
              <w:jc w:val="center"/>
              <w:rPr>
                <w:rFonts w:ascii="Courier New" w:hAnsi="Courier New" w:cs="Courier New"/>
                <w:b/>
                <w:sz w:val="20"/>
                <w:szCs w:val="20"/>
              </w:rPr>
            </w:pPr>
            <w:r>
              <w:rPr>
                <w:rFonts w:ascii="Courier New" w:hAnsi="Courier New" w:cs="Courier New"/>
                <w:b/>
                <w:sz w:val="20"/>
                <w:szCs w:val="20"/>
              </w:rPr>
              <w:t>Output</w:t>
            </w:r>
          </w:p>
        </w:tc>
        <w:tc>
          <w:tcPr>
            <w:tcW w:w="1087" w:type="dxa"/>
            <w:tcBorders>
              <w:top w:val="single" w:sz="4" w:space="0" w:color="000000"/>
              <w:left w:val="single" w:sz="4" w:space="0" w:color="000000"/>
              <w:bottom w:val="single" w:sz="4" w:space="0" w:color="000000"/>
            </w:tcBorders>
            <w:shd w:val="clear" w:color="auto" w:fill="auto"/>
          </w:tcPr>
          <w:p w:rsidR="00B32AF7" w:rsidRDefault="00B32AF7">
            <w:pPr>
              <w:snapToGrid w:val="0"/>
              <w:jc w:val="center"/>
              <w:rPr>
                <w:rFonts w:ascii="Courier New" w:hAnsi="Courier New" w:cs="Courier New"/>
                <w:b/>
                <w:sz w:val="20"/>
                <w:szCs w:val="20"/>
              </w:rPr>
            </w:pPr>
            <w:r>
              <w:rPr>
                <w:rFonts w:ascii="Courier New" w:hAnsi="Courier New" w:cs="Courier New"/>
                <w:b/>
                <w:sz w:val="20"/>
                <w:szCs w:val="20"/>
              </w:rPr>
              <w:t>Default/</w:t>
            </w:r>
            <w:r>
              <w:rPr>
                <w:rFonts w:ascii="Courier New" w:hAnsi="Courier New" w:cs="Courier New"/>
                <w:b/>
                <w:sz w:val="20"/>
                <w:szCs w:val="20"/>
              </w:rPr>
              <w:br/>
              <w:t>Example Input</w:t>
            </w:r>
          </w:p>
        </w:tc>
        <w:tc>
          <w:tcPr>
            <w:tcW w:w="4882" w:type="dxa"/>
            <w:tcBorders>
              <w:top w:val="single" w:sz="4" w:space="0" w:color="000000"/>
              <w:left w:val="single" w:sz="4" w:space="0" w:color="000000"/>
              <w:bottom w:val="single" w:sz="4" w:space="0" w:color="000000"/>
            </w:tcBorders>
            <w:shd w:val="clear" w:color="auto" w:fill="auto"/>
          </w:tcPr>
          <w:p w:rsidR="00B32AF7" w:rsidRDefault="00B32AF7">
            <w:pPr>
              <w:snapToGrid w:val="0"/>
              <w:jc w:val="center"/>
              <w:rPr>
                <w:rFonts w:ascii="Courier New" w:hAnsi="Courier New" w:cs="Courier New"/>
                <w:b/>
                <w:sz w:val="20"/>
                <w:szCs w:val="20"/>
              </w:rPr>
            </w:pPr>
            <w:r>
              <w:rPr>
                <w:rFonts w:ascii="Courier New" w:hAnsi="Courier New" w:cs="Courier New"/>
                <w:b/>
                <w:sz w:val="20"/>
                <w:szCs w:val="20"/>
              </w:rPr>
              <w:t>Description</w:t>
            </w:r>
          </w:p>
        </w:tc>
        <w:tc>
          <w:tcPr>
            <w:tcW w:w="1409" w:type="dxa"/>
            <w:gridSpan w:val="2"/>
            <w:tcBorders>
              <w:top w:val="single" w:sz="4" w:space="0" w:color="000000"/>
              <w:left w:val="single" w:sz="4" w:space="0" w:color="000000"/>
              <w:bottom w:val="single" w:sz="4" w:space="0" w:color="000000"/>
              <w:right w:val="single" w:sz="4" w:space="0" w:color="000000"/>
            </w:tcBorders>
            <w:shd w:val="clear" w:color="auto" w:fill="auto"/>
          </w:tcPr>
          <w:p w:rsidR="00B32AF7" w:rsidRDefault="00B32AF7">
            <w:pPr>
              <w:snapToGrid w:val="0"/>
              <w:jc w:val="center"/>
              <w:rPr>
                <w:rFonts w:ascii="Courier New" w:hAnsi="Courier New" w:cs="Courier New"/>
                <w:b/>
                <w:sz w:val="20"/>
                <w:szCs w:val="20"/>
              </w:rPr>
            </w:pPr>
            <w:r>
              <w:rPr>
                <w:rFonts w:ascii="Courier New" w:hAnsi="Courier New" w:cs="Courier New"/>
                <w:b/>
                <w:sz w:val="20"/>
                <w:szCs w:val="20"/>
              </w:rPr>
              <w:t>Dependency</w:t>
            </w:r>
          </w:p>
        </w:tc>
      </w:tr>
      <w:tr w:rsidR="00B32AF7">
        <w:tc>
          <w:tcPr>
            <w:tcW w:w="2012" w:type="dxa"/>
            <w:tcBorders>
              <w:top w:val="single" w:sz="4" w:space="0" w:color="000000"/>
              <w:left w:val="single" w:sz="4" w:space="0" w:color="000000"/>
              <w:bottom w:val="single" w:sz="4" w:space="0" w:color="000000"/>
            </w:tcBorders>
            <w:shd w:val="clear" w:color="auto" w:fill="auto"/>
          </w:tcPr>
          <w:p w:rsidR="00B32AF7" w:rsidRDefault="00B32AF7">
            <w:pPr>
              <w:snapToGrid w:val="0"/>
              <w:jc w:val="center"/>
              <w:rPr>
                <w:rFonts w:ascii="Courier New" w:hAnsi="Courier New" w:cs="Courier New"/>
                <w:sz w:val="20"/>
                <w:szCs w:val="20"/>
              </w:rPr>
            </w:pPr>
            <w:r>
              <w:rPr>
                <w:rFonts w:ascii="Courier New" w:hAnsi="Courier New" w:cs="Courier New"/>
                <w:sz w:val="20"/>
                <w:szCs w:val="20"/>
              </w:rPr>
              <w:t>Save Path Output</w:t>
            </w:r>
          </w:p>
        </w:tc>
        <w:tc>
          <w:tcPr>
            <w:tcW w:w="1087" w:type="dxa"/>
            <w:tcBorders>
              <w:top w:val="single" w:sz="4" w:space="0" w:color="000000"/>
              <w:left w:val="single" w:sz="4" w:space="0" w:color="000000"/>
              <w:bottom w:val="single" w:sz="4" w:space="0" w:color="000000"/>
            </w:tcBorders>
            <w:shd w:val="clear" w:color="auto" w:fill="auto"/>
          </w:tcPr>
          <w:p w:rsidR="00B32AF7" w:rsidRDefault="00B32AF7">
            <w:pPr>
              <w:snapToGrid w:val="0"/>
              <w:jc w:val="center"/>
              <w:rPr>
                <w:rFonts w:ascii="Courier New" w:hAnsi="Courier New" w:cs="Courier New"/>
                <w:sz w:val="20"/>
                <w:szCs w:val="20"/>
              </w:rPr>
            </w:pPr>
            <w:r>
              <w:rPr>
                <w:rFonts w:ascii="Courier New" w:hAnsi="Courier New" w:cs="Courier New"/>
                <w:sz w:val="20"/>
                <w:szCs w:val="20"/>
              </w:rPr>
              <w:t>TRUE</w:t>
            </w:r>
          </w:p>
        </w:tc>
        <w:tc>
          <w:tcPr>
            <w:tcW w:w="4882" w:type="dxa"/>
            <w:tcBorders>
              <w:top w:val="single" w:sz="4" w:space="0" w:color="000000"/>
              <w:left w:val="single" w:sz="4" w:space="0" w:color="000000"/>
              <w:bottom w:val="single" w:sz="4" w:space="0" w:color="000000"/>
            </w:tcBorders>
            <w:shd w:val="clear" w:color="auto" w:fill="auto"/>
          </w:tcPr>
          <w:p w:rsidR="00B32AF7" w:rsidRDefault="00B32AF7">
            <w:pPr>
              <w:snapToGrid w:val="0"/>
              <w:jc w:val="center"/>
              <w:rPr>
                <w:rFonts w:ascii="Courier New" w:hAnsi="Courier New" w:cs="Courier New"/>
                <w:sz w:val="20"/>
                <w:szCs w:val="20"/>
              </w:rPr>
            </w:pPr>
            <w:r>
              <w:rPr>
                <w:rFonts w:ascii="Courier New" w:hAnsi="Courier New" w:cs="Courier New"/>
                <w:sz w:val="20"/>
                <w:szCs w:val="20"/>
              </w:rPr>
              <w:t>The surface of paths in ascii format with header file (space delimited – .addpaths).</w:t>
            </w:r>
          </w:p>
        </w:tc>
        <w:tc>
          <w:tcPr>
            <w:tcW w:w="1409" w:type="dxa"/>
            <w:gridSpan w:val="2"/>
            <w:tcBorders>
              <w:top w:val="single" w:sz="4" w:space="0" w:color="000000"/>
              <w:left w:val="single" w:sz="4" w:space="0" w:color="000000"/>
              <w:bottom w:val="single" w:sz="4" w:space="0" w:color="000000"/>
              <w:right w:val="single" w:sz="4" w:space="0" w:color="000000"/>
            </w:tcBorders>
            <w:shd w:val="clear" w:color="auto" w:fill="auto"/>
          </w:tcPr>
          <w:p w:rsidR="00B32AF7" w:rsidRDefault="00B32AF7">
            <w:pPr>
              <w:snapToGrid w:val="0"/>
              <w:jc w:val="center"/>
              <w:rPr>
                <w:rFonts w:ascii="Courier New" w:hAnsi="Courier New" w:cs="Courier New"/>
                <w:sz w:val="20"/>
                <w:szCs w:val="20"/>
              </w:rPr>
            </w:pPr>
          </w:p>
        </w:tc>
      </w:tr>
      <w:tr w:rsidR="00B32AF7">
        <w:tc>
          <w:tcPr>
            <w:tcW w:w="2012" w:type="dxa"/>
            <w:tcBorders>
              <w:top w:val="single" w:sz="4" w:space="0" w:color="000000"/>
              <w:left w:val="single" w:sz="4" w:space="0" w:color="000000"/>
              <w:bottom w:val="single" w:sz="4" w:space="0" w:color="000000"/>
            </w:tcBorders>
            <w:shd w:val="clear" w:color="auto" w:fill="auto"/>
          </w:tcPr>
          <w:p w:rsidR="00B32AF7" w:rsidRDefault="00B32AF7">
            <w:pPr>
              <w:snapToGrid w:val="0"/>
              <w:jc w:val="center"/>
              <w:rPr>
                <w:rFonts w:ascii="Courier New" w:hAnsi="Courier New" w:cs="Courier New"/>
                <w:sz w:val="20"/>
                <w:szCs w:val="20"/>
              </w:rPr>
            </w:pPr>
            <w:r>
              <w:rPr>
                <w:rFonts w:ascii="Courier New" w:hAnsi="Courier New" w:cs="Courier New"/>
                <w:sz w:val="20"/>
                <w:szCs w:val="20"/>
              </w:rPr>
              <w:t>Save Individual Paths Output</w:t>
            </w:r>
          </w:p>
        </w:tc>
        <w:tc>
          <w:tcPr>
            <w:tcW w:w="1087" w:type="dxa"/>
            <w:tcBorders>
              <w:top w:val="single" w:sz="4" w:space="0" w:color="000000"/>
              <w:left w:val="single" w:sz="4" w:space="0" w:color="000000"/>
              <w:bottom w:val="single" w:sz="4" w:space="0" w:color="000000"/>
            </w:tcBorders>
            <w:shd w:val="clear" w:color="auto" w:fill="auto"/>
          </w:tcPr>
          <w:p w:rsidR="00B32AF7" w:rsidRDefault="00DF1605">
            <w:pPr>
              <w:snapToGrid w:val="0"/>
              <w:jc w:val="center"/>
              <w:rPr>
                <w:rFonts w:ascii="Courier New" w:hAnsi="Courier New" w:cs="Courier New"/>
                <w:sz w:val="20"/>
                <w:szCs w:val="20"/>
              </w:rPr>
            </w:pPr>
            <w:r>
              <w:rPr>
                <w:rFonts w:ascii="Courier New" w:hAnsi="Courier New" w:cs="Courier New"/>
                <w:sz w:val="20"/>
                <w:szCs w:val="20"/>
              </w:rPr>
              <w:t>FALSE</w:t>
            </w:r>
          </w:p>
        </w:tc>
        <w:tc>
          <w:tcPr>
            <w:tcW w:w="4882" w:type="dxa"/>
            <w:tcBorders>
              <w:top w:val="single" w:sz="4" w:space="0" w:color="000000"/>
              <w:left w:val="single" w:sz="4" w:space="0" w:color="000000"/>
              <w:bottom w:val="single" w:sz="4" w:space="0" w:color="000000"/>
            </w:tcBorders>
            <w:shd w:val="clear" w:color="auto" w:fill="auto"/>
          </w:tcPr>
          <w:p w:rsidR="00B32AF7" w:rsidRDefault="00B32AF7">
            <w:pPr>
              <w:snapToGrid w:val="0"/>
              <w:jc w:val="center"/>
              <w:rPr>
                <w:rFonts w:ascii="Courier New" w:hAnsi="Courier New" w:cs="Courier New"/>
                <w:sz w:val="20"/>
                <w:szCs w:val="20"/>
              </w:rPr>
            </w:pPr>
            <w:r>
              <w:rPr>
                <w:rFonts w:ascii="Courier New" w:hAnsi="Courier New" w:cs="Courier New"/>
                <w:sz w:val="20"/>
                <w:szCs w:val="20"/>
              </w:rPr>
              <w:t>The list of individual path values and length from every point to every other point (comma delimited - .paths).</w:t>
            </w:r>
            <w:r w:rsidR="00DF1605">
              <w:rPr>
                <w:rFonts w:ascii="Courier New" w:hAnsi="Courier New" w:cs="Courier New"/>
                <w:sz w:val="20"/>
                <w:szCs w:val="20"/>
              </w:rPr>
              <w:t xml:space="preserve"> This can be a very large file depending on the size of your problem.</w:t>
            </w:r>
          </w:p>
        </w:tc>
        <w:tc>
          <w:tcPr>
            <w:tcW w:w="1409" w:type="dxa"/>
            <w:gridSpan w:val="2"/>
            <w:tcBorders>
              <w:top w:val="single" w:sz="4" w:space="0" w:color="000000"/>
              <w:left w:val="single" w:sz="4" w:space="0" w:color="000000"/>
              <w:bottom w:val="single" w:sz="4" w:space="0" w:color="000000"/>
              <w:right w:val="single" w:sz="4" w:space="0" w:color="000000"/>
            </w:tcBorders>
            <w:shd w:val="clear" w:color="auto" w:fill="auto"/>
          </w:tcPr>
          <w:p w:rsidR="00B32AF7" w:rsidRDefault="00B32AF7">
            <w:pPr>
              <w:snapToGrid w:val="0"/>
              <w:jc w:val="center"/>
              <w:rPr>
                <w:rFonts w:ascii="Courier New" w:hAnsi="Courier New" w:cs="Courier New"/>
                <w:sz w:val="20"/>
                <w:szCs w:val="20"/>
              </w:rPr>
            </w:pPr>
          </w:p>
        </w:tc>
      </w:tr>
      <w:tr w:rsidR="00B32AF7">
        <w:tc>
          <w:tcPr>
            <w:tcW w:w="2012" w:type="dxa"/>
            <w:tcBorders>
              <w:top w:val="single" w:sz="4" w:space="0" w:color="000000"/>
              <w:left w:val="single" w:sz="4" w:space="0" w:color="000000"/>
              <w:bottom w:val="single" w:sz="4" w:space="0" w:color="000000"/>
            </w:tcBorders>
            <w:shd w:val="clear" w:color="auto" w:fill="auto"/>
          </w:tcPr>
          <w:p w:rsidR="00B32AF7" w:rsidRDefault="00B32AF7">
            <w:pPr>
              <w:snapToGrid w:val="0"/>
              <w:jc w:val="center"/>
              <w:rPr>
                <w:rFonts w:ascii="Courier New" w:hAnsi="Courier New" w:cs="Courier New"/>
                <w:sz w:val="20"/>
                <w:szCs w:val="20"/>
              </w:rPr>
            </w:pPr>
            <w:r>
              <w:rPr>
                <w:rFonts w:ascii="Courier New" w:hAnsi="Courier New" w:cs="Courier New"/>
                <w:sz w:val="20"/>
                <w:szCs w:val="20"/>
              </w:rPr>
              <w:t>Save Cost Distance Matrix Output</w:t>
            </w:r>
          </w:p>
        </w:tc>
        <w:tc>
          <w:tcPr>
            <w:tcW w:w="1087" w:type="dxa"/>
            <w:tcBorders>
              <w:top w:val="single" w:sz="4" w:space="0" w:color="000000"/>
              <w:left w:val="single" w:sz="4" w:space="0" w:color="000000"/>
              <w:bottom w:val="single" w:sz="4" w:space="0" w:color="000000"/>
            </w:tcBorders>
            <w:shd w:val="clear" w:color="auto" w:fill="auto"/>
          </w:tcPr>
          <w:p w:rsidR="00B32AF7" w:rsidRDefault="00B32AF7">
            <w:pPr>
              <w:snapToGrid w:val="0"/>
              <w:jc w:val="center"/>
              <w:rPr>
                <w:rFonts w:ascii="Courier New" w:hAnsi="Courier New" w:cs="Courier New"/>
                <w:sz w:val="20"/>
                <w:szCs w:val="20"/>
              </w:rPr>
            </w:pPr>
            <w:r>
              <w:rPr>
                <w:rFonts w:ascii="Courier New" w:hAnsi="Courier New" w:cs="Courier New"/>
                <w:sz w:val="20"/>
                <w:szCs w:val="20"/>
              </w:rPr>
              <w:t>TRUE</w:t>
            </w:r>
          </w:p>
        </w:tc>
        <w:tc>
          <w:tcPr>
            <w:tcW w:w="4882" w:type="dxa"/>
            <w:tcBorders>
              <w:top w:val="single" w:sz="4" w:space="0" w:color="000000"/>
              <w:left w:val="single" w:sz="4" w:space="0" w:color="000000"/>
              <w:bottom w:val="single" w:sz="4" w:space="0" w:color="000000"/>
            </w:tcBorders>
            <w:shd w:val="clear" w:color="auto" w:fill="auto"/>
          </w:tcPr>
          <w:p w:rsidR="00B32AF7" w:rsidRDefault="00B32AF7">
            <w:pPr>
              <w:snapToGrid w:val="0"/>
              <w:jc w:val="center"/>
              <w:rPr>
                <w:rFonts w:ascii="Courier New" w:hAnsi="Courier New" w:cs="Courier New"/>
                <w:sz w:val="20"/>
                <w:szCs w:val="20"/>
              </w:rPr>
            </w:pPr>
            <w:r>
              <w:rPr>
                <w:rFonts w:ascii="Courier New" w:hAnsi="Courier New" w:cs="Courier New"/>
                <w:sz w:val="20"/>
                <w:szCs w:val="20"/>
              </w:rPr>
              <w:t>The resistance distance matrix of all the source-destination connection lengths (comma delimited - .cdmatrix).</w:t>
            </w:r>
          </w:p>
        </w:tc>
        <w:tc>
          <w:tcPr>
            <w:tcW w:w="1409" w:type="dxa"/>
            <w:gridSpan w:val="2"/>
            <w:tcBorders>
              <w:top w:val="single" w:sz="4" w:space="0" w:color="000000"/>
              <w:left w:val="single" w:sz="4" w:space="0" w:color="000000"/>
              <w:bottom w:val="single" w:sz="4" w:space="0" w:color="000000"/>
              <w:right w:val="single" w:sz="4" w:space="0" w:color="000000"/>
            </w:tcBorders>
            <w:shd w:val="clear" w:color="auto" w:fill="auto"/>
          </w:tcPr>
          <w:p w:rsidR="00B32AF7" w:rsidRDefault="00B32AF7">
            <w:pPr>
              <w:snapToGrid w:val="0"/>
              <w:jc w:val="center"/>
              <w:rPr>
                <w:rFonts w:ascii="Courier New" w:hAnsi="Courier New" w:cs="Courier New"/>
                <w:sz w:val="20"/>
                <w:szCs w:val="20"/>
              </w:rPr>
            </w:pPr>
          </w:p>
        </w:tc>
      </w:tr>
      <w:tr w:rsidR="00B32AF7">
        <w:tc>
          <w:tcPr>
            <w:tcW w:w="2012" w:type="dxa"/>
            <w:tcBorders>
              <w:top w:val="single" w:sz="4" w:space="0" w:color="000000"/>
              <w:left w:val="single" w:sz="4" w:space="0" w:color="000000"/>
              <w:bottom w:val="single" w:sz="4" w:space="0" w:color="000000"/>
            </w:tcBorders>
            <w:shd w:val="clear" w:color="auto" w:fill="auto"/>
          </w:tcPr>
          <w:p w:rsidR="00B32AF7" w:rsidRDefault="00B32AF7">
            <w:pPr>
              <w:snapToGrid w:val="0"/>
              <w:jc w:val="center"/>
              <w:rPr>
                <w:rFonts w:ascii="Courier New" w:hAnsi="Courier New" w:cs="Courier New"/>
                <w:sz w:val="20"/>
                <w:szCs w:val="20"/>
              </w:rPr>
            </w:pPr>
            <w:r>
              <w:rPr>
                <w:rFonts w:ascii="Courier New" w:hAnsi="Courier New" w:cs="Courier New"/>
                <w:sz w:val="20"/>
                <w:szCs w:val="20"/>
              </w:rPr>
              <w:t>Save KDE Output</w:t>
            </w:r>
          </w:p>
        </w:tc>
        <w:tc>
          <w:tcPr>
            <w:tcW w:w="1087" w:type="dxa"/>
            <w:tcBorders>
              <w:top w:val="single" w:sz="4" w:space="0" w:color="000000"/>
              <w:left w:val="single" w:sz="4" w:space="0" w:color="000000"/>
              <w:bottom w:val="single" w:sz="4" w:space="0" w:color="000000"/>
            </w:tcBorders>
            <w:shd w:val="clear" w:color="auto" w:fill="auto"/>
          </w:tcPr>
          <w:p w:rsidR="00B32AF7" w:rsidRDefault="00DF1605">
            <w:pPr>
              <w:snapToGrid w:val="0"/>
              <w:jc w:val="center"/>
              <w:rPr>
                <w:rFonts w:ascii="Courier New" w:hAnsi="Courier New" w:cs="Courier New"/>
                <w:sz w:val="20"/>
                <w:szCs w:val="20"/>
              </w:rPr>
            </w:pPr>
            <w:r>
              <w:rPr>
                <w:rFonts w:ascii="Courier New" w:hAnsi="Courier New" w:cs="Courier New"/>
                <w:sz w:val="20"/>
                <w:szCs w:val="20"/>
              </w:rPr>
              <w:t>FALSE</w:t>
            </w:r>
          </w:p>
        </w:tc>
        <w:tc>
          <w:tcPr>
            <w:tcW w:w="4882" w:type="dxa"/>
            <w:tcBorders>
              <w:top w:val="single" w:sz="4" w:space="0" w:color="000000"/>
              <w:left w:val="single" w:sz="4" w:space="0" w:color="000000"/>
              <w:bottom w:val="single" w:sz="4" w:space="0" w:color="000000"/>
            </w:tcBorders>
            <w:shd w:val="clear" w:color="auto" w:fill="auto"/>
          </w:tcPr>
          <w:p w:rsidR="00B32AF7" w:rsidRDefault="00B32AF7">
            <w:pPr>
              <w:snapToGrid w:val="0"/>
              <w:jc w:val="center"/>
              <w:rPr>
                <w:rFonts w:ascii="Courier New" w:hAnsi="Courier New" w:cs="Courier New"/>
                <w:sz w:val="20"/>
                <w:szCs w:val="20"/>
              </w:rPr>
            </w:pPr>
            <w:r>
              <w:rPr>
                <w:rFonts w:ascii="Courier New" w:hAnsi="Courier New" w:cs="Courier New"/>
                <w:sz w:val="20"/>
                <w:szCs w:val="20"/>
              </w:rPr>
              <w:t>The surface of kernel</w:t>
            </w:r>
            <w:r w:rsidR="00DF1605">
              <w:rPr>
                <w:rFonts w:ascii="Courier New" w:hAnsi="Courier New" w:cs="Courier New"/>
                <w:sz w:val="20"/>
                <w:szCs w:val="20"/>
              </w:rPr>
              <w:t xml:space="preserve"> density</w:t>
            </w:r>
            <w:r>
              <w:rPr>
                <w:rFonts w:ascii="Courier New" w:hAnsi="Courier New" w:cs="Courier New"/>
                <w:sz w:val="20"/>
                <w:szCs w:val="20"/>
              </w:rPr>
              <w:t xml:space="preserve"> buffered paths in ascii format with header file (space delimited – .kdepaths).</w:t>
            </w:r>
          </w:p>
        </w:tc>
        <w:tc>
          <w:tcPr>
            <w:tcW w:w="1409" w:type="dxa"/>
            <w:gridSpan w:val="2"/>
            <w:tcBorders>
              <w:top w:val="single" w:sz="4" w:space="0" w:color="000000"/>
              <w:left w:val="single" w:sz="4" w:space="0" w:color="000000"/>
              <w:bottom w:val="single" w:sz="4" w:space="0" w:color="000000"/>
              <w:right w:val="single" w:sz="4" w:space="0" w:color="000000"/>
            </w:tcBorders>
            <w:shd w:val="clear" w:color="auto" w:fill="auto"/>
          </w:tcPr>
          <w:p w:rsidR="00B32AF7" w:rsidRDefault="00B32AF7">
            <w:pPr>
              <w:snapToGrid w:val="0"/>
              <w:jc w:val="center"/>
              <w:rPr>
                <w:rFonts w:ascii="Courier New" w:hAnsi="Courier New" w:cs="Courier New"/>
                <w:sz w:val="20"/>
                <w:szCs w:val="20"/>
              </w:rPr>
            </w:pPr>
          </w:p>
        </w:tc>
      </w:tr>
      <w:tr w:rsidR="00B32AF7">
        <w:tc>
          <w:tcPr>
            <w:tcW w:w="2012" w:type="dxa"/>
            <w:tcBorders>
              <w:top w:val="single" w:sz="4" w:space="0" w:color="000000"/>
              <w:left w:val="single" w:sz="4" w:space="0" w:color="000000"/>
              <w:bottom w:val="single" w:sz="4" w:space="0" w:color="000000"/>
            </w:tcBorders>
            <w:shd w:val="clear" w:color="auto" w:fill="auto"/>
          </w:tcPr>
          <w:p w:rsidR="00B32AF7" w:rsidRDefault="00B32AF7">
            <w:pPr>
              <w:snapToGrid w:val="0"/>
              <w:jc w:val="center"/>
              <w:rPr>
                <w:rFonts w:ascii="Courier New" w:hAnsi="Courier New" w:cs="Courier New"/>
                <w:sz w:val="20"/>
                <w:szCs w:val="20"/>
              </w:rPr>
            </w:pPr>
            <w:r>
              <w:rPr>
                <w:rFonts w:ascii="Courier New" w:hAnsi="Courier New" w:cs="Courier New"/>
                <w:sz w:val="20"/>
                <w:szCs w:val="20"/>
              </w:rPr>
              <w:t>Save Levels Output</w:t>
            </w:r>
          </w:p>
        </w:tc>
        <w:tc>
          <w:tcPr>
            <w:tcW w:w="1087" w:type="dxa"/>
            <w:tcBorders>
              <w:top w:val="single" w:sz="4" w:space="0" w:color="000000"/>
              <w:left w:val="single" w:sz="4" w:space="0" w:color="000000"/>
              <w:bottom w:val="single" w:sz="4" w:space="0" w:color="000000"/>
            </w:tcBorders>
            <w:shd w:val="clear" w:color="auto" w:fill="auto"/>
          </w:tcPr>
          <w:p w:rsidR="00B32AF7" w:rsidRDefault="00DF1605">
            <w:pPr>
              <w:snapToGrid w:val="0"/>
              <w:jc w:val="center"/>
              <w:rPr>
                <w:rFonts w:ascii="Courier New" w:hAnsi="Courier New" w:cs="Courier New"/>
                <w:sz w:val="20"/>
                <w:szCs w:val="20"/>
              </w:rPr>
            </w:pPr>
            <w:r>
              <w:rPr>
                <w:rFonts w:ascii="Courier New" w:hAnsi="Courier New" w:cs="Courier New"/>
                <w:sz w:val="20"/>
                <w:szCs w:val="20"/>
              </w:rPr>
              <w:t>FALSE</w:t>
            </w:r>
          </w:p>
        </w:tc>
        <w:tc>
          <w:tcPr>
            <w:tcW w:w="4882" w:type="dxa"/>
            <w:tcBorders>
              <w:top w:val="single" w:sz="4" w:space="0" w:color="000000"/>
              <w:left w:val="single" w:sz="4" w:space="0" w:color="000000"/>
              <w:bottom w:val="single" w:sz="4" w:space="0" w:color="000000"/>
            </w:tcBorders>
            <w:shd w:val="clear" w:color="auto" w:fill="auto"/>
          </w:tcPr>
          <w:p w:rsidR="00B32AF7" w:rsidRDefault="00B32AF7">
            <w:pPr>
              <w:snapToGrid w:val="0"/>
              <w:jc w:val="center"/>
              <w:rPr>
                <w:rFonts w:ascii="Courier New" w:hAnsi="Courier New" w:cs="Courier New"/>
                <w:sz w:val="20"/>
                <w:szCs w:val="20"/>
              </w:rPr>
            </w:pPr>
            <w:r>
              <w:rPr>
                <w:rFonts w:ascii="Courier New" w:hAnsi="Courier New" w:cs="Courier New"/>
                <w:sz w:val="20"/>
                <w:szCs w:val="20"/>
              </w:rPr>
              <w:t>The categorical surface created from the KDE output in ascii format with header file (space delimited - .levels)</w:t>
            </w:r>
          </w:p>
        </w:tc>
        <w:tc>
          <w:tcPr>
            <w:tcW w:w="1409" w:type="dxa"/>
            <w:gridSpan w:val="2"/>
            <w:tcBorders>
              <w:top w:val="single" w:sz="4" w:space="0" w:color="000000"/>
              <w:left w:val="single" w:sz="4" w:space="0" w:color="000000"/>
              <w:bottom w:val="single" w:sz="4" w:space="0" w:color="000000"/>
              <w:right w:val="single" w:sz="4" w:space="0" w:color="000000"/>
            </w:tcBorders>
            <w:shd w:val="clear" w:color="auto" w:fill="auto"/>
          </w:tcPr>
          <w:p w:rsidR="00B32AF7" w:rsidRDefault="00B32AF7">
            <w:pPr>
              <w:snapToGrid w:val="0"/>
              <w:jc w:val="center"/>
              <w:rPr>
                <w:rFonts w:ascii="Courier New" w:hAnsi="Courier New" w:cs="Courier New"/>
                <w:sz w:val="20"/>
                <w:szCs w:val="20"/>
              </w:rPr>
            </w:pPr>
          </w:p>
        </w:tc>
      </w:tr>
      <w:tr w:rsidR="00B32AF7">
        <w:tc>
          <w:tcPr>
            <w:tcW w:w="2012" w:type="dxa"/>
            <w:tcBorders>
              <w:top w:val="single" w:sz="4" w:space="0" w:color="000000"/>
              <w:left w:val="single" w:sz="4" w:space="0" w:color="000000"/>
              <w:bottom w:val="single" w:sz="4" w:space="0" w:color="000000"/>
            </w:tcBorders>
            <w:shd w:val="clear" w:color="auto" w:fill="auto"/>
          </w:tcPr>
          <w:p w:rsidR="00B32AF7" w:rsidRDefault="00B32AF7">
            <w:pPr>
              <w:snapToGrid w:val="0"/>
              <w:jc w:val="center"/>
              <w:rPr>
                <w:rFonts w:ascii="Courier New" w:hAnsi="Courier New" w:cs="Courier New"/>
                <w:sz w:val="20"/>
                <w:szCs w:val="20"/>
              </w:rPr>
            </w:pPr>
            <w:r>
              <w:rPr>
                <w:rFonts w:ascii="Courier New" w:hAnsi="Courier New" w:cs="Courier New"/>
                <w:sz w:val="20"/>
                <w:szCs w:val="20"/>
              </w:rPr>
              <w:t>Save Graph Metrics Output</w:t>
            </w:r>
          </w:p>
        </w:tc>
        <w:tc>
          <w:tcPr>
            <w:tcW w:w="1087" w:type="dxa"/>
            <w:tcBorders>
              <w:top w:val="single" w:sz="4" w:space="0" w:color="000000"/>
              <w:left w:val="single" w:sz="4" w:space="0" w:color="000000"/>
              <w:bottom w:val="single" w:sz="4" w:space="0" w:color="000000"/>
            </w:tcBorders>
            <w:shd w:val="clear" w:color="auto" w:fill="auto"/>
          </w:tcPr>
          <w:p w:rsidR="00B32AF7" w:rsidRDefault="00B32AF7">
            <w:pPr>
              <w:snapToGrid w:val="0"/>
              <w:jc w:val="center"/>
              <w:rPr>
                <w:rFonts w:ascii="Courier New" w:hAnsi="Courier New" w:cs="Courier New"/>
                <w:sz w:val="20"/>
                <w:szCs w:val="20"/>
              </w:rPr>
            </w:pPr>
            <w:r>
              <w:rPr>
                <w:rFonts w:ascii="Courier New" w:hAnsi="Courier New" w:cs="Courier New"/>
                <w:sz w:val="20"/>
                <w:szCs w:val="20"/>
              </w:rPr>
              <w:t>FALSE</w:t>
            </w:r>
          </w:p>
        </w:tc>
        <w:tc>
          <w:tcPr>
            <w:tcW w:w="4882" w:type="dxa"/>
            <w:tcBorders>
              <w:top w:val="single" w:sz="4" w:space="0" w:color="000000"/>
              <w:left w:val="single" w:sz="4" w:space="0" w:color="000000"/>
              <w:bottom w:val="single" w:sz="4" w:space="0" w:color="000000"/>
            </w:tcBorders>
            <w:shd w:val="clear" w:color="auto" w:fill="auto"/>
          </w:tcPr>
          <w:p w:rsidR="00B32AF7" w:rsidRDefault="00B32AF7">
            <w:pPr>
              <w:snapToGrid w:val="0"/>
              <w:jc w:val="center"/>
              <w:rPr>
                <w:rFonts w:ascii="Courier New" w:hAnsi="Courier New" w:cs="Courier New"/>
                <w:sz w:val="20"/>
                <w:szCs w:val="20"/>
              </w:rPr>
            </w:pPr>
            <w:r>
              <w:rPr>
                <w:rFonts w:ascii="Courier New" w:hAnsi="Courier New" w:cs="Courier New"/>
                <w:sz w:val="20"/>
                <w:szCs w:val="20"/>
              </w:rPr>
              <w:t>Path graph theory metrics (comma delimited</w:t>
            </w:r>
            <w:r w:rsidR="005A5BE1">
              <w:rPr>
                <w:rFonts w:ascii="Courier New" w:hAnsi="Courier New" w:cs="Courier New"/>
                <w:sz w:val="20"/>
                <w:szCs w:val="20"/>
              </w:rPr>
              <w:t xml:space="preserve"> </w:t>
            </w:r>
            <w:r>
              <w:rPr>
                <w:rFonts w:ascii="Courier New" w:hAnsi="Courier New" w:cs="Courier New"/>
                <w:sz w:val="20"/>
                <w:szCs w:val="20"/>
              </w:rPr>
              <w:t>- .graphmetrics)</w:t>
            </w:r>
          </w:p>
        </w:tc>
        <w:tc>
          <w:tcPr>
            <w:tcW w:w="1409" w:type="dxa"/>
            <w:gridSpan w:val="2"/>
            <w:tcBorders>
              <w:top w:val="single" w:sz="4" w:space="0" w:color="000000"/>
              <w:left w:val="single" w:sz="4" w:space="0" w:color="000000"/>
              <w:bottom w:val="single" w:sz="4" w:space="0" w:color="000000"/>
              <w:right w:val="single" w:sz="4" w:space="0" w:color="000000"/>
            </w:tcBorders>
            <w:shd w:val="clear" w:color="auto" w:fill="auto"/>
          </w:tcPr>
          <w:p w:rsidR="00B32AF7" w:rsidRDefault="00B32AF7">
            <w:pPr>
              <w:snapToGrid w:val="0"/>
              <w:jc w:val="center"/>
              <w:rPr>
                <w:rFonts w:ascii="Courier New" w:hAnsi="Courier New" w:cs="Courier New"/>
                <w:sz w:val="20"/>
                <w:szCs w:val="20"/>
              </w:rPr>
            </w:pPr>
            <w:r>
              <w:rPr>
                <w:rFonts w:ascii="Courier New" w:hAnsi="Courier New" w:cs="Courier New"/>
                <w:sz w:val="20"/>
                <w:szCs w:val="20"/>
              </w:rPr>
              <w:t>NetworkX</w:t>
            </w:r>
          </w:p>
        </w:tc>
      </w:tr>
    </w:tbl>
    <w:p w:rsidR="00B32AF7" w:rsidRDefault="00B32AF7">
      <w:pPr>
        <w:pStyle w:val="ListParagraph"/>
        <w:ind w:left="540"/>
        <w:rPr>
          <w:rFonts w:ascii="Courier New" w:hAnsi="Courier New" w:cs="Courier New"/>
          <w:b/>
        </w:rPr>
      </w:pPr>
    </w:p>
    <w:p w:rsidR="00B32AF7" w:rsidRDefault="00B32AF7">
      <w:pPr>
        <w:pStyle w:val="ListParagraph"/>
        <w:numPr>
          <w:ilvl w:val="0"/>
          <w:numId w:val="4"/>
        </w:numPr>
        <w:rPr>
          <w:rFonts w:ascii="Courier New" w:hAnsi="Courier New" w:cs="Courier New"/>
          <w:b/>
        </w:rPr>
      </w:pPr>
      <w:r>
        <w:rPr>
          <w:rFonts w:ascii="Courier New" w:hAnsi="Courier New" w:cs="Courier New"/>
          <w:b/>
        </w:rPr>
        <w:t>General issues</w:t>
      </w:r>
    </w:p>
    <w:p w:rsidR="00B32AF7" w:rsidRDefault="00B32AF7">
      <w:pPr>
        <w:pStyle w:val="ListParagraph"/>
        <w:ind w:left="540"/>
        <w:rPr>
          <w:rFonts w:ascii="Courier New" w:hAnsi="Courier New" w:cs="Courier New"/>
          <w:b/>
        </w:rPr>
      </w:pPr>
    </w:p>
    <w:p w:rsidR="00B32AF7" w:rsidRDefault="00B32AF7">
      <w:pPr>
        <w:pStyle w:val="ListParagraph"/>
        <w:numPr>
          <w:ilvl w:val="1"/>
          <w:numId w:val="4"/>
        </w:numPr>
        <w:rPr>
          <w:rFonts w:ascii="Courier New" w:hAnsi="Courier New" w:cs="Courier New"/>
          <w:b/>
        </w:rPr>
      </w:pPr>
      <w:r>
        <w:rPr>
          <w:rFonts w:ascii="Courier New" w:hAnsi="Courier New" w:cs="Courier New"/>
          <w:b/>
        </w:rPr>
        <w:t>How to obtain UNICOR</w:t>
      </w:r>
    </w:p>
    <w:p w:rsidR="00B32AF7" w:rsidRDefault="00B32AF7">
      <w:pPr>
        <w:rPr>
          <w:rFonts w:ascii="Courier New" w:hAnsi="Courier New" w:cs="Courier New"/>
        </w:rPr>
      </w:pPr>
      <w:r>
        <w:rPr>
          <w:rFonts w:ascii="Courier New" w:hAnsi="Courier New" w:cs="Courier New"/>
        </w:rPr>
        <w:t>The program is freeware and can be downloaded at http://cel.dbs.umt.edu/software/UNICOR/ with information for users, including manual instructions, FAQ, publications, ongoing research, and developer involvement.</w:t>
      </w:r>
      <w:r w:rsidR="005A5BE1">
        <w:rPr>
          <w:rFonts w:ascii="Courier New" w:hAnsi="Courier New" w:cs="Courier New"/>
        </w:rPr>
        <w:t xml:space="preserve">  </w:t>
      </w:r>
      <w:r>
        <w:rPr>
          <w:rFonts w:ascii="Courier New" w:hAnsi="Courier New" w:cs="Courier New"/>
        </w:rPr>
        <w:t xml:space="preserve"> </w:t>
      </w:r>
    </w:p>
    <w:p w:rsidR="00B32AF7" w:rsidRDefault="00B32AF7">
      <w:pPr>
        <w:rPr>
          <w:rFonts w:ascii="Courier New" w:hAnsi="Courier New" w:cs="Courier New"/>
          <w:b/>
        </w:rPr>
      </w:pPr>
    </w:p>
    <w:p w:rsidR="00B32AF7" w:rsidRDefault="00B32AF7">
      <w:pPr>
        <w:pStyle w:val="ListParagraph"/>
        <w:numPr>
          <w:ilvl w:val="1"/>
          <w:numId w:val="4"/>
        </w:numPr>
        <w:rPr>
          <w:rFonts w:ascii="Courier New" w:hAnsi="Courier New" w:cs="Courier New"/>
          <w:b/>
        </w:rPr>
      </w:pPr>
      <w:r>
        <w:rPr>
          <w:rFonts w:ascii="Courier New" w:hAnsi="Courier New" w:cs="Courier New"/>
          <w:b/>
        </w:rPr>
        <w:t>Debugging and troubleshooting</w:t>
      </w:r>
    </w:p>
    <w:p w:rsidR="00B32AF7" w:rsidRDefault="00B32AF7">
      <w:pPr>
        <w:rPr>
          <w:rFonts w:ascii="Courier New" w:hAnsi="Courier New" w:cs="Courier New"/>
        </w:rPr>
      </w:pPr>
      <w:r>
        <w:rPr>
          <w:rFonts w:ascii="Courier New" w:hAnsi="Courier New" w:cs="Courier New"/>
        </w:rPr>
        <w:t>For help with installation problems please check first for postings at our web site. Otherwise, please report problems including any bugs, to me at erin.landguth@mso.umt.edu.</w:t>
      </w:r>
    </w:p>
    <w:p w:rsidR="00B32AF7" w:rsidRDefault="00B32AF7">
      <w:pPr>
        <w:pStyle w:val="ListParagraph"/>
        <w:rPr>
          <w:rFonts w:ascii="Courier New" w:hAnsi="Courier New" w:cs="Courier New"/>
          <w:b/>
        </w:rPr>
      </w:pPr>
    </w:p>
    <w:p w:rsidR="00B32AF7" w:rsidRDefault="00B32AF7">
      <w:pPr>
        <w:pStyle w:val="ListParagraph"/>
        <w:numPr>
          <w:ilvl w:val="1"/>
          <w:numId w:val="4"/>
        </w:numPr>
        <w:rPr>
          <w:rFonts w:ascii="Courier New" w:hAnsi="Courier New" w:cs="Courier New"/>
          <w:b/>
        </w:rPr>
      </w:pPr>
      <w:r>
        <w:rPr>
          <w:rFonts w:ascii="Courier New" w:hAnsi="Courier New" w:cs="Courier New"/>
          <w:b/>
        </w:rPr>
        <w:t>UNICOR limitations</w:t>
      </w:r>
    </w:p>
    <w:p w:rsidR="00B32AF7" w:rsidRDefault="00B32AF7">
      <w:pPr>
        <w:rPr>
          <w:rFonts w:ascii="Courier New" w:hAnsi="Courier New" w:cs="Courier New"/>
        </w:rPr>
      </w:pPr>
      <w:r>
        <w:rPr>
          <w:rFonts w:ascii="Courier New" w:hAnsi="Courier New" w:cs="Courier New"/>
        </w:rPr>
        <w:t>The following is a list of the current (as we know of) limitations with UNICOR:</w:t>
      </w:r>
    </w:p>
    <w:p w:rsidR="00B32AF7" w:rsidRDefault="00B32AF7">
      <w:pPr>
        <w:rPr>
          <w:rFonts w:ascii="Courier New" w:hAnsi="Courier New" w:cs="Courier New"/>
        </w:rPr>
      </w:pPr>
    </w:p>
    <w:p w:rsidR="00B32AF7" w:rsidRDefault="00B32AF7">
      <w:pPr>
        <w:pStyle w:val="ListParagraph"/>
        <w:numPr>
          <w:ilvl w:val="0"/>
          <w:numId w:val="5"/>
        </w:numPr>
        <w:rPr>
          <w:rFonts w:ascii="Courier New" w:hAnsi="Courier New" w:cs="Courier New"/>
        </w:rPr>
      </w:pPr>
      <w:r>
        <w:rPr>
          <w:rFonts w:ascii="Courier New" w:hAnsi="Courier New" w:cs="Courier New"/>
        </w:rPr>
        <w:t>The resistance surface is in ASCII format: header file with 6 lines of information and space delimited.</w:t>
      </w:r>
    </w:p>
    <w:p w:rsidR="00B32AF7" w:rsidRDefault="00B32AF7">
      <w:pPr>
        <w:pStyle w:val="ListParagraph"/>
        <w:numPr>
          <w:ilvl w:val="0"/>
          <w:numId w:val="5"/>
        </w:numPr>
        <w:rPr>
          <w:rFonts w:ascii="Courier New" w:hAnsi="Courier New" w:cs="Courier New"/>
        </w:rPr>
      </w:pPr>
      <w:r>
        <w:rPr>
          <w:rFonts w:ascii="Courier New" w:hAnsi="Courier New" w:cs="Courier New"/>
        </w:rPr>
        <w:t>The point locations have a header row and file is comma delimited.</w:t>
      </w:r>
    </w:p>
    <w:p w:rsidR="00B32AF7" w:rsidRDefault="00B32AF7">
      <w:pPr>
        <w:pStyle w:val="ListParagraph"/>
        <w:numPr>
          <w:ilvl w:val="0"/>
          <w:numId w:val="5"/>
        </w:numPr>
        <w:rPr>
          <w:rFonts w:ascii="Courier New" w:hAnsi="Courier New" w:cs="Courier New"/>
        </w:rPr>
      </w:pPr>
      <w:r>
        <w:rPr>
          <w:rFonts w:ascii="Courier New" w:hAnsi="Courier New" w:cs="Courier New"/>
        </w:rPr>
        <w:t>Point locations must fall inside the resistance grid extent.</w:t>
      </w:r>
      <w:r w:rsidR="005A5BE1">
        <w:rPr>
          <w:rFonts w:ascii="Courier New" w:hAnsi="Courier New" w:cs="Courier New"/>
        </w:rPr>
        <w:t xml:space="preserve"> </w:t>
      </w:r>
      <w:r>
        <w:rPr>
          <w:rFonts w:ascii="Courier New" w:hAnsi="Courier New" w:cs="Courier New"/>
        </w:rPr>
        <w:t>The code will run when points lie outside of grid, but no paths will be calculated.</w:t>
      </w:r>
    </w:p>
    <w:p w:rsidR="007005FB" w:rsidRDefault="007005FB">
      <w:pPr>
        <w:pStyle w:val="ListParagraph"/>
        <w:numPr>
          <w:ilvl w:val="0"/>
          <w:numId w:val="5"/>
        </w:numPr>
        <w:rPr>
          <w:rFonts w:ascii="Courier New" w:hAnsi="Courier New" w:cs="Courier New"/>
        </w:rPr>
      </w:pPr>
      <w:r>
        <w:rPr>
          <w:rFonts w:ascii="Courier New" w:hAnsi="Courier New" w:cs="Courier New"/>
        </w:rPr>
        <w:t>The point locations must lie in a unique pixel or cell in the resistance surface.</w:t>
      </w:r>
    </w:p>
    <w:p w:rsidR="007005FB" w:rsidRDefault="007005FB">
      <w:pPr>
        <w:pStyle w:val="ListParagraph"/>
        <w:numPr>
          <w:ilvl w:val="0"/>
          <w:numId w:val="5"/>
        </w:numPr>
        <w:rPr>
          <w:rFonts w:ascii="Courier New" w:hAnsi="Courier New" w:cs="Courier New"/>
        </w:rPr>
      </w:pPr>
      <w:r>
        <w:rPr>
          <w:rFonts w:ascii="Courier New" w:hAnsi="Courier New" w:cs="Courier New"/>
        </w:rPr>
        <w:t>Graph metrics will only run on small problems and not implemented in parallel.</w:t>
      </w:r>
    </w:p>
    <w:p w:rsidR="00B32AF7" w:rsidRDefault="00B32AF7">
      <w:pPr>
        <w:rPr>
          <w:rFonts w:ascii="Courier New" w:hAnsi="Courier New" w:cs="Courier New"/>
          <w:b/>
        </w:rPr>
      </w:pPr>
    </w:p>
    <w:p w:rsidR="00B32AF7" w:rsidRDefault="00B32AF7">
      <w:pPr>
        <w:pStyle w:val="ListParagraph"/>
        <w:numPr>
          <w:ilvl w:val="1"/>
          <w:numId w:val="4"/>
        </w:numPr>
        <w:rPr>
          <w:rFonts w:ascii="Courier New" w:hAnsi="Courier New" w:cs="Courier New"/>
          <w:b/>
        </w:rPr>
      </w:pPr>
      <w:r>
        <w:rPr>
          <w:rFonts w:ascii="Courier New" w:hAnsi="Courier New" w:cs="Courier New"/>
          <w:b/>
        </w:rPr>
        <w:t>How to cite UNICOR</w:t>
      </w:r>
    </w:p>
    <w:p w:rsidR="00B32AF7" w:rsidRDefault="00B32AF7">
      <w:pPr>
        <w:rPr>
          <w:rFonts w:ascii="Courier New" w:hAnsi="Courier New" w:cs="Courier New"/>
        </w:rPr>
      </w:pPr>
      <w:r>
        <w:rPr>
          <w:rFonts w:ascii="Courier New" w:hAnsi="Courier New" w:cs="Courier New"/>
        </w:rPr>
        <w:t>This program was developed by Erin Landguth, Brian Hand, and Joe Glassy.</w:t>
      </w:r>
      <w:r w:rsidR="005A5BE1">
        <w:rPr>
          <w:rFonts w:ascii="Courier New" w:hAnsi="Courier New" w:cs="Courier New"/>
        </w:rPr>
        <w:t xml:space="preserve"> </w:t>
      </w:r>
      <w:r>
        <w:rPr>
          <w:rFonts w:ascii="Courier New" w:hAnsi="Courier New" w:cs="Courier New"/>
        </w:rPr>
        <w:t>GUI development was done by Mike Jacobi.</w:t>
      </w:r>
      <w:r w:rsidR="005A5BE1">
        <w:rPr>
          <w:rFonts w:ascii="Courier New" w:hAnsi="Courier New" w:cs="Courier New"/>
        </w:rPr>
        <w:t xml:space="preserve"> </w:t>
      </w:r>
      <w:r>
        <w:rPr>
          <w:rFonts w:ascii="Courier New" w:hAnsi="Courier New" w:cs="Courier New"/>
        </w:rPr>
        <w:t>Ross Carlson assisted with graphics, data set, and website creation.</w:t>
      </w:r>
      <w:r w:rsidR="005A5BE1">
        <w:rPr>
          <w:rFonts w:ascii="Courier New" w:hAnsi="Courier New" w:cs="Courier New"/>
        </w:rPr>
        <w:t xml:space="preserve"> </w:t>
      </w:r>
      <w:r>
        <w:rPr>
          <w:rFonts w:ascii="Courier New" w:hAnsi="Courier New" w:cs="Courier New"/>
        </w:rPr>
        <w:t xml:space="preserve"> The reference to cite is:</w:t>
      </w:r>
    </w:p>
    <w:p w:rsidR="00B32AF7" w:rsidRDefault="00B32AF7">
      <w:pPr>
        <w:rPr>
          <w:rFonts w:ascii="Courier New" w:hAnsi="Courier New" w:cs="Courier New"/>
        </w:rPr>
      </w:pPr>
      <w:r>
        <w:rPr>
          <w:rFonts w:ascii="Courier New" w:hAnsi="Courier New" w:cs="Courier New"/>
        </w:rPr>
        <w:t>Landguth EL, Hand BK, Gla</w:t>
      </w:r>
      <w:r w:rsidR="00557610">
        <w:rPr>
          <w:rFonts w:ascii="Courier New" w:hAnsi="Courier New" w:cs="Courier New"/>
        </w:rPr>
        <w:t>ssy JM, Cushman SA, Sawaya, M (2011</w:t>
      </w:r>
      <w:r>
        <w:rPr>
          <w:rFonts w:ascii="Courier New" w:hAnsi="Courier New" w:cs="Courier New"/>
        </w:rPr>
        <w:t>) UNICOR: A species connectivity and corridor network</w:t>
      </w:r>
      <w:r w:rsidR="00557610">
        <w:rPr>
          <w:rFonts w:ascii="Courier New" w:hAnsi="Courier New" w:cs="Courier New"/>
        </w:rPr>
        <w:t xml:space="preserve"> simulator. Ecography, 34, 1-6</w:t>
      </w:r>
      <w:r>
        <w:rPr>
          <w:rFonts w:ascii="Courier New" w:hAnsi="Courier New" w:cs="Courier New"/>
        </w:rPr>
        <w:t>.</w:t>
      </w:r>
    </w:p>
    <w:p w:rsidR="00B32AF7" w:rsidRDefault="00B32AF7">
      <w:pPr>
        <w:rPr>
          <w:rFonts w:ascii="Courier New" w:hAnsi="Courier New" w:cs="Courier New"/>
          <w:b/>
        </w:rPr>
      </w:pPr>
    </w:p>
    <w:p w:rsidR="00B32AF7" w:rsidRDefault="00B32AF7">
      <w:pPr>
        <w:pStyle w:val="ListParagraph"/>
        <w:numPr>
          <w:ilvl w:val="1"/>
          <w:numId w:val="4"/>
        </w:numPr>
        <w:rPr>
          <w:rFonts w:ascii="Courier New" w:hAnsi="Courier New" w:cs="Courier New"/>
          <w:b/>
        </w:rPr>
      </w:pPr>
      <w:r>
        <w:rPr>
          <w:rFonts w:ascii="Courier New" w:hAnsi="Courier New" w:cs="Courier New"/>
          <w:b/>
        </w:rPr>
        <w:t>Disclaimer</w:t>
      </w:r>
    </w:p>
    <w:p w:rsidR="00B32AF7" w:rsidRDefault="00B32AF7">
      <w:pPr>
        <w:rPr>
          <w:rFonts w:ascii="Courier New" w:hAnsi="Courier New" w:cs="Courier New"/>
        </w:rPr>
      </w:pPr>
      <w:r>
        <w:rPr>
          <w:rFonts w:ascii="Courier New" w:hAnsi="Courier New" w:cs="Courier New"/>
        </w:rPr>
        <w:t>The software is in the public domain, and the recipient may not assert any proprietary rights thereto nor represent it to anyone as other than a University of Mon</w:t>
      </w:r>
      <w:r w:rsidR="00D72BF4">
        <w:rPr>
          <w:rFonts w:ascii="Courier New" w:hAnsi="Courier New" w:cs="Courier New"/>
        </w:rPr>
        <w:t>tana-produced program (version x</w:t>
      </w:r>
      <w:r>
        <w:rPr>
          <w:rFonts w:ascii="Courier New" w:hAnsi="Courier New" w:cs="Courier New"/>
        </w:rPr>
        <w:t>.x).</w:t>
      </w:r>
      <w:r w:rsidR="005A5BE1">
        <w:rPr>
          <w:rFonts w:ascii="Courier New" w:hAnsi="Courier New" w:cs="Courier New"/>
        </w:rPr>
        <w:t xml:space="preserve"> </w:t>
      </w:r>
      <w:r>
        <w:rPr>
          <w:rFonts w:ascii="Courier New" w:hAnsi="Courier New" w:cs="Courier New"/>
        </w:rPr>
        <w:t>UNICOR is provided "as is" without warranty of any kind, including, but not limited to, the implied warranties of merchantability and fitness for a particular purpose.</w:t>
      </w:r>
      <w:r w:rsidR="005A5BE1">
        <w:rPr>
          <w:rFonts w:ascii="Courier New" w:hAnsi="Courier New" w:cs="Courier New"/>
        </w:rPr>
        <w:t xml:space="preserve"> </w:t>
      </w:r>
      <w:r>
        <w:rPr>
          <w:rFonts w:ascii="Courier New" w:hAnsi="Courier New" w:cs="Courier New"/>
        </w:rPr>
        <w:t>The user assume</w:t>
      </w:r>
      <w:r w:rsidR="00D72BF4">
        <w:rPr>
          <w:rFonts w:ascii="Courier New" w:hAnsi="Courier New" w:cs="Courier New"/>
        </w:rPr>
        <w:t>s all responsibility for the</w:t>
      </w:r>
      <w:r>
        <w:rPr>
          <w:rFonts w:ascii="Courier New" w:hAnsi="Courier New" w:cs="Courier New"/>
        </w:rPr>
        <w:t xml:space="preserve"> accuracy and suitability of this program for a specific application.</w:t>
      </w:r>
      <w:r w:rsidR="005A5BE1">
        <w:rPr>
          <w:rFonts w:ascii="Courier New" w:hAnsi="Courier New" w:cs="Courier New"/>
        </w:rPr>
        <w:t xml:space="preserve"> </w:t>
      </w:r>
      <w:r>
        <w:rPr>
          <w:rFonts w:ascii="Courier New" w:hAnsi="Courier New" w:cs="Courier New"/>
        </w:rPr>
        <w:t>In no event will the authors or the University be liable for any damages, including lost profits, lost savings, or other incidental or consequential damages arising from the use of or the inability to use this program.</w:t>
      </w:r>
    </w:p>
    <w:p w:rsidR="00B32AF7" w:rsidRDefault="00B32AF7">
      <w:pPr>
        <w:pStyle w:val="NormalWeb"/>
        <w:rPr>
          <w:rFonts w:ascii="Courier New" w:hAnsi="Courier New" w:cs="Courier New"/>
          <w:sz w:val="22"/>
          <w:szCs w:val="22"/>
        </w:rPr>
      </w:pPr>
      <w:r>
        <w:rPr>
          <w:rFonts w:ascii="Courier New" w:hAnsi="Courier New" w:cs="Courier New"/>
          <w:sz w:val="22"/>
          <w:szCs w:val="22"/>
        </w:rPr>
        <w:t>We strongly urge you to read the entire documentation before ever running UNICOR.</w:t>
      </w:r>
      <w:r w:rsidR="005A5BE1">
        <w:rPr>
          <w:rFonts w:ascii="Courier New" w:hAnsi="Courier New" w:cs="Courier New"/>
          <w:sz w:val="22"/>
          <w:szCs w:val="22"/>
        </w:rPr>
        <w:t xml:space="preserve"> </w:t>
      </w:r>
      <w:r>
        <w:rPr>
          <w:rFonts w:ascii="Courier New" w:hAnsi="Courier New" w:cs="Courier New"/>
          <w:sz w:val="22"/>
          <w:szCs w:val="22"/>
        </w:rPr>
        <w:t>We wish to remind users that we are not in the commercial software marketing business.</w:t>
      </w:r>
      <w:r w:rsidR="005A5BE1">
        <w:rPr>
          <w:rFonts w:ascii="Courier New" w:hAnsi="Courier New" w:cs="Courier New"/>
          <w:sz w:val="22"/>
          <w:szCs w:val="22"/>
        </w:rPr>
        <w:t xml:space="preserve"> </w:t>
      </w:r>
      <w:r>
        <w:rPr>
          <w:rFonts w:ascii="Courier New" w:hAnsi="Courier New" w:cs="Courier New"/>
          <w:sz w:val="22"/>
          <w:szCs w:val="22"/>
        </w:rPr>
        <w:t>We are scientists who recognized the need for a tool like UNICOR to assist us in our research on landscape ecology issues.</w:t>
      </w:r>
      <w:r w:rsidR="005A5BE1">
        <w:rPr>
          <w:rFonts w:ascii="Courier New" w:hAnsi="Courier New" w:cs="Courier New"/>
          <w:sz w:val="22"/>
          <w:szCs w:val="22"/>
        </w:rPr>
        <w:t xml:space="preserve"> </w:t>
      </w:r>
      <w:r>
        <w:rPr>
          <w:rFonts w:ascii="Courier New" w:hAnsi="Courier New" w:cs="Courier New"/>
          <w:sz w:val="22"/>
          <w:szCs w:val="22"/>
        </w:rPr>
        <w:t>Therefore, we do not wish to spend a great deal of time consulting on trivial matters concerning the use of UNICOR.</w:t>
      </w:r>
      <w:r w:rsidR="005A5BE1">
        <w:rPr>
          <w:rFonts w:ascii="Courier New" w:hAnsi="Courier New" w:cs="Courier New"/>
          <w:sz w:val="22"/>
          <w:szCs w:val="22"/>
        </w:rPr>
        <w:t xml:space="preserve"> </w:t>
      </w:r>
      <w:r>
        <w:rPr>
          <w:rFonts w:ascii="Courier New" w:hAnsi="Courier New" w:cs="Courier New"/>
          <w:sz w:val="22"/>
          <w:szCs w:val="22"/>
        </w:rPr>
        <w:t>However, we do recognize an obligation to provide some level of information support.</w:t>
      </w:r>
      <w:r w:rsidR="005A5BE1">
        <w:rPr>
          <w:rFonts w:ascii="Courier New" w:hAnsi="Courier New" w:cs="Courier New"/>
          <w:sz w:val="22"/>
          <w:szCs w:val="22"/>
        </w:rPr>
        <w:t xml:space="preserve"> </w:t>
      </w:r>
      <w:r>
        <w:rPr>
          <w:rFonts w:ascii="Courier New" w:hAnsi="Courier New" w:cs="Courier New"/>
          <w:sz w:val="22"/>
          <w:szCs w:val="22"/>
        </w:rPr>
        <w:t>Of course, we welcome and encourage your criticisms and suggestions about the program at all times.</w:t>
      </w:r>
      <w:r w:rsidR="005A5BE1">
        <w:rPr>
          <w:rFonts w:ascii="Courier New" w:hAnsi="Courier New" w:cs="Courier New"/>
          <w:sz w:val="22"/>
          <w:szCs w:val="22"/>
        </w:rPr>
        <w:t xml:space="preserve"> </w:t>
      </w:r>
      <w:r>
        <w:rPr>
          <w:rFonts w:ascii="Courier New" w:hAnsi="Courier New" w:cs="Courier New"/>
          <w:sz w:val="22"/>
          <w:szCs w:val="22"/>
        </w:rPr>
        <w:t>We will welcome questions about how to run UNICOR or interpret the output only after you have read the entire documentation.</w:t>
      </w:r>
      <w:r w:rsidR="005A5BE1">
        <w:rPr>
          <w:rFonts w:ascii="Courier New" w:hAnsi="Courier New" w:cs="Courier New"/>
          <w:sz w:val="22"/>
          <w:szCs w:val="22"/>
        </w:rPr>
        <w:t xml:space="preserve"> </w:t>
      </w:r>
      <w:r>
        <w:rPr>
          <w:rFonts w:ascii="Courier New" w:hAnsi="Courier New" w:cs="Courier New"/>
          <w:sz w:val="22"/>
          <w:szCs w:val="22"/>
        </w:rPr>
        <w:t>This is only fair and will eliminate many trivial questions.</w:t>
      </w:r>
      <w:r w:rsidR="005A5BE1">
        <w:rPr>
          <w:rFonts w:ascii="Courier New" w:hAnsi="Courier New" w:cs="Courier New"/>
          <w:sz w:val="22"/>
          <w:szCs w:val="22"/>
        </w:rPr>
        <w:t xml:space="preserve"> </w:t>
      </w:r>
      <w:r>
        <w:rPr>
          <w:rFonts w:ascii="Courier New" w:hAnsi="Courier New" w:cs="Courier New"/>
          <w:sz w:val="22"/>
          <w:szCs w:val="22"/>
        </w:rPr>
        <w:t>Finally, we are always interested in learning about how others have applied UNICOR in ecological investigation and management application.</w:t>
      </w:r>
      <w:r w:rsidR="005A5BE1">
        <w:rPr>
          <w:rFonts w:ascii="Courier New" w:hAnsi="Courier New" w:cs="Courier New"/>
          <w:sz w:val="22"/>
          <w:szCs w:val="22"/>
        </w:rPr>
        <w:t xml:space="preserve"> </w:t>
      </w:r>
      <w:r>
        <w:rPr>
          <w:rFonts w:ascii="Courier New" w:hAnsi="Courier New" w:cs="Courier New"/>
          <w:sz w:val="22"/>
          <w:szCs w:val="22"/>
        </w:rPr>
        <w:t>Therefore, we encourage you to contact us and describe your application after using UNICOR.</w:t>
      </w:r>
    </w:p>
    <w:p w:rsidR="00B32AF7" w:rsidRDefault="00B32AF7">
      <w:pPr>
        <w:pStyle w:val="NormalWeb"/>
        <w:rPr>
          <w:rStyle w:val="Emphasis"/>
          <w:rFonts w:ascii="Courier New" w:hAnsi="Courier New" w:cs="Courier New"/>
          <w:sz w:val="22"/>
          <w:szCs w:val="22"/>
        </w:rPr>
      </w:pPr>
      <w:r>
        <w:rPr>
          <w:rStyle w:val="Emphasis"/>
          <w:rFonts w:ascii="Courier New" w:hAnsi="Courier New" w:cs="Courier New"/>
          <w:sz w:val="22"/>
          <w:szCs w:val="22"/>
        </w:rPr>
        <w:t>We hope that UNICOR is of great assistance in your work and we look forward to hearing about your applications.</w:t>
      </w:r>
    </w:p>
    <w:p w:rsidR="00B32AF7" w:rsidRDefault="00B32AF7">
      <w:pPr>
        <w:pStyle w:val="ListParagraph"/>
        <w:numPr>
          <w:ilvl w:val="0"/>
          <w:numId w:val="4"/>
        </w:numPr>
        <w:rPr>
          <w:rFonts w:ascii="Courier New" w:hAnsi="Courier New" w:cs="Courier New"/>
          <w:b/>
        </w:rPr>
      </w:pPr>
      <w:r>
        <w:rPr>
          <w:rFonts w:ascii="Courier New" w:hAnsi="Courier New" w:cs="Courier New"/>
          <w:b/>
        </w:rPr>
        <w:t>References</w:t>
      </w:r>
    </w:p>
    <w:p w:rsidR="00B32AF7" w:rsidRDefault="00B32AF7">
      <w:pPr>
        <w:rPr>
          <w:rFonts w:ascii="Courier New" w:hAnsi="Courier New" w:cs="Courier New"/>
          <w:sz w:val="20"/>
          <w:szCs w:val="20"/>
        </w:rPr>
      </w:pPr>
      <w:r>
        <w:rPr>
          <w:rFonts w:ascii="Courier New" w:hAnsi="Courier New" w:cs="Courier New"/>
          <w:sz w:val="20"/>
          <w:szCs w:val="20"/>
        </w:rPr>
        <w:t>Bunn,A.G., Urban,D.L. and Keitt T.H. (2000)</w:t>
      </w:r>
      <w:r w:rsidR="005A5BE1">
        <w:rPr>
          <w:rFonts w:ascii="Courier New" w:hAnsi="Courier New" w:cs="Courier New"/>
          <w:sz w:val="20"/>
          <w:szCs w:val="20"/>
        </w:rPr>
        <w:t xml:space="preserve"> </w:t>
      </w:r>
      <w:r>
        <w:rPr>
          <w:rFonts w:ascii="Courier New" w:hAnsi="Courier New" w:cs="Courier New"/>
          <w:sz w:val="20"/>
          <w:szCs w:val="20"/>
        </w:rPr>
        <w:t xml:space="preserve">Landscape connectivity: A conservation application of graph theory. </w:t>
      </w:r>
      <w:r>
        <w:rPr>
          <w:rFonts w:ascii="Courier New" w:hAnsi="Courier New" w:cs="Courier New"/>
          <w:i/>
          <w:sz w:val="20"/>
          <w:szCs w:val="20"/>
        </w:rPr>
        <w:t xml:space="preserve">Journal of Environmental Management, </w:t>
      </w:r>
      <w:r>
        <w:rPr>
          <w:rFonts w:ascii="Courier New" w:hAnsi="Courier New" w:cs="Courier New"/>
          <w:sz w:val="20"/>
          <w:szCs w:val="20"/>
        </w:rPr>
        <w:t>59, 265-278.</w:t>
      </w:r>
    </w:p>
    <w:p w:rsidR="00B32AF7" w:rsidRDefault="00B32AF7">
      <w:pPr>
        <w:pStyle w:val="NormalWeb"/>
        <w:rPr>
          <w:rStyle w:val="HTMLCite"/>
          <w:rFonts w:ascii="Courier New" w:hAnsi="Courier New" w:cs="Courier New"/>
          <w:iCs/>
          <w:sz w:val="20"/>
          <w:szCs w:val="20"/>
        </w:rPr>
      </w:pPr>
      <w:r>
        <w:rPr>
          <w:rStyle w:val="author"/>
          <w:rFonts w:ascii="Courier New" w:hAnsi="Courier New" w:cs="Courier New"/>
          <w:iCs/>
          <w:sz w:val="20"/>
          <w:szCs w:val="20"/>
        </w:rPr>
        <w:t>Compton,B.,</w:t>
      </w:r>
      <w:r>
        <w:rPr>
          <w:rStyle w:val="HTMLCite"/>
          <w:rFonts w:ascii="Courier New" w:hAnsi="Courier New" w:cs="Courier New"/>
          <w:iCs/>
          <w:sz w:val="20"/>
          <w:szCs w:val="20"/>
        </w:rPr>
        <w:t xml:space="preserve"> </w:t>
      </w:r>
      <w:r>
        <w:rPr>
          <w:rStyle w:val="author"/>
          <w:rFonts w:ascii="Courier New" w:hAnsi="Courier New" w:cs="Courier New"/>
          <w:iCs/>
          <w:sz w:val="20"/>
          <w:szCs w:val="20"/>
        </w:rPr>
        <w:t>et al.</w:t>
      </w:r>
      <w:r>
        <w:rPr>
          <w:rStyle w:val="HTMLCite"/>
          <w:rFonts w:ascii="Courier New" w:hAnsi="Courier New" w:cs="Courier New"/>
          <w:i w:val="0"/>
          <w:iCs/>
          <w:sz w:val="20"/>
          <w:szCs w:val="20"/>
        </w:rPr>
        <w:t xml:space="preserve"> (</w:t>
      </w:r>
      <w:r>
        <w:rPr>
          <w:rStyle w:val="pubyear"/>
          <w:rFonts w:ascii="Courier New" w:hAnsi="Courier New" w:cs="Courier New"/>
          <w:iCs/>
          <w:sz w:val="20"/>
          <w:szCs w:val="20"/>
        </w:rPr>
        <w:t>2007</w:t>
      </w:r>
      <w:r>
        <w:rPr>
          <w:rStyle w:val="HTMLCite"/>
          <w:rFonts w:ascii="Courier New" w:hAnsi="Courier New" w:cs="Courier New"/>
          <w:i w:val="0"/>
          <w:iCs/>
          <w:sz w:val="20"/>
          <w:szCs w:val="20"/>
        </w:rPr>
        <w:t>)</w:t>
      </w:r>
      <w:r>
        <w:rPr>
          <w:rStyle w:val="HTMLCite"/>
          <w:rFonts w:ascii="Courier New" w:hAnsi="Courier New" w:cs="Courier New"/>
          <w:iCs/>
          <w:sz w:val="20"/>
          <w:szCs w:val="20"/>
        </w:rPr>
        <w:t xml:space="preserve"> </w:t>
      </w:r>
      <w:r>
        <w:rPr>
          <w:rStyle w:val="articletitle"/>
          <w:rFonts w:ascii="Courier New" w:hAnsi="Courier New" w:cs="Courier New"/>
          <w:iCs/>
          <w:sz w:val="20"/>
          <w:szCs w:val="20"/>
        </w:rPr>
        <w:t>A resistant kernel model of connectivity for vernal pool breeding amphibians</w:t>
      </w:r>
      <w:r>
        <w:rPr>
          <w:rStyle w:val="HTMLCite"/>
          <w:rFonts w:ascii="Courier New" w:hAnsi="Courier New" w:cs="Courier New"/>
          <w:iCs/>
          <w:sz w:val="20"/>
          <w:szCs w:val="20"/>
        </w:rPr>
        <w:t xml:space="preserve">. </w:t>
      </w:r>
      <w:r>
        <w:rPr>
          <w:rStyle w:val="journaltitle"/>
          <w:rFonts w:ascii="Courier New" w:hAnsi="Courier New" w:cs="Courier New"/>
          <w:i/>
          <w:iCs/>
          <w:sz w:val="20"/>
          <w:szCs w:val="20"/>
        </w:rPr>
        <w:t>Conservation Biology</w:t>
      </w:r>
      <w:r>
        <w:rPr>
          <w:rStyle w:val="journaltitle"/>
          <w:rFonts w:ascii="Courier New" w:hAnsi="Courier New" w:cs="Courier New"/>
          <w:iCs/>
          <w:sz w:val="20"/>
          <w:szCs w:val="20"/>
        </w:rPr>
        <w:t>,</w:t>
      </w:r>
      <w:r>
        <w:rPr>
          <w:rStyle w:val="HTMLCite"/>
          <w:rFonts w:ascii="Courier New" w:hAnsi="Courier New" w:cs="Courier New"/>
          <w:iCs/>
          <w:sz w:val="20"/>
          <w:szCs w:val="20"/>
        </w:rPr>
        <w:t xml:space="preserve"> </w:t>
      </w:r>
      <w:r>
        <w:rPr>
          <w:rStyle w:val="vol"/>
          <w:rFonts w:ascii="Courier New" w:hAnsi="Courier New" w:cs="Courier New"/>
          <w:iCs/>
          <w:sz w:val="20"/>
          <w:szCs w:val="20"/>
        </w:rPr>
        <w:t xml:space="preserve">21, </w:t>
      </w:r>
      <w:r>
        <w:rPr>
          <w:rStyle w:val="pagefirst"/>
          <w:rFonts w:ascii="Courier New" w:hAnsi="Courier New" w:cs="Courier New"/>
          <w:iCs/>
          <w:sz w:val="20"/>
          <w:szCs w:val="20"/>
        </w:rPr>
        <w:t>788</w:t>
      </w:r>
      <w:r>
        <w:rPr>
          <w:rStyle w:val="HTMLCite"/>
          <w:rFonts w:ascii="Courier New" w:hAnsi="Courier New" w:cs="Courier New"/>
          <w:iCs/>
          <w:sz w:val="20"/>
          <w:szCs w:val="20"/>
        </w:rPr>
        <w:t>–</w:t>
      </w:r>
      <w:r>
        <w:rPr>
          <w:rStyle w:val="pagelast"/>
          <w:rFonts w:ascii="Courier New" w:hAnsi="Courier New" w:cs="Courier New"/>
          <w:iCs/>
          <w:sz w:val="20"/>
          <w:szCs w:val="20"/>
        </w:rPr>
        <w:t>799</w:t>
      </w:r>
      <w:r>
        <w:rPr>
          <w:rStyle w:val="HTMLCite"/>
          <w:rFonts w:ascii="Courier New" w:hAnsi="Courier New" w:cs="Courier New"/>
          <w:iCs/>
          <w:sz w:val="20"/>
          <w:szCs w:val="20"/>
        </w:rPr>
        <w:t xml:space="preserve">. </w:t>
      </w:r>
    </w:p>
    <w:p w:rsidR="00B32AF7" w:rsidRDefault="00B32AF7">
      <w:pPr>
        <w:rPr>
          <w:rFonts w:ascii="Courier New" w:hAnsi="Courier New" w:cs="Courier New"/>
          <w:sz w:val="20"/>
          <w:szCs w:val="20"/>
        </w:rPr>
      </w:pPr>
      <w:r>
        <w:rPr>
          <w:rFonts w:ascii="Courier New" w:hAnsi="Courier New" w:cs="Courier New"/>
          <w:sz w:val="20"/>
          <w:szCs w:val="20"/>
        </w:rPr>
        <w:t xml:space="preserve">Cushman,S.A., et al. (2006) Gene flow in complex landscapes: testing multiple hypotheses with casual modeling. </w:t>
      </w:r>
      <w:r>
        <w:rPr>
          <w:rFonts w:ascii="Courier New" w:hAnsi="Courier New" w:cs="Courier New"/>
          <w:i/>
          <w:iCs/>
          <w:sz w:val="20"/>
          <w:szCs w:val="20"/>
        </w:rPr>
        <w:t>The American Naturalist</w:t>
      </w:r>
      <w:r>
        <w:rPr>
          <w:rFonts w:ascii="Courier New" w:hAnsi="Courier New" w:cs="Courier New"/>
          <w:sz w:val="20"/>
          <w:szCs w:val="20"/>
        </w:rPr>
        <w:t xml:space="preserve">, </w:t>
      </w:r>
      <w:r>
        <w:rPr>
          <w:rFonts w:ascii="Courier New" w:hAnsi="Courier New" w:cs="Courier New"/>
          <w:bCs/>
          <w:sz w:val="20"/>
          <w:szCs w:val="20"/>
        </w:rPr>
        <w:t>168</w:t>
      </w:r>
      <w:r>
        <w:rPr>
          <w:rFonts w:ascii="Courier New" w:hAnsi="Courier New" w:cs="Courier New"/>
          <w:sz w:val="20"/>
          <w:szCs w:val="20"/>
        </w:rPr>
        <w:t>, 486-499.</w:t>
      </w:r>
    </w:p>
    <w:p w:rsidR="00B32AF7" w:rsidRDefault="00B32AF7">
      <w:pPr>
        <w:rPr>
          <w:rFonts w:ascii="Courier New" w:hAnsi="Courier New" w:cs="Courier New"/>
          <w:i/>
          <w:iCs/>
          <w:sz w:val="20"/>
          <w:szCs w:val="20"/>
        </w:rPr>
      </w:pPr>
    </w:p>
    <w:p w:rsidR="00B32AF7" w:rsidRDefault="00B32AF7">
      <w:pPr>
        <w:pStyle w:val="Footer"/>
        <w:rPr>
          <w:rFonts w:ascii="Courier New" w:hAnsi="Courier New" w:cs="Courier New"/>
          <w:sz w:val="20"/>
          <w:szCs w:val="20"/>
        </w:rPr>
      </w:pPr>
      <w:r>
        <w:rPr>
          <w:rFonts w:ascii="Courier New" w:hAnsi="Courier New" w:cs="Courier New"/>
          <w:sz w:val="20"/>
          <w:szCs w:val="20"/>
        </w:rPr>
        <w:t xml:space="preserve">Cushman,SA, McKelvey,K.S. and Schwartz,M.K. (2009) Use of empirically derived source-destination models to map regional conservation corridors. </w:t>
      </w:r>
      <w:r>
        <w:rPr>
          <w:rFonts w:ascii="Courier New" w:hAnsi="Courier New" w:cs="Courier New"/>
          <w:i/>
          <w:iCs/>
          <w:sz w:val="20"/>
          <w:szCs w:val="20"/>
        </w:rPr>
        <w:t>Conservation Biology</w:t>
      </w:r>
      <w:r>
        <w:rPr>
          <w:rFonts w:ascii="Courier New" w:hAnsi="Courier New" w:cs="Courier New"/>
          <w:sz w:val="20"/>
          <w:szCs w:val="20"/>
        </w:rPr>
        <w:t xml:space="preserve">, </w:t>
      </w:r>
      <w:r>
        <w:rPr>
          <w:rFonts w:ascii="Courier New" w:hAnsi="Courier New" w:cs="Courier New"/>
          <w:bCs/>
          <w:sz w:val="20"/>
          <w:szCs w:val="20"/>
        </w:rPr>
        <w:t>23</w:t>
      </w:r>
      <w:r>
        <w:rPr>
          <w:rFonts w:ascii="Courier New" w:hAnsi="Courier New" w:cs="Courier New"/>
          <w:sz w:val="20"/>
          <w:szCs w:val="20"/>
        </w:rPr>
        <w:t>, 368-376.</w:t>
      </w:r>
    </w:p>
    <w:p w:rsidR="00B32AF7" w:rsidRDefault="00B32AF7">
      <w:pPr>
        <w:pStyle w:val="Footer"/>
        <w:rPr>
          <w:rFonts w:ascii="Courier New" w:hAnsi="Courier New" w:cs="Courier New"/>
          <w:sz w:val="20"/>
          <w:szCs w:val="20"/>
        </w:rPr>
      </w:pPr>
    </w:p>
    <w:p w:rsidR="00B32AF7" w:rsidRDefault="00B32AF7">
      <w:pPr>
        <w:rPr>
          <w:rFonts w:ascii="Courier New" w:hAnsi="Courier New" w:cs="Courier New"/>
          <w:sz w:val="20"/>
          <w:szCs w:val="20"/>
        </w:rPr>
      </w:pPr>
      <w:r>
        <w:rPr>
          <w:rFonts w:ascii="Courier New" w:hAnsi="Courier New" w:cs="Courier New"/>
          <w:sz w:val="20"/>
          <w:szCs w:val="20"/>
        </w:rPr>
        <w:t xml:space="preserve">Cushman,S.A., Chase,M.J. and Griffin,C. (2010a) Mapping landscape resistance to identify corridors and barriers for elephant movement in southern Africa. In Cushman,S.A. and Huettman,F. (eds). </w:t>
      </w:r>
      <w:r>
        <w:rPr>
          <w:rFonts w:ascii="Courier New" w:hAnsi="Courier New" w:cs="Courier New"/>
          <w:i/>
          <w:sz w:val="20"/>
          <w:szCs w:val="20"/>
        </w:rPr>
        <w:t>Spatial complexity, informatics and wildlife conservation</w:t>
      </w:r>
      <w:r>
        <w:rPr>
          <w:rFonts w:ascii="Courier New" w:hAnsi="Courier New" w:cs="Courier New"/>
          <w:sz w:val="20"/>
          <w:szCs w:val="20"/>
        </w:rPr>
        <w:t>, Springer, Tokyo, pp. 349-368.</w:t>
      </w:r>
    </w:p>
    <w:p w:rsidR="00B32AF7" w:rsidRDefault="00B32AF7">
      <w:pPr>
        <w:rPr>
          <w:rFonts w:ascii="Courier New" w:hAnsi="Courier New" w:cs="Courier New"/>
          <w:sz w:val="20"/>
          <w:szCs w:val="20"/>
        </w:rPr>
      </w:pPr>
    </w:p>
    <w:p w:rsidR="00B32AF7" w:rsidRDefault="00B32AF7">
      <w:pPr>
        <w:rPr>
          <w:rFonts w:ascii="Courier New" w:hAnsi="Courier New" w:cs="Courier New"/>
          <w:sz w:val="20"/>
          <w:szCs w:val="20"/>
        </w:rPr>
      </w:pPr>
      <w:r>
        <w:rPr>
          <w:rFonts w:ascii="Courier New" w:hAnsi="Courier New" w:cs="Courier New"/>
          <w:sz w:val="20"/>
          <w:szCs w:val="20"/>
        </w:rPr>
        <w:t>Cushman,S.A., Compton,B.W. and McGarigal,K. (2010b) Habitat fragmentation effects depend on complex interactions between population size and dispersal ability: Modeling influences of roads, agriculture and residential development across a range of life-history characteristics.</w:t>
      </w:r>
      <w:r w:rsidR="005A5BE1">
        <w:rPr>
          <w:rFonts w:ascii="Courier New" w:hAnsi="Courier New" w:cs="Courier New"/>
          <w:sz w:val="20"/>
          <w:szCs w:val="20"/>
        </w:rPr>
        <w:t xml:space="preserve"> </w:t>
      </w:r>
      <w:r>
        <w:rPr>
          <w:rFonts w:ascii="Courier New" w:hAnsi="Courier New" w:cs="Courier New"/>
          <w:sz w:val="20"/>
          <w:szCs w:val="20"/>
        </w:rPr>
        <w:t xml:space="preserve">In Cushman,S.A. and Huettman,F. (eds). </w:t>
      </w:r>
      <w:r>
        <w:rPr>
          <w:rFonts w:ascii="Courier New" w:hAnsi="Courier New" w:cs="Courier New"/>
          <w:i/>
          <w:sz w:val="20"/>
          <w:szCs w:val="20"/>
        </w:rPr>
        <w:t>Spatial complexity, informatics and wildlife conservation</w:t>
      </w:r>
      <w:r>
        <w:rPr>
          <w:rFonts w:ascii="Courier New" w:hAnsi="Courier New" w:cs="Courier New"/>
          <w:sz w:val="20"/>
          <w:szCs w:val="20"/>
        </w:rPr>
        <w:t>, Springer, Tokyo, pp. 369-387.</w:t>
      </w:r>
    </w:p>
    <w:p w:rsidR="00B32AF7" w:rsidRDefault="00B32AF7">
      <w:pPr>
        <w:rPr>
          <w:rFonts w:ascii="Courier New" w:hAnsi="Courier New" w:cs="Courier New"/>
          <w:sz w:val="20"/>
          <w:szCs w:val="20"/>
        </w:rPr>
      </w:pPr>
    </w:p>
    <w:p w:rsidR="00B32AF7" w:rsidRDefault="00B32AF7">
      <w:pPr>
        <w:rPr>
          <w:rFonts w:ascii="Courier New" w:hAnsi="Courier New" w:cs="Courier New"/>
          <w:sz w:val="20"/>
          <w:szCs w:val="20"/>
        </w:rPr>
      </w:pPr>
      <w:r>
        <w:rPr>
          <w:rFonts w:ascii="Courier New" w:hAnsi="Courier New" w:cs="Courier New"/>
          <w:sz w:val="20"/>
          <w:szCs w:val="20"/>
        </w:rPr>
        <w:t xml:space="preserve">Dale,V.H., et al. (2001) Climate change and forest disturbances. </w:t>
      </w:r>
      <w:r>
        <w:rPr>
          <w:rFonts w:ascii="Courier New" w:hAnsi="Courier New" w:cs="Courier New"/>
          <w:i/>
          <w:sz w:val="20"/>
          <w:szCs w:val="20"/>
        </w:rPr>
        <w:t>BioScience</w:t>
      </w:r>
      <w:r>
        <w:rPr>
          <w:rFonts w:ascii="Courier New" w:hAnsi="Courier New" w:cs="Courier New"/>
          <w:sz w:val="20"/>
          <w:szCs w:val="20"/>
        </w:rPr>
        <w:t>,</w:t>
      </w:r>
      <w:r w:rsidR="005A5BE1">
        <w:rPr>
          <w:rFonts w:ascii="Courier New" w:hAnsi="Courier New" w:cs="Courier New"/>
          <w:sz w:val="20"/>
          <w:szCs w:val="20"/>
        </w:rPr>
        <w:t xml:space="preserve"> </w:t>
      </w:r>
      <w:r>
        <w:rPr>
          <w:rFonts w:ascii="Courier New" w:hAnsi="Courier New" w:cs="Courier New"/>
          <w:sz w:val="20"/>
          <w:szCs w:val="20"/>
        </w:rPr>
        <w:t xml:space="preserve">51, 723-734. </w:t>
      </w:r>
    </w:p>
    <w:p w:rsidR="00B32AF7" w:rsidRDefault="00B32AF7">
      <w:pPr>
        <w:rPr>
          <w:rFonts w:ascii="Courier New" w:hAnsi="Courier New" w:cs="Courier New"/>
          <w:sz w:val="20"/>
          <w:szCs w:val="20"/>
        </w:rPr>
      </w:pPr>
    </w:p>
    <w:p w:rsidR="00B32AF7" w:rsidRDefault="00B32AF7">
      <w:pPr>
        <w:rPr>
          <w:rFonts w:ascii="Courier New" w:hAnsi="Courier New" w:cs="Courier New"/>
          <w:sz w:val="20"/>
          <w:szCs w:val="20"/>
        </w:rPr>
      </w:pPr>
      <w:r>
        <w:rPr>
          <w:rFonts w:ascii="Courier New" w:hAnsi="Courier New" w:cs="Courier New"/>
          <w:sz w:val="20"/>
          <w:szCs w:val="20"/>
        </w:rPr>
        <w:t xml:space="preserve">Diestel,R. (2010) </w:t>
      </w:r>
      <w:r>
        <w:rPr>
          <w:rFonts w:ascii="Courier New" w:hAnsi="Courier New" w:cs="Courier New"/>
          <w:i/>
          <w:sz w:val="20"/>
          <w:szCs w:val="20"/>
        </w:rPr>
        <w:t>Graph Theory</w:t>
      </w:r>
      <w:r>
        <w:rPr>
          <w:rFonts w:ascii="Courier New" w:hAnsi="Courier New" w:cs="Courier New"/>
          <w:sz w:val="20"/>
          <w:szCs w:val="20"/>
        </w:rPr>
        <w:t xml:space="preserve">, Springer-Verlag, Heidelberg, Fourth Edition. </w:t>
      </w:r>
    </w:p>
    <w:p w:rsidR="00B32AF7" w:rsidRDefault="00B32AF7">
      <w:pPr>
        <w:rPr>
          <w:rFonts w:ascii="Courier New" w:hAnsi="Courier New" w:cs="Courier New"/>
          <w:sz w:val="20"/>
          <w:szCs w:val="20"/>
        </w:rPr>
      </w:pPr>
    </w:p>
    <w:p w:rsidR="00B32AF7" w:rsidRDefault="00B32AF7">
      <w:pPr>
        <w:rPr>
          <w:rFonts w:ascii="Courier New" w:hAnsi="Courier New" w:cs="Courier New"/>
          <w:sz w:val="20"/>
          <w:szCs w:val="20"/>
        </w:rPr>
      </w:pPr>
      <w:r>
        <w:rPr>
          <w:rFonts w:ascii="Courier New" w:hAnsi="Courier New" w:cs="Courier New"/>
          <w:sz w:val="20"/>
          <w:szCs w:val="20"/>
        </w:rPr>
        <w:t xml:space="preserve">Dijkstra,E.W. (1959) A note on two problems in connexion with graphs. </w:t>
      </w:r>
      <w:r>
        <w:rPr>
          <w:rFonts w:ascii="Courier New" w:hAnsi="Courier New" w:cs="Courier New"/>
          <w:i/>
          <w:iCs/>
          <w:sz w:val="20"/>
          <w:szCs w:val="20"/>
        </w:rPr>
        <w:t>Numerische Mathematik</w:t>
      </w:r>
      <w:r>
        <w:rPr>
          <w:rFonts w:ascii="Courier New" w:hAnsi="Courier New" w:cs="Courier New"/>
          <w:sz w:val="20"/>
          <w:szCs w:val="20"/>
        </w:rPr>
        <w:t xml:space="preserve">, </w:t>
      </w:r>
      <w:r>
        <w:rPr>
          <w:rFonts w:ascii="Courier New" w:hAnsi="Courier New" w:cs="Courier New"/>
          <w:bCs/>
          <w:sz w:val="20"/>
          <w:szCs w:val="20"/>
        </w:rPr>
        <w:t>1</w:t>
      </w:r>
      <w:r>
        <w:rPr>
          <w:rFonts w:ascii="Courier New" w:hAnsi="Courier New" w:cs="Courier New"/>
          <w:sz w:val="20"/>
          <w:szCs w:val="20"/>
        </w:rPr>
        <w:t>, 269–271.</w:t>
      </w:r>
    </w:p>
    <w:p w:rsidR="00B32AF7" w:rsidRDefault="00B32AF7">
      <w:pPr>
        <w:rPr>
          <w:rFonts w:ascii="Courier New" w:hAnsi="Courier New" w:cs="Courier New"/>
          <w:sz w:val="20"/>
          <w:szCs w:val="20"/>
        </w:rPr>
      </w:pPr>
    </w:p>
    <w:p w:rsidR="00B32AF7" w:rsidRDefault="00B32AF7">
      <w:pPr>
        <w:rPr>
          <w:rFonts w:ascii="Courier New" w:hAnsi="Courier New" w:cs="Courier New"/>
          <w:sz w:val="20"/>
          <w:szCs w:val="20"/>
        </w:rPr>
      </w:pPr>
      <w:r>
        <w:rPr>
          <w:rFonts w:ascii="Courier New" w:hAnsi="Courier New" w:cs="Courier New"/>
          <w:sz w:val="20"/>
          <w:szCs w:val="20"/>
        </w:rPr>
        <w:t xml:space="preserve">Dunning,J.B., Danielson,B.J. and Pulliam,H.R. (1992) Ecological processes that affect populations in complex landscapes. </w:t>
      </w:r>
      <w:r>
        <w:rPr>
          <w:rFonts w:ascii="Courier New" w:hAnsi="Courier New" w:cs="Courier New"/>
          <w:i/>
          <w:sz w:val="20"/>
          <w:szCs w:val="20"/>
        </w:rPr>
        <w:t>OIKOS</w:t>
      </w:r>
      <w:r>
        <w:rPr>
          <w:rFonts w:ascii="Courier New" w:hAnsi="Courier New" w:cs="Courier New"/>
          <w:sz w:val="20"/>
          <w:szCs w:val="20"/>
        </w:rPr>
        <w:t>, 65, 169 -175.</w:t>
      </w:r>
    </w:p>
    <w:p w:rsidR="00B32AF7" w:rsidRDefault="00B32AF7">
      <w:pPr>
        <w:pStyle w:val="NormalWeb"/>
        <w:rPr>
          <w:rFonts w:ascii="Courier New" w:hAnsi="Courier New" w:cs="Courier New"/>
          <w:sz w:val="20"/>
          <w:szCs w:val="20"/>
        </w:rPr>
      </w:pPr>
      <w:r>
        <w:rPr>
          <w:rFonts w:ascii="Courier New" w:hAnsi="Courier New" w:cs="Courier New"/>
          <w:sz w:val="20"/>
          <w:szCs w:val="20"/>
        </w:rPr>
        <w:t xml:space="preserve">Fall,A., et al. (2007) Spatial graphs: principles and applications for habitat connectivity. </w:t>
      </w:r>
      <w:r>
        <w:rPr>
          <w:rFonts w:ascii="Courier New" w:hAnsi="Courier New" w:cs="Courier New"/>
          <w:i/>
          <w:sz w:val="20"/>
          <w:szCs w:val="20"/>
        </w:rPr>
        <w:t>Ecosystems</w:t>
      </w:r>
      <w:r>
        <w:rPr>
          <w:rFonts w:ascii="Courier New" w:hAnsi="Courier New" w:cs="Courier New"/>
          <w:sz w:val="20"/>
          <w:szCs w:val="20"/>
        </w:rPr>
        <w:t>, 10, 448-461.</w:t>
      </w:r>
    </w:p>
    <w:p w:rsidR="00B32AF7" w:rsidRDefault="00B32AF7">
      <w:pPr>
        <w:pStyle w:val="Footer"/>
        <w:rPr>
          <w:rFonts w:ascii="Courier New" w:hAnsi="Courier New" w:cs="Courier New"/>
          <w:sz w:val="20"/>
          <w:szCs w:val="20"/>
        </w:rPr>
      </w:pPr>
      <w:r>
        <w:rPr>
          <w:rFonts w:ascii="Courier New" w:hAnsi="Courier New" w:cs="Courier New"/>
          <w:sz w:val="20"/>
          <w:szCs w:val="20"/>
        </w:rPr>
        <w:t xml:space="preserve">FAO (2006) Global Forest Resources Assessment 2005, Main report. </w:t>
      </w:r>
      <w:r>
        <w:rPr>
          <w:rFonts w:ascii="Courier New" w:hAnsi="Courier New" w:cs="Courier New"/>
          <w:i/>
          <w:iCs/>
          <w:sz w:val="20"/>
          <w:szCs w:val="20"/>
        </w:rPr>
        <w:t>Progress towards sustainable forest management</w:t>
      </w:r>
      <w:r>
        <w:rPr>
          <w:rFonts w:ascii="Courier New" w:hAnsi="Courier New" w:cs="Courier New"/>
          <w:sz w:val="20"/>
          <w:szCs w:val="20"/>
        </w:rPr>
        <w:t>, FAO Forestry Paper 147, Rome, p 320.</w:t>
      </w:r>
    </w:p>
    <w:p w:rsidR="00B32AF7" w:rsidRDefault="00B32AF7">
      <w:pPr>
        <w:pStyle w:val="Footer"/>
        <w:rPr>
          <w:rFonts w:ascii="Courier New" w:hAnsi="Courier New" w:cs="Courier New"/>
          <w:sz w:val="20"/>
          <w:szCs w:val="20"/>
        </w:rPr>
      </w:pPr>
    </w:p>
    <w:p w:rsidR="00B32AF7" w:rsidRDefault="00B32AF7">
      <w:pPr>
        <w:pStyle w:val="Footer"/>
        <w:rPr>
          <w:rFonts w:ascii="Courier New" w:hAnsi="Courier New" w:cs="Courier New"/>
          <w:bCs/>
          <w:sz w:val="20"/>
          <w:szCs w:val="20"/>
        </w:rPr>
      </w:pPr>
      <w:r>
        <w:rPr>
          <w:rFonts w:ascii="Courier New" w:hAnsi="Courier New" w:cs="Courier New"/>
          <w:bCs/>
          <w:sz w:val="20"/>
          <w:szCs w:val="20"/>
        </w:rPr>
        <w:t xml:space="preserve">Hagberg,AA., et al. (2008) Exploring network structure, dynamics, and function using NetworkX, In Varoquaux,G., et al. (eds) </w:t>
      </w:r>
      <w:r>
        <w:rPr>
          <w:rFonts w:ascii="Courier New" w:hAnsi="Courier New" w:cs="Courier New"/>
          <w:bCs/>
          <w:i/>
          <w:sz w:val="20"/>
          <w:szCs w:val="20"/>
        </w:rPr>
        <w:t>Proceedings of the 7</w:t>
      </w:r>
      <w:r>
        <w:rPr>
          <w:rFonts w:ascii="Courier New" w:hAnsi="Courier New" w:cs="Courier New"/>
          <w:bCs/>
          <w:i/>
          <w:sz w:val="20"/>
          <w:szCs w:val="20"/>
          <w:vertAlign w:val="superscript"/>
        </w:rPr>
        <w:t>th</w:t>
      </w:r>
      <w:r>
        <w:rPr>
          <w:rFonts w:ascii="Courier New" w:hAnsi="Courier New" w:cs="Courier New"/>
          <w:bCs/>
          <w:i/>
          <w:sz w:val="20"/>
          <w:szCs w:val="20"/>
        </w:rPr>
        <w:t xml:space="preserve"> Python in Science Conference (SciPy2008)</w:t>
      </w:r>
      <w:r>
        <w:rPr>
          <w:rFonts w:ascii="Courier New" w:hAnsi="Courier New" w:cs="Courier New"/>
          <w:bCs/>
          <w:sz w:val="20"/>
          <w:szCs w:val="20"/>
        </w:rPr>
        <w:t>, Pasadena, CA USA, pp. 11-15.</w:t>
      </w:r>
    </w:p>
    <w:p w:rsidR="00B32AF7" w:rsidRDefault="00B32AF7">
      <w:pPr>
        <w:pStyle w:val="Footer"/>
        <w:rPr>
          <w:rFonts w:ascii="Courier New" w:hAnsi="Courier New" w:cs="Courier New"/>
          <w:bCs/>
          <w:sz w:val="20"/>
          <w:szCs w:val="20"/>
        </w:rPr>
      </w:pPr>
    </w:p>
    <w:p w:rsidR="00B32AF7" w:rsidRDefault="00B32AF7">
      <w:pPr>
        <w:pStyle w:val="Footer"/>
        <w:rPr>
          <w:rFonts w:ascii="Courier New" w:hAnsi="Courier New" w:cs="Courier New"/>
          <w:sz w:val="20"/>
          <w:szCs w:val="20"/>
        </w:rPr>
      </w:pPr>
      <w:r>
        <w:rPr>
          <w:rFonts w:ascii="Courier New" w:hAnsi="Courier New" w:cs="Courier New"/>
          <w:bCs/>
          <w:sz w:val="20"/>
          <w:szCs w:val="20"/>
        </w:rPr>
        <w:t>McGarigal,K., et al. (2002)</w:t>
      </w:r>
      <w:r>
        <w:rPr>
          <w:rFonts w:ascii="Courier New" w:hAnsi="Courier New" w:cs="Courier New"/>
          <w:sz w:val="20"/>
          <w:szCs w:val="20"/>
        </w:rPr>
        <w:t xml:space="preserve"> FRAGSTATS: Spatial Pattern Analysis </w:t>
      </w:r>
    </w:p>
    <w:p w:rsidR="00B32AF7" w:rsidRDefault="00B32AF7">
      <w:pPr>
        <w:pStyle w:val="Footer"/>
        <w:rPr>
          <w:rFonts w:ascii="Courier New" w:hAnsi="Courier New" w:cs="Courier New"/>
          <w:sz w:val="20"/>
          <w:szCs w:val="20"/>
        </w:rPr>
      </w:pPr>
      <w:r>
        <w:rPr>
          <w:rFonts w:ascii="Courier New" w:hAnsi="Courier New" w:cs="Courier New"/>
          <w:sz w:val="20"/>
          <w:szCs w:val="20"/>
        </w:rPr>
        <w:t>Program for Categorical Maps. Computer software program produced by the authors at the University of Massachusetts, Amherst. Available at the following web site: http://www.umass.edu/landeco/research/fragstats/fragstats.html</w:t>
      </w:r>
    </w:p>
    <w:p w:rsidR="00B32AF7" w:rsidRDefault="00B32AF7">
      <w:pPr>
        <w:pStyle w:val="Footer"/>
        <w:rPr>
          <w:rFonts w:ascii="Courier New" w:hAnsi="Courier New" w:cs="Courier New"/>
          <w:sz w:val="20"/>
          <w:szCs w:val="20"/>
        </w:rPr>
      </w:pPr>
    </w:p>
    <w:p w:rsidR="00B32AF7" w:rsidRDefault="00B32AF7">
      <w:pPr>
        <w:rPr>
          <w:rFonts w:ascii="Courier New" w:hAnsi="Courier New" w:cs="Courier New"/>
          <w:sz w:val="20"/>
          <w:szCs w:val="20"/>
        </w:rPr>
      </w:pPr>
      <w:r>
        <w:rPr>
          <w:rFonts w:ascii="Courier New" w:hAnsi="Courier New" w:cs="Courier New"/>
          <w:sz w:val="20"/>
          <w:szCs w:val="20"/>
        </w:rPr>
        <w:t xml:space="preserve">McRae,B.H. and Beier,P. (2007) Circuit theory predicts gene flow in plant and animal populations. </w:t>
      </w:r>
      <w:r>
        <w:rPr>
          <w:rFonts w:ascii="Courier New" w:hAnsi="Courier New" w:cs="Courier New"/>
          <w:i/>
          <w:sz w:val="20"/>
          <w:szCs w:val="20"/>
        </w:rPr>
        <w:t>Proceedings of the National Academy of Science USA</w:t>
      </w:r>
      <w:r>
        <w:rPr>
          <w:rFonts w:ascii="Courier New" w:hAnsi="Courier New" w:cs="Courier New"/>
          <w:iCs/>
          <w:sz w:val="20"/>
          <w:szCs w:val="20"/>
        </w:rPr>
        <w:t>,</w:t>
      </w:r>
      <w:r>
        <w:rPr>
          <w:rFonts w:ascii="Courier New" w:hAnsi="Courier New" w:cs="Courier New"/>
          <w:sz w:val="20"/>
          <w:szCs w:val="20"/>
        </w:rPr>
        <w:t xml:space="preserve"> 104, 19885-19890.</w:t>
      </w:r>
    </w:p>
    <w:p w:rsidR="00B32AF7" w:rsidRDefault="00B32AF7">
      <w:pPr>
        <w:rPr>
          <w:rFonts w:ascii="Courier New" w:hAnsi="Courier New" w:cs="Courier New"/>
          <w:sz w:val="20"/>
          <w:szCs w:val="20"/>
        </w:rPr>
      </w:pPr>
    </w:p>
    <w:p w:rsidR="00B32AF7" w:rsidRDefault="00B32AF7">
      <w:pPr>
        <w:rPr>
          <w:rFonts w:ascii="Courier New" w:hAnsi="Courier New" w:cs="Courier New"/>
          <w:sz w:val="20"/>
          <w:szCs w:val="20"/>
        </w:rPr>
      </w:pPr>
      <w:r>
        <w:rPr>
          <w:rFonts w:ascii="Courier New" w:hAnsi="Courier New" w:cs="Courier New"/>
          <w:sz w:val="20"/>
          <w:szCs w:val="20"/>
        </w:rPr>
        <w:t xml:space="preserve">McRae,B.H., et al. (2008) A multi-model framework for simulating wildlife population response to land-use and climate change. </w:t>
      </w:r>
      <w:r>
        <w:rPr>
          <w:rFonts w:ascii="Courier New" w:hAnsi="Courier New" w:cs="Courier New"/>
          <w:i/>
          <w:sz w:val="20"/>
          <w:szCs w:val="20"/>
        </w:rPr>
        <w:t>Ecological Modelling</w:t>
      </w:r>
      <w:r>
        <w:rPr>
          <w:rFonts w:ascii="Courier New" w:hAnsi="Courier New" w:cs="Courier New"/>
          <w:sz w:val="20"/>
          <w:szCs w:val="20"/>
        </w:rPr>
        <w:t xml:space="preserve">, 219, 77-91. </w:t>
      </w:r>
    </w:p>
    <w:p w:rsidR="00B32AF7" w:rsidRDefault="00B32AF7">
      <w:pPr>
        <w:rPr>
          <w:rFonts w:ascii="Courier New" w:hAnsi="Courier New" w:cs="Courier New"/>
          <w:sz w:val="20"/>
          <w:szCs w:val="20"/>
        </w:rPr>
      </w:pPr>
    </w:p>
    <w:p w:rsidR="00B32AF7" w:rsidRDefault="00B32AF7">
      <w:pPr>
        <w:rPr>
          <w:rStyle w:val="citation"/>
          <w:rFonts w:ascii="Courier New" w:hAnsi="Courier New" w:cs="Courier New"/>
          <w:sz w:val="20"/>
          <w:szCs w:val="20"/>
        </w:rPr>
      </w:pPr>
      <w:r>
        <w:rPr>
          <w:rStyle w:val="citation"/>
          <w:rFonts w:ascii="Courier New" w:hAnsi="Courier New" w:cs="Courier New"/>
          <w:sz w:val="20"/>
          <w:szCs w:val="20"/>
        </w:rPr>
        <w:t xml:space="preserve">Li,Q. and Racine,J.S. (2007) </w:t>
      </w:r>
      <w:r>
        <w:rPr>
          <w:rStyle w:val="citation"/>
          <w:rFonts w:ascii="Courier New" w:hAnsi="Courier New" w:cs="Courier New"/>
          <w:i/>
          <w:iCs/>
          <w:sz w:val="20"/>
          <w:szCs w:val="20"/>
        </w:rPr>
        <w:t>Nonparametric Econometrics: Theory and Practice</w:t>
      </w:r>
      <w:r>
        <w:rPr>
          <w:rStyle w:val="citation"/>
          <w:rFonts w:ascii="Courier New" w:hAnsi="Courier New" w:cs="Courier New"/>
          <w:sz w:val="20"/>
          <w:szCs w:val="20"/>
        </w:rPr>
        <w:t>. Princeton University Press.</w:t>
      </w:r>
    </w:p>
    <w:p w:rsidR="00B32AF7" w:rsidRDefault="00B32AF7"/>
    <w:p w:rsidR="00B32AF7" w:rsidRDefault="00B32AF7">
      <w:pPr>
        <w:rPr>
          <w:rStyle w:val="citation"/>
          <w:rFonts w:ascii="Courier New" w:hAnsi="Courier New" w:cs="Courier New"/>
          <w:sz w:val="20"/>
          <w:szCs w:val="20"/>
        </w:rPr>
      </w:pPr>
      <w:r>
        <w:rPr>
          <w:rStyle w:val="citation"/>
          <w:rFonts w:ascii="Courier New" w:hAnsi="Courier New" w:cs="Courier New"/>
          <w:sz w:val="20"/>
          <w:szCs w:val="20"/>
        </w:rPr>
        <w:t xml:space="preserve">Opdam,P. and Wascher,D. (2003) Climate change meets habitat fragmentation: linking landscape and biogeographical scale levels in research and conservation. </w:t>
      </w:r>
      <w:r>
        <w:rPr>
          <w:rStyle w:val="citation"/>
          <w:rFonts w:ascii="Courier New" w:hAnsi="Courier New" w:cs="Courier New"/>
          <w:i/>
          <w:sz w:val="20"/>
          <w:szCs w:val="20"/>
        </w:rPr>
        <w:t>Biological Conservation</w:t>
      </w:r>
      <w:r>
        <w:rPr>
          <w:rStyle w:val="citation"/>
          <w:rFonts w:ascii="Courier New" w:hAnsi="Courier New" w:cs="Courier New"/>
          <w:sz w:val="20"/>
          <w:szCs w:val="20"/>
        </w:rPr>
        <w:t>, 117, 285-297.</w:t>
      </w:r>
    </w:p>
    <w:p w:rsidR="00B32AF7" w:rsidRDefault="00B32AF7">
      <w:pPr>
        <w:rPr>
          <w:rFonts w:ascii="Courier New" w:hAnsi="Courier New" w:cs="Courier New"/>
          <w:color w:val="000000"/>
          <w:sz w:val="20"/>
          <w:szCs w:val="20"/>
        </w:rPr>
      </w:pPr>
    </w:p>
    <w:p w:rsidR="00B32AF7" w:rsidRDefault="00B32AF7">
      <w:pPr>
        <w:rPr>
          <w:rFonts w:ascii="Courier New" w:hAnsi="Courier New" w:cs="Courier New"/>
          <w:color w:val="000000"/>
          <w:sz w:val="20"/>
          <w:szCs w:val="20"/>
        </w:rPr>
      </w:pPr>
      <w:r>
        <w:rPr>
          <w:rFonts w:ascii="Courier New" w:hAnsi="Courier New" w:cs="Courier New"/>
          <w:color w:val="000000"/>
          <w:sz w:val="20"/>
          <w:szCs w:val="20"/>
        </w:rPr>
        <w:t>Pinto,N. and Keitt,T.H.</w:t>
      </w:r>
      <w:r w:rsidR="005A5BE1">
        <w:rPr>
          <w:rFonts w:ascii="Courier New" w:hAnsi="Courier New" w:cs="Courier New"/>
          <w:color w:val="000000"/>
          <w:sz w:val="20"/>
          <w:szCs w:val="20"/>
        </w:rPr>
        <w:t xml:space="preserve"> </w:t>
      </w:r>
      <w:r>
        <w:rPr>
          <w:rFonts w:ascii="Courier New" w:hAnsi="Courier New" w:cs="Courier New"/>
          <w:color w:val="000000"/>
          <w:sz w:val="20"/>
          <w:szCs w:val="20"/>
        </w:rPr>
        <w:t>(2009)</w:t>
      </w:r>
      <w:r w:rsidR="005A5BE1">
        <w:rPr>
          <w:rFonts w:ascii="Courier New" w:hAnsi="Courier New" w:cs="Courier New"/>
          <w:color w:val="000000"/>
          <w:sz w:val="20"/>
          <w:szCs w:val="20"/>
        </w:rPr>
        <w:t xml:space="preserve"> </w:t>
      </w:r>
      <w:r>
        <w:rPr>
          <w:rFonts w:ascii="Courier New" w:hAnsi="Courier New" w:cs="Courier New"/>
          <w:color w:val="000000"/>
          <w:sz w:val="20"/>
          <w:szCs w:val="20"/>
        </w:rPr>
        <w:t xml:space="preserve">Beyond the least cost path: evaluating corridor robustness using a graph-theoretic approach. </w:t>
      </w:r>
      <w:r>
        <w:rPr>
          <w:rFonts w:ascii="Courier New" w:hAnsi="Courier New" w:cs="Courier New"/>
          <w:i/>
          <w:iCs/>
          <w:color w:val="000000"/>
          <w:sz w:val="20"/>
          <w:szCs w:val="20"/>
        </w:rPr>
        <w:t>Landscape Ecology</w:t>
      </w:r>
      <w:r>
        <w:rPr>
          <w:rFonts w:ascii="Courier New" w:hAnsi="Courier New" w:cs="Courier New"/>
          <w:color w:val="000000"/>
          <w:sz w:val="20"/>
          <w:szCs w:val="20"/>
        </w:rPr>
        <w:t>, 24, 253-266.</w:t>
      </w:r>
    </w:p>
    <w:p w:rsidR="00B32AF7" w:rsidRDefault="00B32AF7">
      <w:pPr>
        <w:rPr>
          <w:rFonts w:ascii="Courier New" w:hAnsi="Courier New" w:cs="Courier New"/>
          <w:color w:val="000000"/>
          <w:sz w:val="20"/>
          <w:szCs w:val="20"/>
        </w:rPr>
      </w:pPr>
    </w:p>
    <w:p w:rsidR="00B32AF7" w:rsidRDefault="00B32AF7">
      <w:pPr>
        <w:rPr>
          <w:rFonts w:ascii="Courier New" w:hAnsi="Courier New" w:cs="Courier New"/>
          <w:sz w:val="20"/>
          <w:szCs w:val="20"/>
        </w:rPr>
      </w:pPr>
      <w:r>
        <w:rPr>
          <w:rFonts w:ascii="Courier New" w:hAnsi="Courier New" w:cs="Courier New"/>
          <w:color w:val="000000"/>
          <w:sz w:val="20"/>
          <w:szCs w:val="20"/>
        </w:rPr>
        <w:t xml:space="preserve">Riitters,K. et al. (2000) Global scale patterns of forest fragmentation. </w:t>
      </w:r>
      <w:r>
        <w:rPr>
          <w:rFonts w:ascii="Courier New" w:hAnsi="Courier New" w:cs="Courier New"/>
          <w:i/>
          <w:iCs/>
          <w:color w:val="000000"/>
          <w:sz w:val="20"/>
          <w:szCs w:val="20"/>
        </w:rPr>
        <w:t>Conservation Ecology</w:t>
      </w:r>
      <w:r>
        <w:rPr>
          <w:rFonts w:ascii="Courier New" w:hAnsi="Courier New" w:cs="Courier New"/>
          <w:color w:val="000000"/>
          <w:sz w:val="20"/>
          <w:szCs w:val="20"/>
        </w:rPr>
        <w:t xml:space="preserve">, </w:t>
      </w:r>
      <w:r>
        <w:rPr>
          <w:rFonts w:ascii="Courier New" w:hAnsi="Courier New" w:cs="Courier New"/>
          <w:bCs/>
          <w:color w:val="000000"/>
          <w:sz w:val="20"/>
          <w:szCs w:val="20"/>
        </w:rPr>
        <w:t>4</w:t>
      </w:r>
      <w:r>
        <w:rPr>
          <w:rFonts w:ascii="Courier New" w:hAnsi="Courier New" w:cs="Courier New"/>
          <w:color w:val="000000"/>
          <w:sz w:val="20"/>
          <w:szCs w:val="20"/>
        </w:rPr>
        <w:t xml:space="preserve">, [online] URL: </w:t>
      </w:r>
      <w:r>
        <w:rPr>
          <w:rFonts w:ascii="Courier New" w:hAnsi="Courier New" w:cs="Courier New"/>
          <w:sz w:val="20"/>
          <w:szCs w:val="20"/>
        </w:rPr>
        <w:t>http://www.consecol.org/vol4/iss2/art3/</w:t>
      </w:r>
    </w:p>
    <w:p w:rsidR="00B32AF7" w:rsidRDefault="00B32AF7">
      <w:pPr>
        <w:rPr>
          <w:rFonts w:ascii="Courier New" w:hAnsi="Courier New" w:cs="Courier New"/>
          <w:color w:val="000000"/>
          <w:sz w:val="20"/>
          <w:szCs w:val="20"/>
        </w:rPr>
      </w:pPr>
    </w:p>
    <w:p w:rsidR="00B32AF7" w:rsidRDefault="00B32AF7">
      <w:pPr>
        <w:pStyle w:val="Footer"/>
        <w:rPr>
          <w:rFonts w:ascii="Courier New" w:hAnsi="Courier New" w:cs="Courier New"/>
          <w:sz w:val="20"/>
          <w:szCs w:val="20"/>
        </w:rPr>
      </w:pPr>
      <w:r>
        <w:rPr>
          <w:rFonts w:ascii="Courier New" w:hAnsi="Courier New" w:cs="Courier New"/>
          <w:sz w:val="20"/>
          <w:szCs w:val="20"/>
        </w:rPr>
        <w:t xml:space="preserve">Sawyer,H., et al. (2009) Identifying and prioritizing ungulate migration routes for landscape-level conservation. </w:t>
      </w:r>
      <w:r>
        <w:rPr>
          <w:rFonts w:ascii="Courier New" w:hAnsi="Courier New" w:cs="Courier New"/>
          <w:i/>
          <w:iCs/>
          <w:sz w:val="20"/>
          <w:szCs w:val="20"/>
        </w:rPr>
        <w:t>Ecological Applictions</w:t>
      </w:r>
      <w:r>
        <w:rPr>
          <w:rFonts w:ascii="Courier New" w:hAnsi="Courier New" w:cs="Courier New"/>
          <w:sz w:val="20"/>
          <w:szCs w:val="20"/>
        </w:rPr>
        <w:t xml:space="preserve">, </w:t>
      </w:r>
      <w:r>
        <w:rPr>
          <w:rFonts w:ascii="Courier New" w:hAnsi="Courier New" w:cs="Courier New"/>
          <w:bCs/>
          <w:sz w:val="20"/>
          <w:szCs w:val="20"/>
        </w:rPr>
        <w:t>19</w:t>
      </w:r>
      <w:r>
        <w:rPr>
          <w:rFonts w:ascii="Courier New" w:hAnsi="Courier New" w:cs="Courier New"/>
          <w:sz w:val="20"/>
          <w:szCs w:val="20"/>
        </w:rPr>
        <w:t>, 2016-2025.</w:t>
      </w:r>
    </w:p>
    <w:p w:rsidR="00B32AF7" w:rsidRDefault="00B32AF7">
      <w:pPr>
        <w:pStyle w:val="Footer"/>
        <w:rPr>
          <w:rFonts w:ascii="Courier New" w:hAnsi="Courier New" w:cs="Courier New"/>
          <w:sz w:val="20"/>
          <w:szCs w:val="20"/>
        </w:rPr>
      </w:pPr>
    </w:p>
    <w:p w:rsidR="00B32AF7" w:rsidRDefault="00B32AF7">
      <w:pPr>
        <w:rPr>
          <w:rFonts w:ascii="Courier New" w:hAnsi="Courier New" w:cs="Courier New"/>
          <w:sz w:val="20"/>
          <w:szCs w:val="20"/>
        </w:rPr>
      </w:pPr>
      <w:r>
        <w:rPr>
          <w:rFonts w:ascii="Courier New" w:hAnsi="Courier New" w:cs="Courier New"/>
          <w:sz w:val="20"/>
          <w:szCs w:val="20"/>
        </w:rPr>
        <w:t xml:space="preserve">Scott,D.W. (1992) Chapter 6. In: </w:t>
      </w:r>
      <w:r>
        <w:rPr>
          <w:rFonts w:ascii="Courier New" w:hAnsi="Courier New" w:cs="Courier New"/>
          <w:i/>
          <w:iCs/>
          <w:sz w:val="20"/>
          <w:szCs w:val="20"/>
        </w:rPr>
        <w:t>Multivariate Density Estimation; Theory, Practice, and Visualization</w:t>
      </w:r>
      <w:r>
        <w:rPr>
          <w:rFonts w:ascii="Courier New" w:hAnsi="Courier New" w:cs="Courier New"/>
          <w:sz w:val="20"/>
          <w:szCs w:val="20"/>
        </w:rPr>
        <w:t>. John Wiley and Sons, New York.</w:t>
      </w:r>
    </w:p>
    <w:p w:rsidR="00B32AF7" w:rsidRDefault="00B32AF7">
      <w:pPr>
        <w:rPr>
          <w:rFonts w:ascii="Courier New" w:hAnsi="Courier New" w:cs="Courier New"/>
          <w:sz w:val="20"/>
          <w:szCs w:val="20"/>
        </w:rPr>
      </w:pPr>
    </w:p>
    <w:p w:rsidR="00B32AF7" w:rsidRDefault="00B32AF7">
      <w:pPr>
        <w:rPr>
          <w:rFonts w:ascii="Courier New" w:hAnsi="Courier New" w:cs="Courier New"/>
          <w:sz w:val="20"/>
          <w:szCs w:val="20"/>
          <w:lang w:val="en-GB"/>
        </w:rPr>
      </w:pPr>
      <w:r>
        <w:rPr>
          <w:rFonts w:ascii="Courier New" w:hAnsi="Courier New" w:cs="Courier New"/>
          <w:sz w:val="20"/>
          <w:szCs w:val="20"/>
          <w:lang w:val="en-GB"/>
        </w:rPr>
        <w:t xml:space="preserve">Schwartz,M.K., et al. (2009) Wolverine gene flow across a narrow climatic niche. </w:t>
      </w:r>
      <w:r>
        <w:rPr>
          <w:rFonts w:ascii="Courier New" w:hAnsi="Courier New" w:cs="Courier New"/>
          <w:i/>
          <w:iCs/>
          <w:sz w:val="20"/>
          <w:szCs w:val="20"/>
          <w:lang w:val="en-GB"/>
        </w:rPr>
        <w:t>Ecology</w:t>
      </w:r>
      <w:r>
        <w:rPr>
          <w:rFonts w:ascii="Courier New" w:hAnsi="Courier New" w:cs="Courier New"/>
          <w:sz w:val="20"/>
          <w:szCs w:val="20"/>
          <w:lang w:val="en-GB"/>
        </w:rPr>
        <w:t xml:space="preserve">, </w:t>
      </w:r>
      <w:r>
        <w:rPr>
          <w:rFonts w:ascii="Courier New" w:hAnsi="Courier New" w:cs="Courier New"/>
          <w:bCs/>
          <w:sz w:val="20"/>
          <w:szCs w:val="20"/>
          <w:lang w:val="en-GB"/>
        </w:rPr>
        <w:t>90</w:t>
      </w:r>
      <w:r>
        <w:rPr>
          <w:rFonts w:ascii="Courier New" w:hAnsi="Courier New" w:cs="Courier New"/>
          <w:sz w:val="20"/>
          <w:szCs w:val="20"/>
          <w:lang w:val="en-GB"/>
        </w:rPr>
        <w:t>, 3222-3232.</w:t>
      </w:r>
    </w:p>
    <w:p w:rsidR="00B32AF7" w:rsidRDefault="00B32AF7">
      <w:pPr>
        <w:rPr>
          <w:rFonts w:ascii="Courier New" w:hAnsi="Courier New" w:cs="Courier New"/>
          <w:sz w:val="20"/>
          <w:szCs w:val="20"/>
          <w:lang w:val="en-GB"/>
        </w:rPr>
      </w:pPr>
    </w:p>
    <w:p w:rsidR="00B32AF7" w:rsidRDefault="00B32AF7">
      <w:pPr>
        <w:rPr>
          <w:rFonts w:ascii="Courier New" w:hAnsi="Courier New" w:cs="Courier New"/>
          <w:sz w:val="20"/>
          <w:szCs w:val="20"/>
        </w:rPr>
      </w:pPr>
      <w:r>
        <w:rPr>
          <w:rFonts w:ascii="Courier New" w:hAnsi="Courier New" w:cs="Courier New"/>
          <w:sz w:val="20"/>
          <w:szCs w:val="20"/>
        </w:rPr>
        <w:t xml:space="preserve">Silverman,B.W. (1986) Chapter 3. In: </w:t>
      </w:r>
      <w:r>
        <w:rPr>
          <w:rFonts w:ascii="Courier New" w:hAnsi="Courier New" w:cs="Courier New"/>
          <w:i/>
          <w:iCs/>
          <w:sz w:val="20"/>
          <w:szCs w:val="20"/>
        </w:rPr>
        <w:t>Density Estimation for Statistics and Data Analysis</w:t>
      </w:r>
      <w:r>
        <w:rPr>
          <w:rFonts w:ascii="Courier New" w:hAnsi="Courier New" w:cs="Courier New"/>
          <w:sz w:val="20"/>
          <w:szCs w:val="20"/>
        </w:rPr>
        <w:t xml:space="preserve">. Chapman and Hall, New York. </w:t>
      </w:r>
    </w:p>
    <w:p w:rsidR="00B32AF7" w:rsidRDefault="00B32AF7">
      <w:pPr>
        <w:rPr>
          <w:rFonts w:ascii="Courier New" w:hAnsi="Courier New" w:cs="Courier New"/>
          <w:sz w:val="20"/>
          <w:szCs w:val="20"/>
        </w:rPr>
      </w:pPr>
    </w:p>
    <w:p w:rsidR="00B32AF7" w:rsidRDefault="00B32AF7">
      <w:pPr>
        <w:rPr>
          <w:rFonts w:ascii="Courier New" w:hAnsi="Courier New" w:cs="Courier New"/>
          <w:sz w:val="20"/>
          <w:szCs w:val="20"/>
        </w:rPr>
      </w:pPr>
      <w:r>
        <w:rPr>
          <w:rFonts w:ascii="Courier New" w:hAnsi="Courier New" w:cs="Courier New"/>
          <w:sz w:val="20"/>
          <w:szCs w:val="20"/>
        </w:rPr>
        <w:t>Spear,S.F., et al. (2010) Use of resistance surfaces for landscape genetic studies: Considerations for parameterization and analysis.</w:t>
      </w:r>
      <w:r w:rsidR="005A5BE1">
        <w:rPr>
          <w:rFonts w:ascii="Courier New" w:hAnsi="Courier New" w:cs="Courier New"/>
          <w:sz w:val="20"/>
          <w:szCs w:val="20"/>
        </w:rPr>
        <w:t xml:space="preserve"> </w:t>
      </w:r>
      <w:r>
        <w:rPr>
          <w:rFonts w:ascii="Courier New" w:hAnsi="Courier New" w:cs="Courier New"/>
          <w:i/>
          <w:iCs/>
          <w:sz w:val="20"/>
          <w:szCs w:val="20"/>
        </w:rPr>
        <w:t>Molecular Ecology</w:t>
      </w:r>
      <w:r>
        <w:rPr>
          <w:rFonts w:ascii="Courier New" w:hAnsi="Courier New" w:cs="Courier New"/>
          <w:sz w:val="20"/>
          <w:szCs w:val="20"/>
        </w:rPr>
        <w:t xml:space="preserve">, </w:t>
      </w:r>
      <w:r>
        <w:rPr>
          <w:rFonts w:ascii="Courier New" w:hAnsi="Courier New" w:cs="Courier New"/>
          <w:bCs/>
          <w:sz w:val="20"/>
          <w:szCs w:val="20"/>
        </w:rPr>
        <w:t>in press</w:t>
      </w:r>
      <w:r>
        <w:rPr>
          <w:rFonts w:ascii="Courier New" w:hAnsi="Courier New" w:cs="Courier New"/>
          <w:sz w:val="20"/>
          <w:szCs w:val="20"/>
        </w:rPr>
        <w:t>.</w:t>
      </w:r>
    </w:p>
    <w:p w:rsidR="00B32AF7" w:rsidRDefault="00B32AF7">
      <w:pPr>
        <w:pStyle w:val="NormalWeb"/>
        <w:rPr>
          <w:rFonts w:ascii="Courier New" w:hAnsi="Courier New" w:cs="Courier New"/>
          <w:sz w:val="20"/>
          <w:szCs w:val="20"/>
        </w:rPr>
      </w:pPr>
      <w:r>
        <w:rPr>
          <w:rFonts w:ascii="Courier New" w:hAnsi="Courier New" w:cs="Courier New"/>
          <w:sz w:val="20"/>
          <w:szCs w:val="20"/>
        </w:rPr>
        <w:t>Urban,D. and Keitt,T. (2001)</w:t>
      </w:r>
      <w:r w:rsidR="005A5BE1">
        <w:rPr>
          <w:rFonts w:ascii="Courier New" w:hAnsi="Courier New" w:cs="Courier New"/>
          <w:sz w:val="20"/>
          <w:szCs w:val="20"/>
        </w:rPr>
        <w:t xml:space="preserve"> </w:t>
      </w:r>
      <w:r>
        <w:rPr>
          <w:rFonts w:ascii="Courier New" w:hAnsi="Courier New" w:cs="Courier New"/>
          <w:sz w:val="20"/>
          <w:szCs w:val="20"/>
        </w:rPr>
        <w:t xml:space="preserve">Landscape connectivity: A graph-theoretic perspective. </w:t>
      </w:r>
      <w:r>
        <w:rPr>
          <w:rFonts w:ascii="Courier New" w:hAnsi="Courier New" w:cs="Courier New"/>
          <w:i/>
          <w:sz w:val="20"/>
          <w:szCs w:val="20"/>
        </w:rPr>
        <w:t>Ecology,</w:t>
      </w:r>
      <w:r w:rsidR="005A5BE1">
        <w:rPr>
          <w:rFonts w:ascii="Courier New" w:hAnsi="Courier New" w:cs="Courier New"/>
          <w:i/>
          <w:sz w:val="20"/>
          <w:szCs w:val="20"/>
        </w:rPr>
        <w:t xml:space="preserve"> </w:t>
      </w:r>
      <w:r>
        <w:rPr>
          <w:rFonts w:ascii="Courier New" w:hAnsi="Courier New" w:cs="Courier New"/>
          <w:sz w:val="20"/>
          <w:szCs w:val="20"/>
        </w:rPr>
        <w:t>82, 1205-1218.</w:t>
      </w:r>
    </w:p>
    <w:p w:rsidR="00B32AF7" w:rsidRDefault="00B32AF7">
      <w:pPr>
        <w:rPr>
          <w:rFonts w:ascii="Courier New" w:hAnsi="Courier New" w:cs="Courier New"/>
          <w:sz w:val="20"/>
          <w:szCs w:val="20"/>
        </w:rPr>
      </w:pPr>
      <w:r>
        <w:rPr>
          <w:rFonts w:ascii="Courier New" w:hAnsi="Courier New" w:cs="Courier New"/>
          <w:sz w:val="20"/>
          <w:szCs w:val="20"/>
        </w:rPr>
        <w:t xml:space="preserve">Watts,K., et al. (2010) Targeting and evaluating biodiversity conservation action within fragmented landscapes: an approach based on generic focal species and least-cost networks. </w:t>
      </w:r>
      <w:r>
        <w:rPr>
          <w:rFonts w:ascii="Courier New" w:hAnsi="Courier New" w:cs="Courier New"/>
          <w:i/>
          <w:sz w:val="20"/>
          <w:szCs w:val="20"/>
        </w:rPr>
        <w:t>Landscape Ecology</w:t>
      </w:r>
      <w:r>
        <w:rPr>
          <w:rFonts w:ascii="Courier New" w:hAnsi="Courier New" w:cs="Courier New"/>
          <w:sz w:val="20"/>
          <w:szCs w:val="20"/>
        </w:rPr>
        <w:t>, 25, 1305-1318.</w:t>
      </w:r>
    </w:p>
    <w:p w:rsidR="00B32AF7" w:rsidRDefault="00B32AF7">
      <w:pPr>
        <w:pStyle w:val="ListParagraph"/>
        <w:ind w:left="540"/>
        <w:rPr>
          <w:rFonts w:ascii="Courier New" w:hAnsi="Courier New" w:cs="Courier New"/>
          <w:b/>
        </w:rPr>
      </w:pPr>
    </w:p>
    <w:p w:rsidR="00B32AF7" w:rsidRDefault="00B32AF7">
      <w:pPr>
        <w:pStyle w:val="ListParagraph"/>
        <w:numPr>
          <w:ilvl w:val="0"/>
          <w:numId w:val="4"/>
        </w:numPr>
        <w:rPr>
          <w:rFonts w:ascii="Courier New" w:hAnsi="Courier New" w:cs="Courier New"/>
          <w:b/>
        </w:rPr>
      </w:pPr>
      <w:r>
        <w:rPr>
          <w:rFonts w:ascii="Courier New" w:hAnsi="Courier New" w:cs="Courier New"/>
          <w:b/>
        </w:rPr>
        <w:t>Acknowledgements</w:t>
      </w:r>
    </w:p>
    <w:p w:rsidR="00B32AF7" w:rsidRDefault="00B32AF7">
      <w:pPr>
        <w:rPr>
          <w:rFonts w:ascii="Courier New" w:hAnsi="Courier New" w:cs="Courier New"/>
        </w:rPr>
      </w:pPr>
      <w:r>
        <w:rPr>
          <w:rFonts w:ascii="Courier New" w:hAnsi="Courier New" w:cs="Courier New"/>
        </w:rPr>
        <w:t>This research was supported in part by funds provided by the Rocky Mountain Research Station, Forest Service, U.S. Department of Agriculture and by the National Science Foundation grant #DGE-0504628.</w:t>
      </w:r>
    </w:p>
    <w:p w:rsidR="00B32AF7" w:rsidRDefault="00B32AF7"/>
    <w:sectPr w:rsidR="00B32AF7">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712" w:rsidRDefault="00615712">
      <w:r>
        <w:separator/>
      </w:r>
    </w:p>
  </w:endnote>
  <w:endnote w:type="continuationSeparator" w:id="0">
    <w:p w:rsidR="00615712" w:rsidRDefault="00615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0A0" w:rsidRDefault="005000A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0A0" w:rsidRDefault="005000A0"/>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0A0" w:rsidRDefault="005000A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712" w:rsidRDefault="00615712">
      <w:r>
        <w:separator/>
      </w:r>
    </w:p>
  </w:footnote>
  <w:footnote w:type="continuationSeparator" w:id="0">
    <w:p w:rsidR="00615712" w:rsidRDefault="006157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0A0" w:rsidRDefault="005000A0">
    <w:pPr>
      <w:pStyle w:val="Header"/>
      <w:jc w:val="right"/>
    </w:pPr>
    <w:r>
      <w:rPr>
        <w:color w:val="808080"/>
        <w:spacing w:val="60"/>
      </w:rPr>
      <w:t>UNICOR user manual</w:t>
    </w:r>
    <w:r>
      <w:t xml:space="preserve"> | </w:t>
    </w:r>
    <w:r>
      <w:fldChar w:fldCharType="begin"/>
    </w:r>
    <w:r>
      <w:instrText xml:space="preserve"> PAGE </w:instrText>
    </w:r>
    <w:r>
      <w:fldChar w:fldCharType="separate"/>
    </w:r>
    <w:r w:rsidR="00615712">
      <w:rPr>
        <w:noProof/>
      </w:rPr>
      <w:t>1</w:t>
    </w:r>
    <w:r>
      <w:fldChar w:fldCharType="end"/>
    </w:r>
  </w:p>
  <w:p w:rsidR="005000A0" w:rsidRDefault="005000A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0A0" w:rsidRDefault="005000A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1"/>
    <w:lvl w:ilvl="0">
      <w:start w:val="1"/>
      <w:numFmt w:val="decimal"/>
      <w:lvlText w:val="%1"/>
      <w:lvlJc w:val="left"/>
      <w:pPr>
        <w:tabs>
          <w:tab w:val="num" w:pos="0"/>
        </w:tabs>
        <w:ind w:left="405" w:hanging="405"/>
      </w:pPr>
      <w:rPr>
        <w:rFonts w:cs="Times New Roman"/>
      </w:rPr>
    </w:lvl>
    <w:lvl w:ilvl="1">
      <w:start w:val="2"/>
      <w:numFmt w:val="decimal"/>
      <w:lvlText w:val="%1.%2"/>
      <w:lvlJc w:val="left"/>
      <w:pPr>
        <w:tabs>
          <w:tab w:val="num" w:pos="0"/>
        </w:tabs>
        <w:ind w:left="1440" w:hanging="720"/>
      </w:pPr>
      <w:rPr>
        <w:rFonts w:cs="Times New Roman"/>
      </w:rPr>
    </w:lvl>
    <w:lvl w:ilvl="2">
      <w:start w:val="1"/>
      <w:numFmt w:val="upperLetter"/>
      <w:lvlText w:val="%1.%2.%3"/>
      <w:lvlJc w:val="left"/>
      <w:pPr>
        <w:tabs>
          <w:tab w:val="num" w:pos="0"/>
        </w:tabs>
        <w:ind w:left="2160" w:hanging="720"/>
      </w:pPr>
      <w:rPr>
        <w:rFonts w:cs="Times New Roman"/>
      </w:rPr>
    </w:lvl>
    <w:lvl w:ilvl="3">
      <w:start w:val="1"/>
      <w:numFmt w:val="decimal"/>
      <w:lvlText w:val="%1.%2.%3.%4"/>
      <w:lvlJc w:val="left"/>
      <w:pPr>
        <w:tabs>
          <w:tab w:val="num" w:pos="0"/>
        </w:tabs>
        <w:ind w:left="3240" w:hanging="1080"/>
      </w:pPr>
      <w:rPr>
        <w:rFonts w:cs="Times New Roman"/>
      </w:rPr>
    </w:lvl>
    <w:lvl w:ilvl="4">
      <w:start w:val="1"/>
      <w:numFmt w:val="decimal"/>
      <w:lvlText w:val="%1.%2.%3.%4.%5"/>
      <w:lvlJc w:val="left"/>
      <w:pPr>
        <w:tabs>
          <w:tab w:val="num" w:pos="0"/>
        </w:tabs>
        <w:ind w:left="4320" w:hanging="1440"/>
      </w:pPr>
      <w:rPr>
        <w:rFonts w:cs="Times New Roman"/>
      </w:rPr>
    </w:lvl>
    <w:lvl w:ilvl="5">
      <w:start w:val="1"/>
      <w:numFmt w:val="decimal"/>
      <w:lvlText w:val="%1.%2.%3.%4.%5.%6"/>
      <w:lvlJc w:val="left"/>
      <w:pPr>
        <w:tabs>
          <w:tab w:val="num" w:pos="0"/>
        </w:tabs>
        <w:ind w:left="5400" w:hanging="1800"/>
      </w:pPr>
      <w:rPr>
        <w:rFonts w:cs="Times New Roman"/>
      </w:rPr>
    </w:lvl>
    <w:lvl w:ilvl="6">
      <w:start w:val="1"/>
      <w:numFmt w:val="decimal"/>
      <w:lvlText w:val="%1.%2.%3.%4.%5.%6.%7"/>
      <w:lvlJc w:val="left"/>
      <w:pPr>
        <w:tabs>
          <w:tab w:val="num" w:pos="0"/>
        </w:tabs>
        <w:ind w:left="6120" w:hanging="1800"/>
      </w:pPr>
      <w:rPr>
        <w:rFonts w:cs="Times New Roman"/>
      </w:rPr>
    </w:lvl>
    <w:lvl w:ilvl="7">
      <w:start w:val="1"/>
      <w:numFmt w:val="decimal"/>
      <w:lvlText w:val="%1.%2.%3.%4.%5.%6.%7.%8"/>
      <w:lvlJc w:val="left"/>
      <w:pPr>
        <w:tabs>
          <w:tab w:val="num" w:pos="0"/>
        </w:tabs>
        <w:ind w:left="7200" w:hanging="2160"/>
      </w:pPr>
      <w:rPr>
        <w:rFonts w:cs="Times New Roman"/>
      </w:rPr>
    </w:lvl>
    <w:lvl w:ilvl="8">
      <w:start w:val="1"/>
      <w:numFmt w:val="decimal"/>
      <w:lvlText w:val="%1.%2.%3.%4.%5.%6.%7.%8.%9"/>
      <w:lvlJc w:val="left"/>
      <w:pPr>
        <w:tabs>
          <w:tab w:val="num" w:pos="0"/>
        </w:tabs>
        <w:ind w:left="8280" w:hanging="2520"/>
      </w:pPr>
      <w:rPr>
        <w:rFonts w:cs="Times New Roman"/>
      </w:rPr>
    </w:lvl>
  </w:abstractNum>
  <w:abstractNum w:abstractNumId="2">
    <w:nsid w:val="00000003"/>
    <w:multiLevelType w:val="multilevel"/>
    <w:tmpl w:val="00000003"/>
    <w:name w:val="WW8Num2"/>
    <w:lvl w:ilvl="0">
      <w:start w:val="1"/>
      <w:numFmt w:val="decimal"/>
      <w:lvlText w:val="%1"/>
      <w:lvlJc w:val="left"/>
      <w:pPr>
        <w:tabs>
          <w:tab w:val="num" w:pos="0"/>
        </w:tabs>
        <w:ind w:left="405" w:hanging="405"/>
      </w:pPr>
      <w:rPr>
        <w:rFonts w:cs="Times New Roman"/>
      </w:rPr>
    </w:lvl>
    <w:lvl w:ilvl="1">
      <w:start w:val="1"/>
      <w:numFmt w:val="decimal"/>
      <w:lvlText w:val="%1.%2"/>
      <w:lvlJc w:val="left"/>
      <w:pPr>
        <w:tabs>
          <w:tab w:val="num" w:pos="0"/>
        </w:tabs>
        <w:ind w:left="1440" w:hanging="720"/>
      </w:pPr>
      <w:rPr>
        <w:rFonts w:cs="Times New Roman"/>
      </w:rPr>
    </w:lvl>
    <w:lvl w:ilvl="2">
      <w:start w:val="1"/>
      <w:numFmt w:val="upperLetter"/>
      <w:lvlText w:val="%1.%2.%3"/>
      <w:lvlJc w:val="left"/>
      <w:pPr>
        <w:tabs>
          <w:tab w:val="num" w:pos="0"/>
        </w:tabs>
        <w:ind w:left="2160" w:hanging="720"/>
      </w:pPr>
      <w:rPr>
        <w:rFonts w:cs="Times New Roman"/>
      </w:rPr>
    </w:lvl>
    <w:lvl w:ilvl="3">
      <w:start w:val="1"/>
      <w:numFmt w:val="decimal"/>
      <w:lvlText w:val="%1.%2.%3.%4"/>
      <w:lvlJc w:val="left"/>
      <w:pPr>
        <w:tabs>
          <w:tab w:val="num" w:pos="0"/>
        </w:tabs>
        <w:ind w:left="3240" w:hanging="1080"/>
      </w:pPr>
      <w:rPr>
        <w:rFonts w:cs="Times New Roman"/>
      </w:rPr>
    </w:lvl>
    <w:lvl w:ilvl="4">
      <w:start w:val="1"/>
      <w:numFmt w:val="decimal"/>
      <w:lvlText w:val="%1.%2.%3.%4.%5"/>
      <w:lvlJc w:val="left"/>
      <w:pPr>
        <w:tabs>
          <w:tab w:val="num" w:pos="0"/>
        </w:tabs>
        <w:ind w:left="4320" w:hanging="1440"/>
      </w:pPr>
      <w:rPr>
        <w:rFonts w:cs="Times New Roman"/>
      </w:rPr>
    </w:lvl>
    <w:lvl w:ilvl="5">
      <w:start w:val="1"/>
      <w:numFmt w:val="decimal"/>
      <w:lvlText w:val="%1.%2.%3.%4.%5.%6"/>
      <w:lvlJc w:val="left"/>
      <w:pPr>
        <w:tabs>
          <w:tab w:val="num" w:pos="0"/>
        </w:tabs>
        <w:ind w:left="5400" w:hanging="1800"/>
      </w:pPr>
      <w:rPr>
        <w:rFonts w:cs="Times New Roman"/>
      </w:rPr>
    </w:lvl>
    <w:lvl w:ilvl="6">
      <w:start w:val="1"/>
      <w:numFmt w:val="decimal"/>
      <w:lvlText w:val="%1.%2.%3.%4.%5.%6.%7"/>
      <w:lvlJc w:val="left"/>
      <w:pPr>
        <w:tabs>
          <w:tab w:val="num" w:pos="0"/>
        </w:tabs>
        <w:ind w:left="6120" w:hanging="1800"/>
      </w:pPr>
      <w:rPr>
        <w:rFonts w:cs="Times New Roman"/>
      </w:rPr>
    </w:lvl>
    <w:lvl w:ilvl="7">
      <w:start w:val="1"/>
      <w:numFmt w:val="decimal"/>
      <w:lvlText w:val="%1.%2.%3.%4.%5.%6.%7.%8"/>
      <w:lvlJc w:val="left"/>
      <w:pPr>
        <w:tabs>
          <w:tab w:val="num" w:pos="0"/>
        </w:tabs>
        <w:ind w:left="7200" w:hanging="2160"/>
      </w:pPr>
      <w:rPr>
        <w:rFonts w:cs="Times New Roman"/>
      </w:rPr>
    </w:lvl>
    <w:lvl w:ilvl="8">
      <w:start w:val="1"/>
      <w:numFmt w:val="decimal"/>
      <w:lvlText w:val="%1.%2.%3.%4.%5.%6.%7.%8.%9"/>
      <w:lvlJc w:val="left"/>
      <w:pPr>
        <w:tabs>
          <w:tab w:val="num" w:pos="0"/>
        </w:tabs>
        <w:ind w:left="8280" w:hanging="2520"/>
      </w:pPr>
      <w:rPr>
        <w:rFonts w:cs="Times New Roman"/>
      </w:rPr>
    </w:lvl>
  </w:abstractNum>
  <w:abstractNum w:abstractNumId="3">
    <w:nsid w:val="00000004"/>
    <w:multiLevelType w:val="multilevel"/>
    <w:tmpl w:val="00000004"/>
    <w:name w:val="WW8Num5"/>
    <w:lvl w:ilvl="0">
      <w:start w:val="1"/>
      <w:numFmt w:val="decimal"/>
      <w:lvlText w:val="%1"/>
      <w:lvlJc w:val="left"/>
      <w:pPr>
        <w:tabs>
          <w:tab w:val="num" w:pos="0"/>
        </w:tabs>
        <w:ind w:left="540" w:hanging="540"/>
      </w:pPr>
      <w:rPr>
        <w:rFonts w:cs="Times New Roman"/>
        <w:b/>
      </w:rPr>
    </w:lvl>
    <w:lvl w:ilvl="1">
      <w:start w:val="1"/>
      <w:numFmt w:val="decimal"/>
      <w:lvlText w:val="%1.%2"/>
      <w:lvlJc w:val="left"/>
      <w:pPr>
        <w:tabs>
          <w:tab w:val="num" w:pos="0"/>
        </w:tabs>
        <w:ind w:left="720" w:hanging="720"/>
      </w:pPr>
      <w:rPr>
        <w:rFonts w:cs="Times New Roman"/>
        <w:b/>
      </w:rPr>
    </w:lvl>
    <w:lvl w:ilvl="2">
      <w:start w:val="1"/>
      <w:numFmt w:val="upperLetter"/>
      <w:lvlText w:val="%1.%2.%3"/>
      <w:lvlJc w:val="left"/>
      <w:pPr>
        <w:tabs>
          <w:tab w:val="num" w:pos="0"/>
        </w:tabs>
        <w:ind w:left="720" w:hanging="720"/>
      </w:pPr>
      <w:rPr>
        <w:rFonts w:cs="Times New Roman"/>
        <w:b/>
      </w:rPr>
    </w:lvl>
    <w:lvl w:ilvl="3">
      <w:start w:val="1"/>
      <w:numFmt w:val="decimal"/>
      <w:lvlText w:val="%1.%2.%3.%4"/>
      <w:lvlJc w:val="left"/>
      <w:pPr>
        <w:tabs>
          <w:tab w:val="num" w:pos="0"/>
        </w:tabs>
        <w:ind w:left="1080" w:hanging="1080"/>
      </w:pPr>
      <w:rPr>
        <w:rFonts w:cs="Times New Roman"/>
        <w:b/>
      </w:rPr>
    </w:lvl>
    <w:lvl w:ilvl="4">
      <w:start w:val="1"/>
      <w:numFmt w:val="decimal"/>
      <w:lvlText w:val="%1.%2.%3.%4.%5"/>
      <w:lvlJc w:val="left"/>
      <w:pPr>
        <w:tabs>
          <w:tab w:val="num" w:pos="0"/>
        </w:tabs>
        <w:ind w:left="1440" w:hanging="1440"/>
      </w:pPr>
      <w:rPr>
        <w:rFonts w:cs="Times New Roman"/>
        <w:b/>
      </w:rPr>
    </w:lvl>
    <w:lvl w:ilvl="5">
      <w:start w:val="1"/>
      <w:numFmt w:val="decimal"/>
      <w:lvlText w:val="%1.%2.%3.%4.%5.%6"/>
      <w:lvlJc w:val="left"/>
      <w:pPr>
        <w:tabs>
          <w:tab w:val="num" w:pos="0"/>
        </w:tabs>
        <w:ind w:left="1800" w:hanging="1800"/>
      </w:pPr>
      <w:rPr>
        <w:rFonts w:cs="Times New Roman"/>
        <w:b/>
      </w:rPr>
    </w:lvl>
    <w:lvl w:ilvl="6">
      <w:start w:val="1"/>
      <w:numFmt w:val="decimal"/>
      <w:lvlText w:val="%1.%2.%3.%4.%5.%6.%7"/>
      <w:lvlJc w:val="left"/>
      <w:pPr>
        <w:tabs>
          <w:tab w:val="num" w:pos="0"/>
        </w:tabs>
        <w:ind w:left="1800" w:hanging="1800"/>
      </w:pPr>
      <w:rPr>
        <w:rFonts w:cs="Times New Roman"/>
        <w:b/>
      </w:rPr>
    </w:lvl>
    <w:lvl w:ilvl="7">
      <w:start w:val="1"/>
      <w:numFmt w:val="decimal"/>
      <w:lvlText w:val="%1.%2.%3.%4.%5.%6.%7.%8"/>
      <w:lvlJc w:val="left"/>
      <w:pPr>
        <w:tabs>
          <w:tab w:val="num" w:pos="0"/>
        </w:tabs>
        <w:ind w:left="2160" w:hanging="2160"/>
      </w:pPr>
      <w:rPr>
        <w:rFonts w:cs="Times New Roman"/>
        <w:b/>
      </w:rPr>
    </w:lvl>
    <w:lvl w:ilvl="8">
      <w:start w:val="1"/>
      <w:numFmt w:val="decimal"/>
      <w:lvlText w:val="%1.%2.%3.%4.%5.%6.%7.%8.%9"/>
      <w:lvlJc w:val="left"/>
      <w:pPr>
        <w:tabs>
          <w:tab w:val="num" w:pos="0"/>
        </w:tabs>
        <w:ind w:left="2520" w:hanging="2520"/>
      </w:pPr>
      <w:rPr>
        <w:rFonts w:cs="Times New Roman"/>
        <w:b/>
      </w:rPr>
    </w:lvl>
  </w:abstractNum>
  <w:abstractNum w:abstractNumId="4">
    <w:nsid w:val="00000005"/>
    <w:multiLevelType w:val="singleLevel"/>
    <w:tmpl w:val="00000005"/>
    <w:name w:val="WW8Num6"/>
    <w:lvl w:ilvl="0">
      <w:start w:val="1"/>
      <w:numFmt w:val="decimal"/>
      <w:lvlText w:val="%1."/>
      <w:lvlJc w:val="left"/>
      <w:pPr>
        <w:tabs>
          <w:tab w:val="num" w:pos="0"/>
        </w:tabs>
        <w:ind w:left="360" w:hanging="360"/>
      </w:pPr>
      <w:rPr>
        <w:rFonts w:eastAsia="Times New Roman" w:cs="Times New Roman"/>
      </w:rPr>
    </w:lvl>
  </w:abstractNum>
  <w:abstractNum w:abstractNumId="5">
    <w:nsid w:val="55990734"/>
    <w:multiLevelType w:val="multilevel"/>
    <w:tmpl w:val="219CDF4C"/>
    <w:lvl w:ilvl="0">
      <w:start w:val="3"/>
      <w:numFmt w:val="decimal"/>
      <w:lvlText w:val="%1"/>
      <w:lvlJc w:val="left"/>
      <w:pPr>
        <w:ind w:left="660" w:hanging="66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8FF"/>
    <w:rsid w:val="00067470"/>
    <w:rsid w:val="000E651E"/>
    <w:rsid w:val="000E7E64"/>
    <w:rsid w:val="001703ED"/>
    <w:rsid w:val="001A0D76"/>
    <w:rsid w:val="0023309A"/>
    <w:rsid w:val="00235DE9"/>
    <w:rsid w:val="002B5A19"/>
    <w:rsid w:val="003006AF"/>
    <w:rsid w:val="00461E56"/>
    <w:rsid w:val="005000A0"/>
    <w:rsid w:val="00525ADD"/>
    <w:rsid w:val="00557610"/>
    <w:rsid w:val="005A5BE1"/>
    <w:rsid w:val="005C176D"/>
    <w:rsid w:val="005C2A58"/>
    <w:rsid w:val="00615712"/>
    <w:rsid w:val="00656939"/>
    <w:rsid w:val="00694F8E"/>
    <w:rsid w:val="007005FB"/>
    <w:rsid w:val="00780F96"/>
    <w:rsid w:val="007D0A55"/>
    <w:rsid w:val="007F7F92"/>
    <w:rsid w:val="008E5E7A"/>
    <w:rsid w:val="009038A3"/>
    <w:rsid w:val="00944C8C"/>
    <w:rsid w:val="00A54BD3"/>
    <w:rsid w:val="00A7076D"/>
    <w:rsid w:val="00B07ECE"/>
    <w:rsid w:val="00B32AF7"/>
    <w:rsid w:val="00BF79D5"/>
    <w:rsid w:val="00C0123D"/>
    <w:rsid w:val="00C1379A"/>
    <w:rsid w:val="00CF4C8C"/>
    <w:rsid w:val="00D20BFD"/>
    <w:rsid w:val="00D50731"/>
    <w:rsid w:val="00D53BE3"/>
    <w:rsid w:val="00D57686"/>
    <w:rsid w:val="00D72BF4"/>
    <w:rsid w:val="00DA68FF"/>
    <w:rsid w:val="00DC1887"/>
    <w:rsid w:val="00DD150B"/>
    <w:rsid w:val="00DD32AF"/>
    <w:rsid w:val="00DF1605"/>
    <w:rsid w:val="00F4160C"/>
    <w:rsid w:val="00F91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EB8C2F41-FC5D-4F20-9E6B-5764707EA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overflowPunct w:val="0"/>
      <w:autoSpaceDE w:val="0"/>
      <w:textAlignment w:val="baseline"/>
    </w:pPr>
    <w:rPr>
      <w:rFonts w:ascii="Calibri" w:hAnsi="Calibri" w:cs="Calibri"/>
      <w:kern w:val="1"/>
      <w:sz w:val="22"/>
      <w:szCs w:val="22"/>
      <w:lang w:eastAsia="ar-SA"/>
    </w:rPr>
  </w:style>
  <w:style w:type="paragraph" w:styleId="Heading2">
    <w:name w:val="heading 2"/>
    <w:basedOn w:val="Normal"/>
    <w:next w:val="Normal"/>
    <w:qFormat/>
    <w:pPr>
      <w:keepNext/>
      <w:keepLines/>
      <w:tabs>
        <w:tab w:val="num" w:pos="576"/>
      </w:tabs>
      <w:spacing w:before="200"/>
      <w:ind w:left="576" w:hanging="576"/>
      <w:outlineLvl w:val="1"/>
    </w:pPr>
    <w:rPr>
      <w:rFonts w:ascii="Cambria"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rPr>
  </w:style>
  <w:style w:type="character" w:customStyle="1" w:styleId="WW8Num2z0">
    <w:name w:val="WW8Num2z0"/>
    <w:rPr>
      <w:rFonts w:cs="Times New Roman"/>
    </w:rPr>
  </w:style>
  <w:style w:type="character" w:customStyle="1" w:styleId="WW8Num3z0">
    <w:name w:val="WW8Num3z0"/>
    <w:rPr>
      <w:rFonts w:cs="Times New Roman"/>
    </w:rPr>
  </w:style>
  <w:style w:type="character" w:customStyle="1" w:styleId="WW8Num4z0">
    <w:name w:val="WW8Num4z0"/>
    <w:rPr>
      <w:rFonts w:cs="Times New Roman"/>
    </w:rPr>
  </w:style>
  <w:style w:type="character" w:customStyle="1" w:styleId="WW8Num5z0">
    <w:name w:val="WW8Num5z0"/>
    <w:rPr>
      <w:rFonts w:cs="Times New Roman"/>
      <w:b/>
    </w:rPr>
  </w:style>
  <w:style w:type="character" w:customStyle="1" w:styleId="WW8Num6z0">
    <w:name w:val="WW8Num6z0"/>
    <w:rPr>
      <w:rFonts w:eastAsia="Times New Roman" w:cs="Times New Roman"/>
    </w:rPr>
  </w:style>
  <w:style w:type="character" w:customStyle="1" w:styleId="WW8Num6z1">
    <w:name w:val="WW8Num6z1"/>
    <w:rPr>
      <w:rFonts w:cs="Times New Roman"/>
    </w:rPr>
  </w:style>
  <w:style w:type="character" w:styleId="Hyperlink">
    <w:name w:val="Hyperlink"/>
    <w:rPr>
      <w:rFonts w:cs="Times New Roman"/>
      <w:color w:val="0000FF"/>
      <w:u w:val="single"/>
    </w:rPr>
  </w:style>
  <w:style w:type="character" w:customStyle="1" w:styleId="BalloonTextChar">
    <w:name w:val="Balloon Text Char"/>
    <w:rPr>
      <w:rFonts w:ascii="Lucida Grande" w:hAnsi="Lucida Grande" w:cs="Times New Roman"/>
      <w:sz w:val="18"/>
      <w:szCs w:val="18"/>
    </w:rPr>
  </w:style>
  <w:style w:type="character" w:customStyle="1" w:styleId="HeaderChar">
    <w:name w:val="Header Char"/>
    <w:rPr>
      <w:rFonts w:cs="Times New Roman"/>
    </w:rPr>
  </w:style>
  <w:style w:type="character" w:customStyle="1" w:styleId="FooterChar">
    <w:name w:val="Footer Char"/>
    <w:rPr>
      <w:rFonts w:cs="Times New Roman"/>
    </w:rPr>
  </w:style>
  <w:style w:type="character" w:customStyle="1" w:styleId="name">
    <w:name w:val="name"/>
    <w:rPr>
      <w:rFonts w:cs="Times New Roman"/>
    </w:rPr>
  </w:style>
  <w:style w:type="character" w:styleId="Emphasis">
    <w:name w:val="Emphasis"/>
    <w:qFormat/>
    <w:rPr>
      <w:rFonts w:cs="Times New Roman"/>
      <w:i/>
      <w:iCs/>
    </w:rPr>
  </w:style>
  <w:style w:type="character" w:customStyle="1" w:styleId="citation">
    <w:name w:val="citation"/>
  </w:style>
  <w:style w:type="character" w:styleId="HTMLCite">
    <w:name w:val="HTML Cite"/>
    <w:rPr>
      <w:rFonts w:cs="Times New Roman"/>
      <w:i/>
    </w:rPr>
  </w:style>
  <w:style w:type="character" w:customStyle="1" w:styleId="author">
    <w:name w:val="author"/>
  </w:style>
  <w:style w:type="character" w:customStyle="1" w:styleId="pubyear">
    <w:name w:val="pubyear"/>
  </w:style>
  <w:style w:type="character" w:customStyle="1" w:styleId="articletitle">
    <w:name w:val="articletitle"/>
  </w:style>
  <w:style w:type="character" w:customStyle="1" w:styleId="journaltitle">
    <w:name w:val="journaltitle"/>
  </w:style>
  <w:style w:type="character" w:customStyle="1" w:styleId="vol">
    <w:name w:val="vol"/>
  </w:style>
  <w:style w:type="character" w:customStyle="1" w:styleId="pagefirst">
    <w:name w:val="pagefirst"/>
  </w:style>
  <w:style w:type="character" w:customStyle="1" w:styleId="pagelast">
    <w:name w:val="pagelast"/>
  </w:style>
  <w:style w:type="character" w:styleId="CommentReference">
    <w:name w:val="annotation reference"/>
    <w:rPr>
      <w:rFonts w:cs="Times New Roman"/>
      <w:sz w:val="16"/>
      <w:szCs w:val="16"/>
    </w:rPr>
  </w:style>
  <w:style w:type="character" w:customStyle="1" w:styleId="CommentTextChar">
    <w:name w:val="Comment Text Char"/>
    <w:rPr>
      <w:kern w:val="1"/>
      <w:sz w:val="20"/>
      <w:szCs w:val="20"/>
    </w:rPr>
  </w:style>
  <w:style w:type="character" w:customStyle="1" w:styleId="CommentSubjectChar">
    <w:name w:val="Comment Subject Char"/>
    <w:rPr>
      <w:b/>
      <w:bCs/>
      <w:kern w:val="1"/>
      <w:sz w:val="20"/>
      <w:szCs w:val="20"/>
    </w:rPr>
  </w:style>
  <w:style w:type="character" w:customStyle="1" w:styleId="Heading2Char">
    <w:name w:val="Heading 2 Char"/>
    <w:rPr>
      <w:rFonts w:ascii="Cambria" w:eastAsia="Times New Roman" w:hAnsi="Cambria" w:cs="Times New Roman"/>
      <w:b/>
      <w:bCs/>
      <w:color w:val="4F81BD"/>
      <w:kern w:val="1"/>
      <w:sz w:val="26"/>
      <w:szCs w:val="26"/>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rPr>
      <w:rFonts w:ascii="Lucida Grande" w:hAnsi="Lucida Grande"/>
      <w:sz w:val="18"/>
      <w:szCs w:val="18"/>
    </w:rPr>
  </w:style>
  <w:style w:type="paragraph" w:styleId="ListParagraph">
    <w:name w:val="List Paragraph"/>
    <w:basedOn w:val="Normal"/>
    <w:qFormat/>
    <w:pPr>
      <w:ind w:left="720"/>
    </w:pPr>
  </w:style>
  <w:style w:type="paragraph" w:styleId="Header">
    <w:name w:val="header"/>
    <w:basedOn w:val="Normal"/>
  </w:style>
  <w:style w:type="paragraph" w:styleId="Footer">
    <w:name w:val="footer"/>
    <w:basedOn w:val="Normal"/>
  </w:style>
  <w:style w:type="paragraph" w:customStyle="1" w:styleId="style5">
    <w:name w:val="style5"/>
    <w:basedOn w:val="Normal"/>
    <w:pPr>
      <w:widowControl/>
      <w:suppressAutoHyphens w:val="0"/>
      <w:overflowPunct/>
      <w:autoSpaceDE/>
      <w:spacing w:before="280" w:after="280"/>
      <w:textAlignment w:val="auto"/>
    </w:pPr>
    <w:rPr>
      <w:rFonts w:ascii="Times New Roman" w:hAnsi="Times New Roman"/>
      <w:sz w:val="24"/>
      <w:szCs w:val="24"/>
    </w:rPr>
  </w:style>
  <w:style w:type="paragraph" w:styleId="NormalWeb">
    <w:name w:val="Normal (Web)"/>
    <w:basedOn w:val="Normal"/>
    <w:pPr>
      <w:widowControl/>
      <w:suppressAutoHyphens w:val="0"/>
      <w:overflowPunct/>
      <w:autoSpaceDE/>
      <w:spacing w:before="280" w:after="280"/>
      <w:textAlignment w:val="auto"/>
    </w:pPr>
    <w:rPr>
      <w:rFonts w:ascii="Times New Roman" w:hAnsi="Times New Roman"/>
      <w:sz w:val="24"/>
      <w:szCs w:val="24"/>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el.dbs.umt.edu/software/UNICOR/"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www.python.org" TargetMode="External"/><Relationship Id="rId4" Type="http://schemas.openxmlformats.org/officeDocument/2006/relationships/webSettings" Target="webSettings.xml"/><Relationship Id="rId9" Type="http://schemas.openxmlformats.org/officeDocument/2006/relationships/hyperlink" Target="http://www.python.org/download/releases/"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16</Pages>
  <Words>5523</Words>
  <Characters>31487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UNICOR</vt:lpstr>
    </vt:vector>
  </TitlesOfParts>
  <Company/>
  <LinksUpToDate>false</LinksUpToDate>
  <CharactersWithSpaces>36937</CharactersWithSpaces>
  <SharedDoc>false</SharedDoc>
  <HLinks>
    <vt:vector size="12" baseType="variant">
      <vt:variant>
        <vt:i4>3342375</vt:i4>
      </vt:variant>
      <vt:variant>
        <vt:i4>3</vt:i4>
      </vt:variant>
      <vt:variant>
        <vt:i4>0</vt:i4>
      </vt:variant>
      <vt:variant>
        <vt:i4>5</vt:i4>
      </vt:variant>
      <vt:variant>
        <vt:lpwstr>http://www.python.org/</vt:lpwstr>
      </vt:variant>
      <vt:variant>
        <vt:lpwstr/>
      </vt:variant>
      <vt:variant>
        <vt:i4>6422634</vt:i4>
      </vt:variant>
      <vt:variant>
        <vt:i4>0</vt:i4>
      </vt:variant>
      <vt:variant>
        <vt:i4>0</vt:i4>
      </vt:variant>
      <vt:variant>
        <vt:i4>5</vt:i4>
      </vt:variant>
      <vt:variant>
        <vt:lpwstr>http://cel.dbs.umt.edu/software/UNICOR/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UNICOR</dc:title>
  <dc:creator>erin</dc:creator>
  <cp:lastModifiedBy>Erin Landguth</cp:lastModifiedBy>
  <cp:revision>29</cp:revision>
  <cp:lastPrinted>2011-03-31T21:51:00Z</cp:lastPrinted>
  <dcterms:created xsi:type="dcterms:W3CDTF">2012-03-14T12:51:00Z</dcterms:created>
  <dcterms:modified xsi:type="dcterms:W3CDTF">2014-11-03T15:57:00Z</dcterms:modified>
</cp:coreProperties>
</file>